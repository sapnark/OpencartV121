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6DBD24" w14:textId="77777777" w:rsidR="00E07993" w:rsidRDefault="00FA756B">
      <w:pPr>
        <w:pStyle w:val="divonlyName"/>
        <w:pBdr>
          <w:top w:val="single" w:sz="8" w:space="0" w:color="000000"/>
          <w:bottom w:val="none" w:sz="0" w:space="1" w:color="auto"/>
        </w:pBdr>
        <w:spacing w:before="260" w:after="320" w:line="800" w:lineRule="atLeast"/>
        <w:jc w:val="center"/>
        <w:rPr>
          <w:b/>
          <w:bCs/>
          <w:smallCaps/>
          <w:color w:val="000000"/>
          <w:sz w:val="48"/>
          <w:szCs w:val="48"/>
        </w:rPr>
      </w:pPr>
      <w:r>
        <w:rPr>
          <w:rStyle w:val="span"/>
          <w:b/>
          <w:bCs/>
          <w:smallCaps/>
          <w:color w:val="000000"/>
          <w:sz w:val="48"/>
          <w:szCs w:val="48"/>
        </w:rPr>
        <w:t>Sachin Vijay</w:t>
      </w:r>
      <w:r>
        <w:rPr>
          <w:b/>
          <w:bCs/>
          <w:smallCaps/>
          <w:color w:val="000000"/>
          <w:sz w:val="48"/>
          <w:szCs w:val="48"/>
        </w:rPr>
        <w:t xml:space="preserve"> </w:t>
      </w:r>
      <w:r>
        <w:rPr>
          <w:rStyle w:val="span"/>
          <w:b/>
          <w:bCs/>
          <w:smallCaps/>
          <w:color w:val="000000"/>
          <w:sz w:val="48"/>
          <w:szCs w:val="48"/>
        </w:rPr>
        <w:t>Nambiar</w:t>
      </w:r>
    </w:p>
    <w:p w14:paraId="2AFDCC1F" w14:textId="77777777" w:rsidR="00E07993" w:rsidRDefault="00FA756B">
      <w:pPr>
        <w:pStyle w:val="divdocumentdivlowerborderupper"/>
        <w:spacing w:after="10"/>
      </w:pPr>
      <w:r>
        <w:t> </w:t>
      </w:r>
    </w:p>
    <w:p w14:paraId="658C8405" w14:textId="77777777" w:rsidR="00E07993" w:rsidRDefault="00FA756B">
      <w:pPr>
        <w:pStyle w:val="divdocumentdivlowerborder"/>
      </w:pPr>
      <w:r>
        <w:t> </w:t>
      </w:r>
    </w:p>
    <w:p w14:paraId="5AB1ADF3" w14:textId="77777777" w:rsidR="00E07993" w:rsidRDefault="00FA756B">
      <w:pPr>
        <w:pStyle w:val="div"/>
        <w:spacing w:line="0" w:lineRule="atLeast"/>
        <w:rPr>
          <w:sz w:val="0"/>
          <w:szCs w:val="0"/>
        </w:rPr>
      </w:pPr>
      <w:r>
        <w:rPr>
          <w:sz w:val="0"/>
          <w:szCs w:val="0"/>
        </w:rPr>
        <w:t> </w:t>
      </w:r>
    </w:p>
    <w:p w14:paraId="6D6B1FF6" w14:textId="2C8D2CC9" w:rsidR="00E07993" w:rsidRDefault="006F15D8">
      <w:pPr>
        <w:spacing w:before="200" w:line="380" w:lineRule="atLeast"/>
        <w:jc w:val="center"/>
        <w:textAlignment w:val="auto"/>
        <w:rPr>
          <w:rStyle w:val="divdocumentdivaddressli"/>
          <w:sz w:val="22"/>
          <w:szCs w:val="22"/>
        </w:rPr>
      </w:pPr>
      <w:r>
        <w:rPr>
          <w:rStyle w:val="span"/>
          <w:sz w:val="22"/>
          <w:szCs w:val="22"/>
        </w:rPr>
        <w:t xml:space="preserve">Ashburn, VA- </w:t>
      </w:r>
      <w:r w:rsidR="00FA756B">
        <w:rPr>
          <w:rStyle w:val="span"/>
          <w:sz w:val="22"/>
          <w:szCs w:val="22"/>
        </w:rPr>
        <w:t>20148</w:t>
      </w:r>
      <w:r w:rsidR="00FA756B">
        <w:rPr>
          <w:rStyle w:val="span"/>
          <w:vanish/>
          <w:sz w:val="22"/>
          <w:szCs w:val="22"/>
        </w:rPr>
        <w:t>20148, Moorefield Station, VA </w:t>
      </w:r>
      <w:r w:rsidR="00FA756B">
        <w:rPr>
          <w:rStyle w:val="divdocumentdivaddressli"/>
          <w:sz w:val="22"/>
          <w:szCs w:val="22"/>
        </w:rPr>
        <w:t xml:space="preserve"> </w:t>
      </w:r>
      <w:r w:rsidR="00FA756B">
        <w:rPr>
          <w:rStyle w:val="documentbullet"/>
        </w:rPr>
        <w:t>♦</w:t>
      </w:r>
      <w:r w:rsidR="00FA756B">
        <w:rPr>
          <w:rStyle w:val="divdocumentdivaddressli"/>
          <w:sz w:val="22"/>
          <w:szCs w:val="22"/>
        </w:rPr>
        <w:t> </w:t>
      </w:r>
      <w:r w:rsidR="00FA756B">
        <w:rPr>
          <w:rStyle w:val="span"/>
          <w:sz w:val="22"/>
          <w:szCs w:val="22"/>
        </w:rPr>
        <w:t>804</w:t>
      </w:r>
      <w:r w:rsidR="00FA756B">
        <w:rPr>
          <w:rStyle w:val="span"/>
          <w:sz w:val="22"/>
          <w:szCs w:val="22"/>
        </w:rPr>
        <w:noBreakHyphen/>
        <w:t>502</w:t>
      </w:r>
      <w:r w:rsidR="00FA756B">
        <w:rPr>
          <w:rStyle w:val="span"/>
          <w:sz w:val="22"/>
          <w:szCs w:val="22"/>
        </w:rPr>
        <w:noBreakHyphen/>
        <w:t>7312</w:t>
      </w:r>
      <w:r w:rsidR="00FA756B">
        <w:rPr>
          <w:rStyle w:val="divdocumentdivaddressli"/>
          <w:sz w:val="22"/>
          <w:szCs w:val="22"/>
        </w:rPr>
        <w:t xml:space="preserve"> </w:t>
      </w:r>
      <w:r w:rsidR="00FA756B">
        <w:rPr>
          <w:rStyle w:val="documentbullet"/>
        </w:rPr>
        <w:t>♦</w:t>
      </w:r>
      <w:r w:rsidR="00FA756B">
        <w:rPr>
          <w:rStyle w:val="divdocumentdivaddressli"/>
          <w:sz w:val="22"/>
          <w:szCs w:val="22"/>
        </w:rPr>
        <w:t> </w:t>
      </w:r>
      <w:r w:rsidR="00FA756B">
        <w:rPr>
          <w:rStyle w:val="span"/>
          <w:sz w:val="22"/>
          <w:szCs w:val="22"/>
        </w:rPr>
        <w:t>snambiar009@gmail.com</w:t>
      </w:r>
      <w:r w:rsidR="00FA756B">
        <w:rPr>
          <w:rStyle w:val="divdocumentdivaddressli"/>
          <w:sz w:val="22"/>
          <w:szCs w:val="22"/>
        </w:rPr>
        <w:t xml:space="preserve"> </w:t>
      </w:r>
      <w:r>
        <w:rPr>
          <w:rStyle w:val="divdocumentdivaddressli"/>
          <w:sz w:val="22"/>
          <w:szCs w:val="22"/>
        </w:rPr>
        <w:t xml:space="preserve"> </w:t>
      </w:r>
    </w:p>
    <w:p w14:paraId="41B614A8" w14:textId="77777777" w:rsidR="00E07993" w:rsidRDefault="00E07993">
      <w:pPr>
        <w:pStyle w:val="div"/>
        <w:spacing w:line="140" w:lineRule="exact"/>
        <w:jc w:val="center"/>
        <w:rPr>
          <w:sz w:val="14"/>
          <w:szCs w:val="14"/>
        </w:rPr>
      </w:pPr>
    </w:p>
    <w:p w14:paraId="01434747" w14:textId="77777777" w:rsidR="00E07993" w:rsidRDefault="00FA756B">
      <w:pPr>
        <w:pStyle w:val="divdocumentdivheading"/>
        <w:tabs>
          <w:tab w:val="left" w:pos="3717"/>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Professional Summary   </w:t>
      </w:r>
      <w:r>
        <w:rPr>
          <w:strike/>
          <w:color w:val="000000"/>
          <w:sz w:val="30"/>
        </w:rPr>
        <w:tab/>
      </w:r>
    </w:p>
    <w:p w14:paraId="0D1224E5" w14:textId="1A5CCCDE" w:rsidR="00E07993" w:rsidRDefault="00FA756B">
      <w:pPr>
        <w:pStyle w:val="p"/>
        <w:spacing w:line="400" w:lineRule="atLeast"/>
      </w:pPr>
      <w:r>
        <w:t>Building &amp; fostering strong client working relationships. Understanding needs of clients sales and</w:t>
      </w:r>
      <w:r>
        <w:t xml:space="preserve"> staffing requirements and working with the delivery team to deliver high quality candidates. Build </w:t>
      </w:r>
      <w:r>
        <w:t>strong relationships with consultants working at client sites, understand and resolve their issues/challenges. Engaged in Business-to-Business sales with new and existing clients for supplemental staffing or long-term consulting engagements in the fields o</w:t>
      </w:r>
      <w:r>
        <w:t>f Information Technology, Business Applications, and Telecommunications. Consistently communicating with Senior Level IT Directors and Management to understand their needs and help gain advantages for future business opportunities. Maintaining vendor relat</w:t>
      </w:r>
      <w:r>
        <w:t xml:space="preserve">ions by providing ongoing communication and problem resolution for internal and external employee conflicts and deficiencies. Working closely with Delivery (Recruiting) Team to identify, screen and place technical resources. Consistently evaluating client </w:t>
      </w:r>
      <w:r>
        <w:t xml:space="preserve">base and future business opportunities to ensure and validate an efficient strategy, growth, and profitability. </w:t>
      </w:r>
      <w:r w:rsidR="006F15D8">
        <w:t>Purposeful</w:t>
      </w:r>
      <w:r>
        <w:t xml:space="preserve"> sales </w:t>
      </w:r>
      <w:r w:rsidR="006F15D8">
        <w:t>performed</w:t>
      </w:r>
      <w:r>
        <w:t xml:space="preserve"> with </w:t>
      </w:r>
      <w:r w:rsidR="006F15D8">
        <w:t>a solid</w:t>
      </w:r>
      <w:r>
        <w:t xml:space="preserve"> history of success in bringing in new customers, managing revenue streams and maintaining solid accoun</w:t>
      </w:r>
      <w:r>
        <w:t>t relationships. Continuously monitor competitors and research market conditions to stay responsive and successful in dynamic environments. Persuasive negotiation and program management abilities. Performance-oriented Sales Leader offering exceptional reco</w:t>
      </w:r>
      <w:r>
        <w:t xml:space="preserve">rd of achievement over 15+years of career. Tenacious manager with strategic and analytical approach to solving problems, bringing in customers and accomplishing profit targets. Talented in identifying and capitalizing on emerging market trends and revenue </w:t>
      </w:r>
      <w:r>
        <w:t>opportunities. Focused Sales Manager committed to motivating others and offering extensive knowledge penetrating new territories and promoting product lines. Highly effective mentor driven to assess individual and group performance to implement improvement</w:t>
      </w:r>
      <w:r>
        <w:t>s and set goals. Determined individual with background in establishing and nurturing lucrative partnerships. Hardworking and driven sales management professional equipped to revitalize sales operations and align procedures to maximize profits and client ac</w:t>
      </w:r>
      <w:r>
        <w:t>quisition. Successful at improving sales procedures to streamline and strengthen processes. Multifaceted leader with analytical and diligent approach to building and leading strong teams. Organized and dependable candidate successful at managing multiple p</w:t>
      </w:r>
      <w:r>
        <w:t xml:space="preserve">riorities with a </w:t>
      </w:r>
      <w:r w:rsidR="006F15D8">
        <w:t>cheerful outlook</w:t>
      </w:r>
      <w:r>
        <w:t xml:space="preserve">. Willingness to take on added responsibilities to meet team goals. </w:t>
      </w:r>
      <w:r w:rsidR="006F15D8">
        <w:t>Meticulous</w:t>
      </w:r>
      <w:r>
        <w:t xml:space="preserve"> </w:t>
      </w:r>
      <w:r w:rsidR="006F15D8">
        <w:t>collaborator</w:t>
      </w:r>
      <w:r>
        <w:t xml:space="preserve"> with strong organizational skills. Ability to </w:t>
      </w:r>
      <w:r w:rsidR="006F15D8">
        <w:t>oversee</w:t>
      </w:r>
      <w:r>
        <w:t xml:space="preserve"> multiple projects simultaneously with a high degree of accuracy. To seek </w:t>
      </w:r>
      <w:r>
        <w:t xml:space="preserve">and maintain </w:t>
      </w:r>
      <w:r w:rsidR="006F15D8">
        <w:t>a full</w:t>
      </w:r>
      <w:r>
        <w:t xml:space="preserve">-time position that offers professional challenges utilizing </w:t>
      </w:r>
      <w:r w:rsidR="006F15D8">
        <w:t>people skills</w:t>
      </w:r>
      <w:r>
        <w:t xml:space="preserve">, excellent time management and </w:t>
      </w:r>
      <w:r w:rsidR="006F15D8">
        <w:t>critical thinking skills</w:t>
      </w:r>
      <w:r>
        <w:t>.</w:t>
      </w:r>
    </w:p>
    <w:p w14:paraId="7166B612" w14:textId="77777777" w:rsidR="006F15D8" w:rsidRDefault="006F15D8">
      <w:pPr>
        <w:pStyle w:val="divdocumentdivheading"/>
        <w:tabs>
          <w:tab w:val="left" w:pos="4853"/>
          <w:tab w:val="left" w:pos="10760"/>
        </w:tabs>
        <w:spacing w:before="260" w:line="400" w:lineRule="atLeast"/>
        <w:jc w:val="center"/>
        <w:rPr>
          <w:smallCaps/>
        </w:rPr>
      </w:pPr>
    </w:p>
    <w:p w14:paraId="0C1E1E37" w14:textId="789B1AF9" w:rsidR="00E07993" w:rsidRDefault="00FA756B">
      <w:pPr>
        <w:pStyle w:val="divdocumentdivheading"/>
        <w:tabs>
          <w:tab w:val="left" w:pos="4853"/>
          <w:tab w:val="left" w:pos="10760"/>
        </w:tabs>
        <w:spacing w:before="260" w:line="400" w:lineRule="atLeast"/>
        <w:jc w:val="center"/>
        <w:rPr>
          <w:smallCaps/>
        </w:rPr>
      </w:pPr>
      <w:r>
        <w:rPr>
          <w:smallCaps/>
        </w:rPr>
        <w:lastRenderedPageBreak/>
        <w:t xml:space="preserve"> </w:t>
      </w:r>
      <w:r>
        <w:rPr>
          <w:strike/>
          <w:color w:val="000000"/>
          <w:sz w:val="30"/>
        </w:rPr>
        <w:tab/>
      </w:r>
      <w:r>
        <w:rPr>
          <w:rStyle w:val="divdocumentdivsectiontitle"/>
          <w:smallCaps/>
          <w:shd w:val="clear" w:color="auto" w:fill="FFFFFF"/>
        </w:rPr>
        <w:t xml:space="preserve">   Skills   </w:t>
      </w:r>
      <w:r>
        <w:rPr>
          <w:strike/>
          <w:color w:val="000000"/>
          <w:sz w:val="30"/>
        </w:rPr>
        <w:tab/>
      </w:r>
    </w:p>
    <w:tbl>
      <w:tblPr>
        <w:tblStyle w:val="divdocumenttable"/>
        <w:tblW w:w="0" w:type="auto"/>
        <w:tblLayout w:type="fixed"/>
        <w:tblCellMar>
          <w:left w:w="0" w:type="dxa"/>
          <w:right w:w="0" w:type="dxa"/>
        </w:tblCellMar>
        <w:tblLook w:val="05E0" w:firstRow="1" w:lastRow="1" w:firstColumn="1" w:lastColumn="1" w:noHBand="0" w:noVBand="1"/>
      </w:tblPr>
      <w:tblGrid>
        <w:gridCol w:w="5380"/>
        <w:gridCol w:w="5380"/>
      </w:tblGrid>
      <w:tr w:rsidR="00E07993" w14:paraId="30AD3012" w14:textId="77777777">
        <w:tc>
          <w:tcPr>
            <w:tcW w:w="5380" w:type="dxa"/>
            <w:tcMar>
              <w:top w:w="0" w:type="dxa"/>
              <w:left w:w="0" w:type="dxa"/>
              <w:bottom w:w="0" w:type="dxa"/>
              <w:right w:w="0" w:type="dxa"/>
            </w:tcMar>
            <w:hideMark/>
          </w:tcPr>
          <w:p w14:paraId="7A79EBB9" w14:textId="77777777" w:rsidR="00E07993" w:rsidRDefault="00FA756B">
            <w:pPr>
              <w:pStyle w:val="divdocumentulli"/>
              <w:numPr>
                <w:ilvl w:val="0"/>
                <w:numId w:val="1"/>
              </w:numPr>
              <w:spacing w:line="400" w:lineRule="atLeast"/>
              <w:ind w:left="460" w:hanging="210"/>
            </w:pPr>
            <w:r>
              <w:t>Digital Sales</w:t>
            </w:r>
          </w:p>
          <w:p w14:paraId="32550232" w14:textId="77777777" w:rsidR="00E07993" w:rsidRDefault="00FA756B">
            <w:pPr>
              <w:pStyle w:val="divdocumentulli"/>
              <w:numPr>
                <w:ilvl w:val="0"/>
                <w:numId w:val="1"/>
              </w:numPr>
              <w:spacing w:line="400" w:lineRule="atLeast"/>
              <w:ind w:left="460" w:hanging="210"/>
            </w:pPr>
            <w:r>
              <w:t>Compelling Leadership Skills</w:t>
            </w:r>
          </w:p>
          <w:p w14:paraId="0241FC47" w14:textId="77777777" w:rsidR="00E07993" w:rsidRDefault="00FA756B">
            <w:pPr>
              <w:pStyle w:val="divdocumentulli"/>
              <w:numPr>
                <w:ilvl w:val="0"/>
                <w:numId w:val="1"/>
              </w:numPr>
              <w:spacing w:line="400" w:lineRule="atLeast"/>
              <w:ind w:left="460" w:hanging="210"/>
            </w:pPr>
            <w:r>
              <w:t>Deployment Management</w:t>
            </w:r>
          </w:p>
          <w:p w14:paraId="3877E78A" w14:textId="77777777" w:rsidR="00E07993" w:rsidRDefault="00FA756B">
            <w:pPr>
              <w:pStyle w:val="divdocumentulli"/>
              <w:numPr>
                <w:ilvl w:val="0"/>
                <w:numId w:val="1"/>
              </w:numPr>
              <w:spacing w:line="400" w:lineRule="atLeast"/>
              <w:ind w:left="460" w:hanging="210"/>
            </w:pPr>
            <w:r>
              <w:t>Market and Competitiv</w:t>
            </w:r>
            <w:r>
              <w:t>e Analysis</w:t>
            </w:r>
          </w:p>
          <w:p w14:paraId="6AFA785E" w14:textId="77777777" w:rsidR="00E07993" w:rsidRDefault="00FA756B">
            <w:pPr>
              <w:pStyle w:val="divdocumentulli"/>
              <w:numPr>
                <w:ilvl w:val="0"/>
                <w:numId w:val="1"/>
              </w:numPr>
              <w:spacing w:line="400" w:lineRule="atLeast"/>
              <w:ind w:left="460" w:hanging="210"/>
            </w:pPr>
            <w:r>
              <w:t>Revenue Growth Strategies</w:t>
            </w:r>
          </w:p>
          <w:p w14:paraId="25E899D3" w14:textId="77777777" w:rsidR="00E07993" w:rsidRDefault="00FA756B">
            <w:pPr>
              <w:pStyle w:val="divdocumentulli"/>
              <w:numPr>
                <w:ilvl w:val="0"/>
                <w:numId w:val="1"/>
              </w:numPr>
              <w:spacing w:line="400" w:lineRule="atLeast"/>
              <w:ind w:left="460" w:hanging="210"/>
            </w:pPr>
            <w:r>
              <w:t>B to B Sales</w:t>
            </w:r>
          </w:p>
          <w:p w14:paraId="6761E7E0" w14:textId="77777777" w:rsidR="00E07993" w:rsidRDefault="00FA756B">
            <w:pPr>
              <w:pStyle w:val="divdocumentulli"/>
              <w:numPr>
                <w:ilvl w:val="0"/>
                <w:numId w:val="1"/>
              </w:numPr>
              <w:spacing w:line="400" w:lineRule="atLeast"/>
              <w:ind w:left="460" w:hanging="210"/>
            </w:pPr>
            <w:r>
              <w:t>Client Base Retention</w:t>
            </w:r>
          </w:p>
          <w:p w14:paraId="32096D5E" w14:textId="77777777" w:rsidR="00E07993" w:rsidRDefault="00FA756B">
            <w:pPr>
              <w:pStyle w:val="divdocumentulli"/>
              <w:numPr>
                <w:ilvl w:val="0"/>
                <w:numId w:val="1"/>
              </w:numPr>
              <w:spacing w:line="400" w:lineRule="atLeast"/>
              <w:ind w:left="460" w:hanging="210"/>
            </w:pPr>
            <w:r>
              <w:t>Operational Efficiency</w:t>
            </w:r>
          </w:p>
          <w:p w14:paraId="2EB585B1" w14:textId="77777777" w:rsidR="00E07993" w:rsidRDefault="00FA756B">
            <w:pPr>
              <w:pStyle w:val="divdocumentulli"/>
              <w:numPr>
                <w:ilvl w:val="0"/>
                <w:numId w:val="1"/>
              </w:numPr>
              <w:spacing w:line="400" w:lineRule="atLeast"/>
              <w:ind w:left="460" w:hanging="210"/>
            </w:pPr>
            <w:r>
              <w:t>Consultative Selling</w:t>
            </w:r>
          </w:p>
          <w:p w14:paraId="04D6A947" w14:textId="77777777" w:rsidR="00E07993" w:rsidRDefault="00FA756B">
            <w:pPr>
              <w:pStyle w:val="divdocumentulli"/>
              <w:numPr>
                <w:ilvl w:val="0"/>
                <w:numId w:val="1"/>
              </w:numPr>
              <w:spacing w:line="400" w:lineRule="atLeast"/>
              <w:ind w:left="460" w:hanging="210"/>
            </w:pPr>
            <w:r>
              <w:t>Sales Territory Growth</w:t>
            </w:r>
          </w:p>
          <w:p w14:paraId="3A28B154" w14:textId="77777777" w:rsidR="00E07993" w:rsidRDefault="00FA756B">
            <w:pPr>
              <w:pStyle w:val="divdocumentulli"/>
              <w:numPr>
                <w:ilvl w:val="0"/>
                <w:numId w:val="1"/>
              </w:numPr>
              <w:spacing w:line="400" w:lineRule="atLeast"/>
              <w:ind w:left="460" w:hanging="210"/>
            </w:pPr>
            <w:r>
              <w:t>Contract Negotiation Expertise</w:t>
            </w:r>
          </w:p>
          <w:p w14:paraId="4627C79F" w14:textId="77777777" w:rsidR="00E07993" w:rsidRDefault="00FA756B">
            <w:pPr>
              <w:pStyle w:val="divdocumentulli"/>
              <w:numPr>
                <w:ilvl w:val="0"/>
                <w:numId w:val="1"/>
              </w:numPr>
              <w:spacing w:line="400" w:lineRule="atLeast"/>
              <w:ind w:left="460" w:hanging="210"/>
            </w:pPr>
            <w:r>
              <w:t>Marketing Strategies</w:t>
            </w:r>
          </w:p>
          <w:p w14:paraId="7F21EC02" w14:textId="77777777" w:rsidR="00E07993" w:rsidRDefault="00FA756B">
            <w:pPr>
              <w:pStyle w:val="divdocumentulli"/>
              <w:numPr>
                <w:ilvl w:val="0"/>
                <w:numId w:val="1"/>
              </w:numPr>
              <w:spacing w:line="400" w:lineRule="atLeast"/>
              <w:ind w:left="460" w:hanging="210"/>
            </w:pPr>
            <w:r>
              <w:t>Portfolio Retention</w:t>
            </w:r>
          </w:p>
        </w:tc>
        <w:tc>
          <w:tcPr>
            <w:tcW w:w="5380" w:type="dxa"/>
            <w:tcBorders>
              <w:left w:val="single" w:sz="8" w:space="0" w:color="FEFDFD"/>
            </w:tcBorders>
            <w:tcMar>
              <w:top w:w="0" w:type="dxa"/>
              <w:left w:w="0" w:type="dxa"/>
              <w:bottom w:w="0" w:type="dxa"/>
              <w:right w:w="0" w:type="dxa"/>
            </w:tcMar>
            <w:hideMark/>
          </w:tcPr>
          <w:p w14:paraId="53681358" w14:textId="77777777" w:rsidR="00E07993" w:rsidRDefault="00FA756B">
            <w:pPr>
              <w:pStyle w:val="divdocumentulli"/>
              <w:numPr>
                <w:ilvl w:val="0"/>
                <w:numId w:val="2"/>
              </w:numPr>
              <w:spacing w:line="400" w:lineRule="atLeast"/>
              <w:ind w:left="460" w:hanging="210"/>
            </w:pPr>
            <w:r>
              <w:t>Retail Knowledge</w:t>
            </w:r>
          </w:p>
          <w:p w14:paraId="5ABAF24E" w14:textId="77777777" w:rsidR="00E07993" w:rsidRDefault="00FA756B">
            <w:pPr>
              <w:pStyle w:val="divdocumentulli"/>
              <w:numPr>
                <w:ilvl w:val="0"/>
                <w:numId w:val="2"/>
              </w:numPr>
              <w:spacing w:line="400" w:lineRule="atLeast"/>
              <w:ind w:left="460" w:hanging="210"/>
            </w:pPr>
            <w:r>
              <w:t xml:space="preserve">Sales </w:t>
            </w:r>
            <w:r>
              <w:t>Presentation</w:t>
            </w:r>
          </w:p>
          <w:p w14:paraId="50EE8449" w14:textId="77777777" w:rsidR="00E07993" w:rsidRDefault="00FA756B">
            <w:pPr>
              <w:pStyle w:val="divdocumentulli"/>
              <w:numPr>
                <w:ilvl w:val="0"/>
                <w:numId w:val="2"/>
              </w:numPr>
              <w:spacing w:line="400" w:lineRule="atLeast"/>
              <w:ind w:left="460" w:hanging="210"/>
            </w:pPr>
            <w:r>
              <w:t>Business Development</w:t>
            </w:r>
          </w:p>
          <w:p w14:paraId="6955B836" w14:textId="77777777" w:rsidR="00E07993" w:rsidRDefault="00FA756B">
            <w:pPr>
              <w:pStyle w:val="divdocumentulli"/>
              <w:numPr>
                <w:ilvl w:val="0"/>
                <w:numId w:val="2"/>
              </w:numPr>
              <w:spacing w:line="400" w:lineRule="atLeast"/>
              <w:ind w:left="460" w:hanging="210"/>
            </w:pPr>
            <w:r>
              <w:t>Account Development</w:t>
            </w:r>
          </w:p>
          <w:p w14:paraId="1888EBB3" w14:textId="77777777" w:rsidR="00E07993" w:rsidRDefault="00FA756B">
            <w:pPr>
              <w:pStyle w:val="divdocumentulli"/>
              <w:numPr>
                <w:ilvl w:val="0"/>
                <w:numId w:val="2"/>
              </w:numPr>
              <w:spacing w:line="400" w:lineRule="atLeast"/>
              <w:ind w:left="460" w:hanging="210"/>
            </w:pPr>
            <w:r>
              <w:t>Sales Expertise</w:t>
            </w:r>
          </w:p>
          <w:p w14:paraId="57C70413" w14:textId="77777777" w:rsidR="00E07993" w:rsidRDefault="00FA756B">
            <w:pPr>
              <w:pStyle w:val="divdocumentulli"/>
              <w:numPr>
                <w:ilvl w:val="0"/>
                <w:numId w:val="2"/>
              </w:numPr>
              <w:spacing w:line="400" w:lineRule="atLeast"/>
              <w:ind w:left="460" w:hanging="210"/>
            </w:pPr>
            <w:r>
              <w:t>Product and Service Management</w:t>
            </w:r>
          </w:p>
          <w:p w14:paraId="08F422C6" w14:textId="77777777" w:rsidR="00E07993" w:rsidRDefault="00FA756B">
            <w:pPr>
              <w:pStyle w:val="divdocumentulli"/>
              <w:numPr>
                <w:ilvl w:val="0"/>
                <w:numId w:val="2"/>
              </w:numPr>
              <w:spacing w:line="400" w:lineRule="atLeast"/>
              <w:ind w:left="460" w:hanging="210"/>
            </w:pPr>
            <w:r>
              <w:t>Prospecting and Cold Calling</w:t>
            </w:r>
          </w:p>
          <w:p w14:paraId="18E6BF8D" w14:textId="77777777" w:rsidR="00E07993" w:rsidRDefault="00FA756B">
            <w:pPr>
              <w:pStyle w:val="divdocumentulli"/>
              <w:numPr>
                <w:ilvl w:val="0"/>
                <w:numId w:val="2"/>
              </w:numPr>
              <w:spacing w:line="400" w:lineRule="atLeast"/>
              <w:ind w:left="460" w:hanging="210"/>
            </w:pPr>
            <w:r>
              <w:t>Market Research</w:t>
            </w:r>
          </w:p>
          <w:p w14:paraId="674F51D9" w14:textId="77777777" w:rsidR="00E07993" w:rsidRDefault="00FA756B">
            <w:pPr>
              <w:pStyle w:val="divdocumentulli"/>
              <w:numPr>
                <w:ilvl w:val="0"/>
                <w:numId w:val="2"/>
              </w:numPr>
              <w:spacing w:line="400" w:lineRule="atLeast"/>
              <w:ind w:left="460" w:hanging="210"/>
            </w:pPr>
            <w:r>
              <w:t>Time Management</w:t>
            </w:r>
          </w:p>
          <w:p w14:paraId="6903D290" w14:textId="77777777" w:rsidR="00E07993" w:rsidRDefault="00FA756B">
            <w:pPr>
              <w:pStyle w:val="divdocumentulli"/>
              <w:numPr>
                <w:ilvl w:val="0"/>
                <w:numId w:val="2"/>
              </w:numPr>
              <w:spacing w:line="400" w:lineRule="atLeast"/>
              <w:ind w:left="460" w:hanging="210"/>
            </w:pPr>
            <w:r>
              <w:t>Sales Process Engineering</w:t>
            </w:r>
          </w:p>
          <w:p w14:paraId="52B1CB42" w14:textId="77777777" w:rsidR="00E07993" w:rsidRDefault="00FA756B">
            <w:pPr>
              <w:pStyle w:val="divdocumentulli"/>
              <w:numPr>
                <w:ilvl w:val="0"/>
                <w:numId w:val="2"/>
              </w:numPr>
              <w:spacing w:line="400" w:lineRule="atLeast"/>
              <w:ind w:left="460" w:hanging="210"/>
            </w:pPr>
            <w:r>
              <w:t>Loyalty Building</w:t>
            </w:r>
          </w:p>
          <w:p w14:paraId="09CF80DE" w14:textId="77777777" w:rsidR="00E07993" w:rsidRDefault="00FA756B">
            <w:pPr>
              <w:pStyle w:val="divdocumentulli"/>
              <w:numPr>
                <w:ilvl w:val="0"/>
                <w:numId w:val="2"/>
              </w:numPr>
              <w:spacing w:line="400" w:lineRule="atLeast"/>
              <w:ind w:left="460" w:hanging="210"/>
            </w:pPr>
            <w:r>
              <w:t>Goals and Performance</w:t>
            </w:r>
          </w:p>
          <w:p w14:paraId="788F689C" w14:textId="77777777" w:rsidR="00E07993" w:rsidRDefault="00FA756B">
            <w:pPr>
              <w:pStyle w:val="divdocumentulli"/>
              <w:numPr>
                <w:ilvl w:val="0"/>
                <w:numId w:val="2"/>
              </w:numPr>
              <w:spacing w:line="400" w:lineRule="atLeast"/>
              <w:ind w:left="460" w:hanging="210"/>
            </w:pPr>
            <w:r>
              <w:t>Closing Techniques</w:t>
            </w:r>
          </w:p>
        </w:tc>
      </w:tr>
    </w:tbl>
    <w:p w14:paraId="7F19DEB4" w14:textId="77777777" w:rsidR="00E07993" w:rsidRDefault="00FA756B">
      <w:pPr>
        <w:pStyle w:val="divdocumentulli"/>
        <w:numPr>
          <w:ilvl w:val="0"/>
          <w:numId w:val="3"/>
        </w:numPr>
        <w:spacing w:line="400" w:lineRule="atLeast"/>
        <w:ind w:left="460" w:hanging="210"/>
        <w:rPr>
          <w:vanish/>
        </w:rPr>
      </w:pPr>
      <w:r>
        <w:rPr>
          <w:vanish/>
        </w:rPr>
        <w:t>Digital Sales</w:t>
      </w:r>
    </w:p>
    <w:p w14:paraId="1E819A20" w14:textId="77777777" w:rsidR="00E07993" w:rsidRDefault="00FA756B">
      <w:pPr>
        <w:pStyle w:val="divdocumentulli"/>
        <w:numPr>
          <w:ilvl w:val="0"/>
          <w:numId w:val="3"/>
        </w:numPr>
        <w:spacing w:line="400" w:lineRule="atLeast"/>
        <w:ind w:left="460" w:hanging="210"/>
        <w:rPr>
          <w:vanish/>
        </w:rPr>
      </w:pPr>
      <w:r>
        <w:rPr>
          <w:vanish/>
        </w:rPr>
        <w:t>Compelling Leadership Skills</w:t>
      </w:r>
    </w:p>
    <w:p w14:paraId="6D02857B" w14:textId="77777777" w:rsidR="00E07993" w:rsidRDefault="00FA756B">
      <w:pPr>
        <w:pStyle w:val="divdocumentulli"/>
        <w:numPr>
          <w:ilvl w:val="0"/>
          <w:numId w:val="3"/>
        </w:numPr>
        <w:spacing w:line="400" w:lineRule="atLeast"/>
        <w:ind w:left="460" w:hanging="210"/>
        <w:rPr>
          <w:vanish/>
        </w:rPr>
      </w:pPr>
      <w:r>
        <w:rPr>
          <w:vanish/>
        </w:rPr>
        <w:t>Deployment Management</w:t>
      </w:r>
    </w:p>
    <w:p w14:paraId="14C7A0F2" w14:textId="77777777" w:rsidR="00E07993" w:rsidRDefault="00FA756B">
      <w:pPr>
        <w:pStyle w:val="divdocumentulli"/>
        <w:numPr>
          <w:ilvl w:val="0"/>
          <w:numId w:val="3"/>
        </w:numPr>
        <w:spacing w:line="400" w:lineRule="atLeast"/>
        <w:ind w:left="460" w:hanging="210"/>
        <w:rPr>
          <w:vanish/>
        </w:rPr>
      </w:pPr>
      <w:r>
        <w:rPr>
          <w:vanish/>
        </w:rPr>
        <w:t>Market and Competitive Analysis</w:t>
      </w:r>
    </w:p>
    <w:p w14:paraId="49760EB3" w14:textId="77777777" w:rsidR="00E07993" w:rsidRDefault="00FA756B">
      <w:pPr>
        <w:pStyle w:val="divdocumentulli"/>
        <w:numPr>
          <w:ilvl w:val="0"/>
          <w:numId w:val="3"/>
        </w:numPr>
        <w:spacing w:line="400" w:lineRule="atLeast"/>
        <w:ind w:left="460" w:hanging="210"/>
        <w:rPr>
          <w:vanish/>
        </w:rPr>
      </w:pPr>
      <w:r>
        <w:rPr>
          <w:vanish/>
        </w:rPr>
        <w:t>Revenue Growth Strategies</w:t>
      </w:r>
    </w:p>
    <w:p w14:paraId="511EB800" w14:textId="77777777" w:rsidR="00E07993" w:rsidRDefault="00FA756B">
      <w:pPr>
        <w:pStyle w:val="divdocumentulli"/>
        <w:numPr>
          <w:ilvl w:val="0"/>
          <w:numId w:val="3"/>
        </w:numPr>
        <w:spacing w:line="400" w:lineRule="atLeast"/>
        <w:ind w:left="460" w:hanging="210"/>
        <w:rPr>
          <w:vanish/>
        </w:rPr>
      </w:pPr>
      <w:r>
        <w:rPr>
          <w:vanish/>
        </w:rPr>
        <w:t>B to B Sales</w:t>
      </w:r>
    </w:p>
    <w:p w14:paraId="2285C313" w14:textId="77777777" w:rsidR="00E07993" w:rsidRDefault="00FA756B">
      <w:pPr>
        <w:pStyle w:val="divdocumentulli"/>
        <w:numPr>
          <w:ilvl w:val="0"/>
          <w:numId w:val="3"/>
        </w:numPr>
        <w:spacing w:line="400" w:lineRule="atLeast"/>
        <w:ind w:left="460" w:hanging="210"/>
        <w:rPr>
          <w:vanish/>
        </w:rPr>
      </w:pPr>
      <w:r>
        <w:rPr>
          <w:vanish/>
        </w:rPr>
        <w:t>Client Base Retention</w:t>
      </w:r>
    </w:p>
    <w:p w14:paraId="00997909" w14:textId="77777777" w:rsidR="00E07993" w:rsidRDefault="00FA756B">
      <w:pPr>
        <w:pStyle w:val="divdocumentulli"/>
        <w:numPr>
          <w:ilvl w:val="0"/>
          <w:numId w:val="3"/>
        </w:numPr>
        <w:spacing w:line="400" w:lineRule="atLeast"/>
        <w:ind w:left="460" w:hanging="210"/>
        <w:rPr>
          <w:vanish/>
        </w:rPr>
      </w:pPr>
      <w:r>
        <w:rPr>
          <w:vanish/>
        </w:rPr>
        <w:t>Operational Efficiency</w:t>
      </w:r>
    </w:p>
    <w:p w14:paraId="1AC50C8A" w14:textId="77777777" w:rsidR="00E07993" w:rsidRDefault="00FA756B">
      <w:pPr>
        <w:pStyle w:val="divdocumentulli"/>
        <w:numPr>
          <w:ilvl w:val="0"/>
          <w:numId w:val="3"/>
        </w:numPr>
        <w:spacing w:line="400" w:lineRule="atLeast"/>
        <w:ind w:left="460" w:hanging="210"/>
        <w:rPr>
          <w:vanish/>
        </w:rPr>
      </w:pPr>
      <w:r>
        <w:rPr>
          <w:vanish/>
        </w:rPr>
        <w:t>Consultative Selling</w:t>
      </w:r>
    </w:p>
    <w:p w14:paraId="147EBB71" w14:textId="77777777" w:rsidR="00E07993" w:rsidRDefault="00FA756B">
      <w:pPr>
        <w:pStyle w:val="divdocumentulli"/>
        <w:numPr>
          <w:ilvl w:val="0"/>
          <w:numId w:val="3"/>
        </w:numPr>
        <w:spacing w:line="400" w:lineRule="atLeast"/>
        <w:ind w:left="460" w:hanging="210"/>
        <w:rPr>
          <w:vanish/>
        </w:rPr>
      </w:pPr>
      <w:r>
        <w:rPr>
          <w:vanish/>
        </w:rPr>
        <w:t>Sales Territory Growth</w:t>
      </w:r>
    </w:p>
    <w:p w14:paraId="5CE98A98" w14:textId="77777777" w:rsidR="00E07993" w:rsidRDefault="00FA756B">
      <w:pPr>
        <w:pStyle w:val="divdocumentulli"/>
        <w:numPr>
          <w:ilvl w:val="0"/>
          <w:numId w:val="3"/>
        </w:numPr>
        <w:spacing w:line="400" w:lineRule="atLeast"/>
        <w:ind w:left="460" w:hanging="210"/>
        <w:rPr>
          <w:vanish/>
        </w:rPr>
      </w:pPr>
      <w:r>
        <w:rPr>
          <w:vanish/>
        </w:rPr>
        <w:t>Contract Negotiation Expertise</w:t>
      </w:r>
    </w:p>
    <w:p w14:paraId="0676D5AE" w14:textId="77777777" w:rsidR="00E07993" w:rsidRDefault="00FA756B">
      <w:pPr>
        <w:pStyle w:val="divdocumentulli"/>
        <w:numPr>
          <w:ilvl w:val="0"/>
          <w:numId w:val="3"/>
        </w:numPr>
        <w:spacing w:line="400" w:lineRule="atLeast"/>
        <w:ind w:left="460" w:hanging="210"/>
        <w:rPr>
          <w:vanish/>
        </w:rPr>
      </w:pPr>
      <w:r>
        <w:rPr>
          <w:vanish/>
        </w:rPr>
        <w:t>Marketing Strategies</w:t>
      </w:r>
    </w:p>
    <w:p w14:paraId="17F037F3" w14:textId="77777777" w:rsidR="00E07993" w:rsidRDefault="00FA756B">
      <w:pPr>
        <w:pStyle w:val="divdocumentulli"/>
        <w:numPr>
          <w:ilvl w:val="0"/>
          <w:numId w:val="3"/>
        </w:numPr>
        <w:spacing w:line="400" w:lineRule="atLeast"/>
        <w:ind w:left="460" w:hanging="210"/>
        <w:rPr>
          <w:vanish/>
        </w:rPr>
      </w:pPr>
      <w:r>
        <w:rPr>
          <w:vanish/>
        </w:rPr>
        <w:t>Portfolio Retention</w:t>
      </w:r>
    </w:p>
    <w:p w14:paraId="759F208B" w14:textId="77777777" w:rsidR="00E07993" w:rsidRDefault="00FA756B">
      <w:pPr>
        <w:pStyle w:val="divdocumentulli"/>
        <w:numPr>
          <w:ilvl w:val="0"/>
          <w:numId w:val="4"/>
        </w:numPr>
        <w:spacing w:line="400" w:lineRule="atLeast"/>
        <w:ind w:left="460" w:hanging="210"/>
        <w:rPr>
          <w:vanish/>
        </w:rPr>
      </w:pPr>
      <w:r>
        <w:rPr>
          <w:vanish/>
        </w:rPr>
        <w:t>Retail Knowledge</w:t>
      </w:r>
    </w:p>
    <w:p w14:paraId="74B06855" w14:textId="77777777" w:rsidR="00E07993" w:rsidRDefault="00FA756B">
      <w:pPr>
        <w:pStyle w:val="divdocumentulli"/>
        <w:numPr>
          <w:ilvl w:val="0"/>
          <w:numId w:val="4"/>
        </w:numPr>
        <w:spacing w:line="400" w:lineRule="atLeast"/>
        <w:ind w:left="460" w:hanging="210"/>
        <w:rPr>
          <w:vanish/>
        </w:rPr>
      </w:pPr>
      <w:r>
        <w:rPr>
          <w:vanish/>
        </w:rPr>
        <w:t>Sales Presentation</w:t>
      </w:r>
    </w:p>
    <w:p w14:paraId="2E9F7E30" w14:textId="77777777" w:rsidR="00E07993" w:rsidRDefault="00FA756B">
      <w:pPr>
        <w:pStyle w:val="divdocumentulli"/>
        <w:numPr>
          <w:ilvl w:val="0"/>
          <w:numId w:val="4"/>
        </w:numPr>
        <w:spacing w:line="400" w:lineRule="atLeast"/>
        <w:ind w:left="460" w:hanging="210"/>
        <w:rPr>
          <w:vanish/>
        </w:rPr>
      </w:pPr>
      <w:r>
        <w:rPr>
          <w:vanish/>
        </w:rPr>
        <w:t>Business Development</w:t>
      </w:r>
    </w:p>
    <w:p w14:paraId="37B8D446" w14:textId="77777777" w:rsidR="00E07993" w:rsidRDefault="00FA756B">
      <w:pPr>
        <w:pStyle w:val="divdocumentulli"/>
        <w:numPr>
          <w:ilvl w:val="0"/>
          <w:numId w:val="4"/>
        </w:numPr>
        <w:spacing w:line="400" w:lineRule="atLeast"/>
        <w:ind w:left="460" w:hanging="210"/>
        <w:rPr>
          <w:vanish/>
        </w:rPr>
      </w:pPr>
      <w:r>
        <w:rPr>
          <w:vanish/>
        </w:rPr>
        <w:t>Account Development</w:t>
      </w:r>
    </w:p>
    <w:p w14:paraId="48B45D4B" w14:textId="77777777" w:rsidR="00E07993" w:rsidRDefault="00FA756B">
      <w:pPr>
        <w:pStyle w:val="divdocumentulli"/>
        <w:numPr>
          <w:ilvl w:val="0"/>
          <w:numId w:val="4"/>
        </w:numPr>
        <w:spacing w:line="400" w:lineRule="atLeast"/>
        <w:ind w:left="460" w:hanging="210"/>
        <w:rPr>
          <w:vanish/>
        </w:rPr>
      </w:pPr>
      <w:r>
        <w:rPr>
          <w:vanish/>
        </w:rPr>
        <w:t>Sales Expertise</w:t>
      </w:r>
    </w:p>
    <w:p w14:paraId="4A6BD43F" w14:textId="77777777" w:rsidR="00E07993" w:rsidRDefault="00FA756B">
      <w:pPr>
        <w:pStyle w:val="divdocumentulli"/>
        <w:numPr>
          <w:ilvl w:val="0"/>
          <w:numId w:val="4"/>
        </w:numPr>
        <w:spacing w:line="400" w:lineRule="atLeast"/>
        <w:ind w:left="460" w:hanging="210"/>
        <w:rPr>
          <w:vanish/>
        </w:rPr>
      </w:pPr>
      <w:r>
        <w:rPr>
          <w:vanish/>
        </w:rPr>
        <w:t>Product and Service Management</w:t>
      </w:r>
    </w:p>
    <w:p w14:paraId="25BA5219" w14:textId="77777777" w:rsidR="00E07993" w:rsidRDefault="00FA756B">
      <w:pPr>
        <w:pStyle w:val="divdocumentulli"/>
        <w:numPr>
          <w:ilvl w:val="0"/>
          <w:numId w:val="4"/>
        </w:numPr>
        <w:spacing w:line="400" w:lineRule="atLeast"/>
        <w:ind w:left="460" w:hanging="210"/>
        <w:rPr>
          <w:vanish/>
        </w:rPr>
      </w:pPr>
      <w:r>
        <w:rPr>
          <w:vanish/>
        </w:rPr>
        <w:t>Prospecting and Cold Calling</w:t>
      </w:r>
    </w:p>
    <w:p w14:paraId="77EC616B" w14:textId="77777777" w:rsidR="00E07993" w:rsidRDefault="00FA756B">
      <w:pPr>
        <w:pStyle w:val="divdocumentulli"/>
        <w:numPr>
          <w:ilvl w:val="0"/>
          <w:numId w:val="4"/>
        </w:numPr>
        <w:spacing w:line="400" w:lineRule="atLeast"/>
        <w:ind w:left="460" w:hanging="210"/>
        <w:rPr>
          <w:vanish/>
        </w:rPr>
      </w:pPr>
      <w:r>
        <w:rPr>
          <w:vanish/>
        </w:rPr>
        <w:t>Market Research</w:t>
      </w:r>
    </w:p>
    <w:p w14:paraId="42624BFE" w14:textId="77777777" w:rsidR="00E07993" w:rsidRDefault="00FA756B">
      <w:pPr>
        <w:pStyle w:val="divdocumentulli"/>
        <w:numPr>
          <w:ilvl w:val="0"/>
          <w:numId w:val="4"/>
        </w:numPr>
        <w:spacing w:line="400" w:lineRule="atLeast"/>
        <w:ind w:left="460" w:hanging="210"/>
        <w:rPr>
          <w:vanish/>
        </w:rPr>
      </w:pPr>
      <w:r>
        <w:rPr>
          <w:vanish/>
        </w:rPr>
        <w:t>Time Management</w:t>
      </w:r>
    </w:p>
    <w:p w14:paraId="500A2E82" w14:textId="77777777" w:rsidR="00E07993" w:rsidRDefault="00FA756B">
      <w:pPr>
        <w:pStyle w:val="divdocumentulli"/>
        <w:numPr>
          <w:ilvl w:val="0"/>
          <w:numId w:val="4"/>
        </w:numPr>
        <w:spacing w:line="400" w:lineRule="atLeast"/>
        <w:ind w:left="460" w:hanging="210"/>
        <w:rPr>
          <w:vanish/>
        </w:rPr>
      </w:pPr>
      <w:r>
        <w:rPr>
          <w:vanish/>
        </w:rPr>
        <w:t xml:space="preserve">Sales Process </w:t>
      </w:r>
      <w:r>
        <w:rPr>
          <w:vanish/>
        </w:rPr>
        <w:t>Engineering</w:t>
      </w:r>
    </w:p>
    <w:p w14:paraId="31A705E6" w14:textId="77777777" w:rsidR="00E07993" w:rsidRDefault="00FA756B">
      <w:pPr>
        <w:pStyle w:val="divdocumentulli"/>
        <w:numPr>
          <w:ilvl w:val="0"/>
          <w:numId w:val="4"/>
        </w:numPr>
        <w:spacing w:line="400" w:lineRule="atLeast"/>
        <w:ind w:left="460" w:hanging="210"/>
        <w:rPr>
          <w:vanish/>
        </w:rPr>
      </w:pPr>
      <w:r>
        <w:rPr>
          <w:vanish/>
        </w:rPr>
        <w:t>Loyalty Building</w:t>
      </w:r>
    </w:p>
    <w:p w14:paraId="6F9A05C5" w14:textId="77777777" w:rsidR="00E07993" w:rsidRDefault="00FA756B">
      <w:pPr>
        <w:pStyle w:val="divdocumentulli"/>
        <w:numPr>
          <w:ilvl w:val="0"/>
          <w:numId w:val="4"/>
        </w:numPr>
        <w:spacing w:line="400" w:lineRule="atLeast"/>
        <w:ind w:left="460" w:hanging="210"/>
        <w:rPr>
          <w:vanish/>
        </w:rPr>
      </w:pPr>
      <w:r>
        <w:rPr>
          <w:vanish/>
        </w:rPr>
        <w:t>Goals and Performance</w:t>
      </w:r>
    </w:p>
    <w:p w14:paraId="02DC3FC5" w14:textId="77777777" w:rsidR="00E07993" w:rsidRDefault="00FA756B">
      <w:pPr>
        <w:pStyle w:val="divdocumentulli"/>
        <w:numPr>
          <w:ilvl w:val="0"/>
          <w:numId w:val="4"/>
        </w:numPr>
        <w:spacing w:line="400" w:lineRule="atLeast"/>
        <w:ind w:left="460" w:hanging="210"/>
        <w:rPr>
          <w:vanish/>
        </w:rPr>
      </w:pPr>
      <w:r>
        <w:rPr>
          <w:vanish/>
        </w:rPr>
        <w:t>Closing Techniques</w:t>
      </w:r>
    </w:p>
    <w:p w14:paraId="56871CF1" w14:textId="77777777" w:rsidR="00E07993" w:rsidRDefault="00FA756B">
      <w:pPr>
        <w:pStyle w:val="divdocumentdivheading"/>
        <w:tabs>
          <w:tab w:val="left" w:pos="4292"/>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Work History   </w:t>
      </w:r>
      <w:r>
        <w:rPr>
          <w:strike/>
          <w:color w:val="000000"/>
          <w:sz w:val="30"/>
        </w:rPr>
        <w:tab/>
      </w:r>
    </w:p>
    <w:p w14:paraId="186E221F" w14:textId="6A1DC590" w:rsidR="00E07993" w:rsidRDefault="00FA756B">
      <w:pPr>
        <w:pStyle w:val="divdocumentsinglecolumn"/>
        <w:spacing w:line="400" w:lineRule="atLeast"/>
      </w:pPr>
      <w:r>
        <w:rPr>
          <w:rStyle w:val="spanjobtitle"/>
        </w:rPr>
        <w:t>Sr. Sales Manager/Resource Manager</w:t>
      </w:r>
      <w:r>
        <w:rPr>
          <w:rStyle w:val="singlecolumnspanpaddedlinenth-child1"/>
        </w:rPr>
        <w:t xml:space="preserve"> </w:t>
      </w:r>
      <w:r w:rsidR="006F15D8">
        <w:rPr>
          <w:rStyle w:val="singlecolumnspanpaddedlinenth-child1"/>
        </w:rPr>
        <w:t xml:space="preserve">(Free lancing), </w:t>
      </w:r>
      <w:r w:rsidR="006F15D8">
        <w:rPr>
          <w:rStyle w:val="span"/>
        </w:rPr>
        <w:t>0</w:t>
      </w:r>
      <w:r w:rsidR="006F15D8">
        <w:rPr>
          <w:rStyle w:val="span"/>
        </w:rPr>
        <w:t>6</w:t>
      </w:r>
      <w:r w:rsidR="006F15D8">
        <w:rPr>
          <w:rStyle w:val="span"/>
        </w:rPr>
        <w:t>/202</w:t>
      </w:r>
      <w:r w:rsidR="006F15D8">
        <w:rPr>
          <w:rStyle w:val="span"/>
        </w:rPr>
        <w:t>3</w:t>
      </w:r>
      <w:r w:rsidR="006F15D8">
        <w:rPr>
          <w:rStyle w:val="span"/>
        </w:rPr>
        <w:t xml:space="preserve"> </w:t>
      </w:r>
      <w:r w:rsidR="006F15D8">
        <w:rPr>
          <w:rStyle w:val="span"/>
        </w:rPr>
        <w:t xml:space="preserve">– Present. </w:t>
      </w:r>
    </w:p>
    <w:p w14:paraId="541FBE33" w14:textId="77777777" w:rsidR="00E07993" w:rsidRDefault="00FA756B">
      <w:pPr>
        <w:pStyle w:val="spanpaddedline"/>
        <w:spacing w:line="400" w:lineRule="atLeast"/>
      </w:pPr>
      <w:r>
        <w:rPr>
          <w:rStyle w:val="spancompanyname"/>
        </w:rPr>
        <w:t xml:space="preserve">Recruitment &amp; Sales </w:t>
      </w:r>
      <w:r>
        <w:rPr>
          <w:rStyle w:val="span"/>
        </w:rPr>
        <w:t>– Ashburn, VA</w:t>
      </w:r>
    </w:p>
    <w:p w14:paraId="60D09A8B" w14:textId="77777777" w:rsidR="00E07993" w:rsidRDefault="00FA756B">
      <w:pPr>
        <w:pStyle w:val="divdocumentulli"/>
        <w:numPr>
          <w:ilvl w:val="0"/>
          <w:numId w:val="5"/>
        </w:numPr>
        <w:spacing w:line="400" w:lineRule="atLeast"/>
        <w:ind w:left="460" w:hanging="210"/>
        <w:rPr>
          <w:rStyle w:val="span"/>
        </w:rPr>
      </w:pPr>
      <w:r>
        <w:rPr>
          <w:rStyle w:val="span"/>
        </w:rPr>
        <w:t xml:space="preserve">Managing company staff, including coordinating, and supporting the recruitment process </w:t>
      </w:r>
    </w:p>
    <w:p w14:paraId="3DC5B58A" w14:textId="77777777" w:rsidR="00E07993" w:rsidRDefault="00FA756B">
      <w:pPr>
        <w:pStyle w:val="divdocumentulli"/>
        <w:numPr>
          <w:ilvl w:val="0"/>
          <w:numId w:val="5"/>
        </w:numPr>
        <w:spacing w:line="400" w:lineRule="atLeast"/>
        <w:ind w:left="460" w:hanging="210"/>
        <w:rPr>
          <w:rStyle w:val="span"/>
        </w:rPr>
      </w:pPr>
      <w:r>
        <w:rPr>
          <w:rStyle w:val="span"/>
        </w:rPr>
        <w:t>Onboar</w:t>
      </w:r>
      <w:r>
        <w:rPr>
          <w:rStyle w:val="span"/>
        </w:rPr>
        <w:t xml:space="preserve">ding newcomers to the company </w:t>
      </w:r>
    </w:p>
    <w:p w14:paraId="64D25050" w14:textId="77777777" w:rsidR="00E07993" w:rsidRDefault="00FA756B">
      <w:pPr>
        <w:pStyle w:val="divdocumentulli"/>
        <w:numPr>
          <w:ilvl w:val="0"/>
          <w:numId w:val="5"/>
        </w:numPr>
        <w:spacing w:line="400" w:lineRule="atLeast"/>
        <w:ind w:left="460" w:hanging="210"/>
        <w:rPr>
          <w:rStyle w:val="span"/>
        </w:rPr>
      </w:pPr>
      <w:r>
        <w:rPr>
          <w:rStyle w:val="span"/>
        </w:rPr>
        <w:t xml:space="preserve">Determining suitable salaries and remuneration </w:t>
      </w:r>
    </w:p>
    <w:p w14:paraId="735FFD74" w14:textId="77777777" w:rsidR="00E07993" w:rsidRDefault="00FA756B">
      <w:pPr>
        <w:pStyle w:val="divdocumentulli"/>
        <w:numPr>
          <w:ilvl w:val="0"/>
          <w:numId w:val="5"/>
        </w:numPr>
        <w:spacing w:line="400" w:lineRule="atLeast"/>
        <w:ind w:left="460" w:hanging="210"/>
        <w:rPr>
          <w:rStyle w:val="span"/>
        </w:rPr>
      </w:pPr>
      <w:r>
        <w:rPr>
          <w:rStyle w:val="span"/>
        </w:rPr>
        <w:t xml:space="preserve">Providing the necessary support systems for payroll requirements </w:t>
      </w:r>
    </w:p>
    <w:p w14:paraId="448B36AA" w14:textId="77777777" w:rsidR="00E07993" w:rsidRDefault="00FA756B">
      <w:pPr>
        <w:pStyle w:val="divdocumentulli"/>
        <w:numPr>
          <w:ilvl w:val="0"/>
          <w:numId w:val="5"/>
        </w:numPr>
        <w:spacing w:line="400" w:lineRule="atLeast"/>
        <w:ind w:left="460" w:hanging="210"/>
        <w:rPr>
          <w:rStyle w:val="span"/>
        </w:rPr>
      </w:pPr>
      <w:r>
        <w:rPr>
          <w:rStyle w:val="span"/>
        </w:rPr>
        <w:t xml:space="preserve">Developing adequate induction and training </w:t>
      </w:r>
    </w:p>
    <w:p w14:paraId="2BBCE469" w14:textId="77777777" w:rsidR="00E07993" w:rsidRDefault="00FA756B">
      <w:pPr>
        <w:pStyle w:val="divdocumentulli"/>
        <w:numPr>
          <w:ilvl w:val="0"/>
          <w:numId w:val="5"/>
        </w:numPr>
        <w:spacing w:line="400" w:lineRule="atLeast"/>
        <w:ind w:left="460" w:hanging="210"/>
        <w:rPr>
          <w:rStyle w:val="span"/>
        </w:rPr>
      </w:pPr>
      <w:r>
        <w:rPr>
          <w:rStyle w:val="span"/>
        </w:rPr>
        <w:t xml:space="preserve">Supporting employee opportunities for professional development </w:t>
      </w:r>
    </w:p>
    <w:p w14:paraId="08936305" w14:textId="77777777" w:rsidR="00E07993" w:rsidRDefault="00FA756B">
      <w:pPr>
        <w:pStyle w:val="divdocumentulli"/>
        <w:numPr>
          <w:ilvl w:val="0"/>
          <w:numId w:val="5"/>
        </w:numPr>
        <w:spacing w:line="400" w:lineRule="atLeast"/>
        <w:ind w:left="460" w:hanging="210"/>
        <w:rPr>
          <w:rStyle w:val="span"/>
        </w:rPr>
      </w:pPr>
      <w:r>
        <w:rPr>
          <w:rStyle w:val="span"/>
        </w:rPr>
        <w:t xml:space="preserve">Managing succession planning of staff </w:t>
      </w:r>
    </w:p>
    <w:p w14:paraId="194A6640" w14:textId="77777777" w:rsidR="00E07993" w:rsidRDefault="00FA756B">
      <w:pPr>
        <w:pStyle w:val="divdocumentulli"/>
        <w:numPr>
          <w:ilvl w:val="0"/>
          <w:numId w:val="5"/>
        </w:numPr>
        <w:spacing w:line="400" w:lineRule="atLeast"/>
        <w:ind w:left="460" w:hanging="210"/>
        <w:rPr>
          <w:rStyle w:val="span"/>
        </w:rPr>
      </w:pPr>
      <w:r>
        <w:rPr>
          <w:rStyle w:val="span"/>
        </w:rPr>
        <w:t xml:space="preserve">Assisting with the performance management and review process </w:t>
      </w:r>
    </w:p>
    <w:p w14:paraId="564157E7" w14:textId="77777777" w:rsidR="00E07993" w:rsidRDefault="00FA756B">
      <w:pPr>
        <w:pStyle w:val="divdocumentulli"/>
        <w:numPr>
          <w:ilvl w:val="0"/>
          <w:numId w:val="5"/>
        </w:numPr>
        <w:spacing w:line="400" w:lineRule="atLeast"/>
        <w:ind w:left="460" w:hanging="210"/>
        <w:rPr>
          <w:rStyle w:val="span"/>
        </w:rPr>
      </w:pPr>
      <w:r>
        <w:rPr>
          <w:rStyle w:val="span"/>
        </w:rPr>
        <w:t xml:space="preserve">Building &amp; fostering strong client working relationships </w:t>
      </w:r>
    </w:p>
    <w:p w14:paraId="23D60AAB" w14:textId="76C2B898" w:rsidR="00E07993" w:rsidRDefault="00FA756B">
      <w:pPr>
        <w:pStyle w:val="divdocumentulli"/>
        <w:numPr>
          <w:ilvl w:val="0"/>
          <w:numId w:val="5"/>
        </w:numPr>
        <w:spacing w:line="400" w:lineRule="atLeast"/>
        <w:ind w:left="460" w:hanging="210"/>
        <w:rPr>
          <w:rStyle w:val="span"/>
        </w:rPr>
      </w:pPr>
      <w:r>
        <w:rPr>
          <w:rStyle w:val="span"/>
        </w:rPr>
        <w:t>Understanding needs of client staffing requirements and working with the delivery team to deliver</w:t>
      </w:r>
      <w:r>
        <w:rPr>
          <w:rStyle w:val="span"/>
        </w:rPr>
        <w:t xml:space="preserve"> high quality </w:t>
      </w:r>
      <w:r w:rsidR="006F15D8">
        <w:rPr>
          <w:rStyle w:val="span"/>
        </w:rPr>
        <w:t>candidates.</w:t>
      </w:r>
      <w:r>
        <w:rPr>
          <w:rStyle w:val="span"/>
        </w:rPr>
        <w:t xml:space="preserve"> </w:t>
      </w:r>
    </w:p>
    <w:p w14:paraId="6563FC1D" w14:textId="4DC214B7" w:rsidR="00E07993" w:rsidRDefault="00FA756B">
      <w:pPr>
        <w:pStyle w:val="divdocumentulli"/>
        <w:numPr>
          <w:ilvl w:val="0"/>
          <w:numId w:val="5"/>
        </w:numPr>
        <w:spacing w:line="400" w:lineRule="atLeast"/>
        <w:ind w:left="460" w:hanging="210"/>
        <w:rPr>
          <w:rStyle w:val="span"/>
        </w:rPr>
      </w:pPr>
      <w:r>
        <w:rPr>
          <w:rStyle w:val="span"/>
        </w:rPr>
        <w:t>Build strong relationships with consultants working at client sites, understand and resolve their issues/</w:t>
      </w:r>
      <w:r w:rsidR="006F15D8">
        <w:rPr>
          <w:rStyle w:val="span"/>
        </w:rPr>
        <w:t>challenges.</w:t>
      </w:r>
      <w:r>
        <w:rPr>
          <w:rStyle w:val="span"/>
        </w:rPr>
        <w:t xml:space="preserve"> </w:t>
      </w:r>
    </w:p>
    <w:p w14:paraId="47CBD501" w14:textId="143E3AF3" w:rsidR="00E07993" w:rsidRDefault="00FA756B">
      <w:pPr>
        <w:pStyle w:val="divdocumentulli"/>
        <w:numPr>
          <w:ilvl w:val="0"/>
          <w:numId w:val="5"/>
        </w:numPr>
        <w:spacing w:line="400" w:lineRule="atLeast"/>
        <w:ind w:left="460" w:hanging="210"/>
        <w:rPr>
          <w:rStyle w:val="span"/>
        </w:rPr>
      </w:pPr>
      <w:r>
        <w:rPr>
          <w:rStyle w:val="span"/>
        </w:rPr>
        <w:t xml:space="preserve">Keep employee handbook </w:t>
      </w:r>
      <w:r w:rsidR="006F15D8">
        <w:rPr>
          <w:rStyle w:val="span"/>
        </w:rPr>
        <w:t>updated.</w:t>
      </w:r>
      <w:r>
        <w:rPr>
          <w:rStyle w:val="span"/>
        </w:rPr>
        <w:t xml:space="preserve"> </w:t>
      </w:r>
    </w:p>
    <w:p w14:paraId="71B7537D" w14:textId="166E2DD1" w:rsidR="00E07993" w:rsidRDefault="00FA756B">
      <w:pPr>
        <w:pStyle w:val="divdocumentulli"/>
        <w:numPr>
          <w:ilvl w:val="0"/>
          <w:numId w:val="5"/>
        </w:numPr>
        <w:spacing w:line="400" w:lineRule="atLeast"/>
        <w:ind w:left="460" w:hanging="210"/>
        <w:rPr>
          <w:rStyle w:val="span"/>
        </w:rPr>
      </w:pPr>
      <w:r>
        <w:rPr>
          <w:rStyle w:val="span"/>
        </w:rPr>
        <w:t xml:space="preserve">Work on worker's compensation claims if needed &amp; coordinate with employee as </w:t>
      </w:r>
      <w:r w:rsidR="006F15D8">
        <w:rPr>
          <w:rStyle w:val="span"/>
        </w:rPr>
        <w:t>required.</w:t>
      </w:r>
      <w:r>
        <w:rPr>
          <w:rStyle w:val="span"/>
        </w:rPr>
        <w:t xml:space="preserve"> </w:t>
      </w:r>
    </w:p>
    <w:p w14:paraId="210AD13B" w14:textId="77777777" w:rsidR="00E07993" w:rsidRDefault="00FA756B">
      <w:pPr>
        <w:pStyle w:val="divdocumentulli"/>
        <w:numPr>
          <w:ilvl w:val="0"/>
          <w:numId w:val="5"/>
        </w:numPr>
        <w:spacing w:line="400" w:lineRule="atLeast"/>
        <w:ind w:left="460" w:hanging="210"/>
        <w:rPr>
          <w:rStyle w:val="span"/>
        </w:rPr>
      </w:pPr>
      <w:r>
        <w:rPr>
          <w:rStyle w:val="span"/>
        </w:rPr>
        <w:t xml:space="preserve">Wage Garnishment Orders </w:t>
      </w:r>
    </w:p>
    <w:p w14:paraId="370990C9" w14:textId="77777777" w:rsidR="00E07993" w:rsidRDefault="00FA756B">
      <w:pPr>
        <w:pStyle w:val="divdocumentulli"/>
        <w:numPr>
          <w:ilvl w:val="0"/>
          <w:numId w:val="5"/>
        </w:numPr>
        <w:spacing w:line="400" w:lineRule="atLeast"/>
        <w:ind w:left="460" w:hanging="210"/>
        <w:rPr>
          <w:rStyle w:val="span"/>
        </w:rPr>
      </w:pPr>
      <w:r>
        <w:rPr>
          <w:rStyle w:val="span"/>
        </w:rPr>
        <w:t xml:space="preserve">Coordinates with Employee &amp; Payroll processing company </w:t>
      </w:r>
    </w:p>
    <w:p w14:paraId="05044C62" w14:textId="6FB1F36A" w:rsidR="00E07993" w:rsidRDefault="00FA756B">
      <w:pPr>
        <w:pStyle w:val="divdocumentulli"/>
        <w:numPr>
          <w:ilvl w:val="0"/>
          <w:numId w:val="5"/>
        </w:numPr>
        <w:spacing w:line="400" w:lineRule="atLeast"/>
        <w:ind w:left="460" w:hanging="210"/>
        <w:rPr>
          <w:rStyle w:val="span"/>
        </w:rPr>
      </w:pPr>
      <w:r>
        <w:rPr>
          <w:rStyle w:val="span"/>
        </w:rPr>
        <w:t xml:space="preserve">Complete the employment verification for past and current employees via phone and email when </w:t>
      </w:r>
      <w:r w:rsidR="006F15D8">
        <w:rPr>
          <w:rStyle w:val="span"/>
        </w:rPr>
        <w:t>required.</w:t>
      </w:r>
      <w:r>
        <w:rPr>
          <w:rStyle w:val="span"/>
        </w:rPr>
        <w:t xml:space="preserve"> </w:t>
      </w:r>
    </w:p>
    <w:p w14:paraId="10F30B85" w14:textId="77777777" w:rsidR="00E07993" w:rsidRDefault="00FA756B">
      <w:pPr>
        <w:pStyle w:val="divdocumentulli"/>
        <w:numPr>
          <w:ilvl w:val="0"/>
          <w:numId w:val="5"/>
        </w:numPr>
        <w:spacing w:line="400" w:lineRule="atLeast"/>
        <w:ind w:left="460" w:hanging="210"/>
        <w:rPr>
          <w:rStyle w:val="span"/>
        </w:rPr>
      </w:pPr>
      <w:r>
        <w:rPr>
          <w:rStyle w:val="span"/>
        </w:rPr>
        <w:t xml:space="preserve">Work closely with Sr </w:t>
      </w:r>
    </w:p>
    <w:p w14:paraId="570D9E78" w14:textId="77777777" w:rsidR="00E07993" w:rsidRDefault="00FA756B">
      <w:pPr>
        <w:pStyle w:val="divdocumentulli"/>
        <w:numPr>
          <w:ilvl w:val="0"/>
          <w:numId w:val="5"/>
        </w:numPr>
        <w:spacing w:line="400" w:lineRule="atLeast"/>
        <w:ind w:left="460" w:hanging="210"/>
        <w:rPr>
          <w:rStyle w:val="span"/>
        </w:rPr>
      </w:pPr>
      <w:r>
        <w:rPr>
          <w:rStyle w:val="span"/>
        </w:rPr>
        <w:lastRenderedPageBreak/>
        <w:t xml:space="preserve">Directors &amp; VP's to completes any other tasks assigned. </w:t>
      </w:r>
    </w:p>
    <w:p w14:paraId="4085416D" w14:textId="77777777" w:rsidR="00E07993" w:rsidRDefault="00FA756B">
      <w:pPr>
        <w:pStyle w:val="divdocumentulli"/>
        <w:numPr>
          <w:ilvl w:val="0"/>
          <w:numId w:val="5"/>
        </w:numPr>
        <w:spacing w:line="400" w:lineRule="atLeast"/>
        <w:ind w:left="460" w:hanging="210"/>
        <w:rPr>
          <w:rStyle w:val="span"/>
        </w:rPr>
      </w:pPr>
      <w:r>
        <w:rPr>
          <w:rStyle w:val="span"/>
        </w:rPr>
        <w:t>Established ambitious sales targets, managed deployment strategies, and de</w:t>
      </w:r>
      <w:r>
        <w:rPr>
          <w:rStyle w:val="span"/>
        </w:rPr>
        <w:t xml:space="preserve">veloped go-to-market plans to capitalize on every revenue opportunity. </w:t>
      </w:r>
    </w:p>
    <w:p w14:paraId="532BD8A6" w14:textId="46321AE7" w:rsidR="00E07993" w:rsidRDefault="00FA756B">
      <w:pPr>
        <w:pStyle w:val="divdocumentulli"/>
        <w:numPr>
          <w:ilvl w:val="0"/>
          <w:numId w:val="5"/>
        </w:numPr>
        <w:spacing w:line="400" w:lineRule="atLeast"/>
        <w:ind w:left="460" w:hanging="210"/>
        <w:rPr>
          <w:rStyle w:val="span"/>
        </w:rPr>
      </w:pPr>
      <w:r>
        <w:rPr>
          <w:rStyle w:val="span"/>
        </w:rPr>
        <w:t xml:space="preserve">Achieved dramatic sales increase by skillfully managing relationships and </w:t>
      </w:r>
      <w:r w:rsidR="006F15D8">
        <w:rPr>
          <w:rStyle w:val="span"/>
        </w:rPr>
        <w:t>initiative-taking</w:t>
      </w:r>
      <w:r>
        <w:rPr>
          <w:rStyle w:val="span"/>
        </w:rPr>
        <w:t xml:space="preserve"> sales approaches. </w:t>
      </w:r>
    </w:p>
    <w:p w14:paraId="54234147" w14:textId="77777777" w:rsidR="00E07993" w:rsidRDefault="00FA756B">
      <w:pPr>
        <w:pStyle w:val="divdocumentulli"/>
        <w:numPr>
          <w:ilvl w:val="0"/>
          <w:numId w:val="5"/>
        </w:numPr>
        <w:spacing w:line="400" w:lineRule="atLeast"/>
        <w:ind w:left="460" w:hanging="210"/>
        <w:rPr>
          <w:rStyle w:val="span"/>
        </w:rPr>
      </w:pPr>
      <w:r>
        <w:rPr>
          <w:rStyle w:val="span"/>
        </w:rPr>
        <w:t>Forecasted sales and established processes to achieve sales objectives and relate</w:t>
      </w:r>
      <w:r>
        <w:rPr>
          <w:rStyle w:val="span"/>
        </w:rPr>
        <w:t xml:space="preserve">d metrics. </w:t>
      </w:r>
    </w:p>
    <w:p w14:paraId="678C2CFD" w14:textId="1325D2A1" w:rsidR="00E07993" w:rsidRDefault="00FA756B">
      <w:pPr>
        <w:pStyle w:val="divdocumentulli"/>
        <w:numPr>
          <w:ilvl w:val="0"/>
          <w:numId w:val="5"/>
        </w:numPr>
        <w:spacing w:line="400" w:lineRule="atLeast"/>
        <w:ind w:left="460" w:hanging="210"/>
        <w:rPr>
          <w:rStyle w:val="span"/>
        </w:rPr>
      </w:pPr>
      <w:r>
        <w:rPr>
          <w:rStyle w:val="span"/>
        </w:rPr>
        <w:t xml:space="preserve">Directed sales support staff in administrative tasks to help sales </w:t>
      </w:r>
      <w:r w:rsidR="006F15D8">
        <w:rPr>
          <w:rStyle w:val="span"/>
        </w:rPr>
        <w:t>reps’</w:t>
      </w:r>
      <w:r>
        <w:rPr>
          <w:rStyle w:val="span"/>
        </w:rPr>
        <w:t xml:space="preserve"> close deals. </w:t>
      </w:r>
    </w:p>
    <w:p w14:paraId="07A6CAD8" w14:textId="77777777" w:rsidR="00E07993" w:rsidRDefault="00FA756B">
      <w:pPr>
        <w:pStyle w:val="divdocumentulli"/>
        <w:numPr>
          <w:ilvl w:val="0"/>
          <w:numId w:val="5"/>
        </w:numPr>
        <w:spacing w:line="400" w:lineRule="atLeast"/>
        <w:ind w:left="460" w:hanging="210"/>
        <w:rPr>
          <w:rStyle w:val="span"/>
        </w:rPr>
      </w:pPr>
      <w:r>
        <w:rPr>
          <w:rStyle w:val="span"/>
        </w:rPr>
        <w:t xml:space="preserve">Worked diligently to resolve unique and recurring complaints, promoting loyalty, and enhancing operations. </w:t>
      </w:r>
    </w:p>
    <w:p w14:paraId="24C06749" w14:textId="77777777" w:rsidR="00E07993" w:rsidRDefault="00FA756B">
      <w:pPr>
        <w:pStyle w:val="divdocumentulli"/>
        <w:numPr>
          <w:ilvl w:val="0"/>
          <w:numId w:val="5"/>
        </w:numPr>
        <w:spacing w:line="400" w:lineRule="atLeast"/>
        <w:ind w:left="460" w:hanging="210"/>
        <w:rPr>
          <w:rStyle w:val="span"/>
        </w:rPr>
      </w:pPr>
      <w:r>
        <w:rPr>
          <w:rStyle w:val="span"/>
        </w:rPr>
        <w:t>Developed sales strategy based on research of cons</w:t>
      </w:r>
      <w:r>
        <w:rPr>
          <w:rStyle w:val="span"/>
        </w:rPr>
        <w:t xml:space="preserve">umer buying trends and market conditions. </w:t>
      </w:r>
    </w:p>
    <w:p w14:paraId="04471272" w14:textId="77777777" w:rsidR="00E07993" w:rsidRDefault="00FA756B">
      <w:pPr>
        <w:pStyle w:val="divdocumentulli"/>
        <w:numPr>
          <w:ilvl w:val="0"/>
          <w:numId w:val="5"/>
        </w:numPr>
        <w:spacing w:line="400" w:lineRule="atLeast"/>
        <w:ind w:left="460" w:hanging="210"/>
        <w:rPr>
          <w:rStyle w:val="span"/>
        </w:rPr>
      </w:pPr>
      <w:r>
        <w:rPr>
          <w:rStyle w:val="span"/>
        </w:rPr>
        <w:t xml:space="preserve">Consistently serviced accounts to maintain active contacts and continuously promote profitable offerings. </w:t>
      </w:r>
    </w:p>
    <w:p w14:paraId="359B585C" w14:textId="77777777" w:rsidR="00E07993" w:rsidRDefault="00FA756B">
      <w:pPr>
        <w:pStyle w:val="divdocumentulli"/>
        <w:numPr>
          <w:ilvl w:val="0"/>
          <w:numId w:val="5"/>
        </w:numPr>
        <w:spacing w:line="400" w:lineRule="atLeast"/>
        <w:ind w:left="460" w:hanging="210"/>
        <w:rPr>
          <w:rStyle w:val="span"/>
        </w:rPr>
      </w:pPr>
      <w:r>
        <w:rPr>
          <w:rStyle w:val="span"/>
        </w:rPr>
        <w:t xml:space="preserve">Evaluated costs against expected market price points and set structures to achieve profit targets. </w:t>
      </w:r>
    </w:p>
    <w:p w14:paraId="23999D10" w14:textId="77777777" w:rsidR="00E07993" w:rsidRDefault="00FA756B">
      <w:pPr>
        <w:pStyle w:val="divdocumentulli"/>
        <w:numPr>
          <w:ilvl w:val="0"/>
          <w:numId w:val="5"/>
        </w:numPr>
        <w:spacing w:line="400" w:lineRule="atLeast"/>
        <w:ind w:left="460" w:hanging="210"/>
        <w:rPr>
          <w:rStyle w:val="span"/>
        </w:rPr>
      </w:pPr>
      <w:r>
        <w:rPr>
          <w:rStyle w:val="span"/>
        </w:rPr>
        <w:t>Gave b</w:t>
      </w:r>
      <w:r>
        <w:rPr>
          <w:rStyle w:val="span"/>
        </w:rPr>
        <w:t xml:space="preserve">enefit-oriented, polished presentations driving dramatic revenue growth across multiple sales channels. </w:t>
      </w:r>
    </w:p>
    <w:p w14:paraId="572B27E8" w14:textId="77777777" w:rsidR="00E07993" w:rsidRDefault="00FA756B">
      <w:pPr>
        <w:pStyle w:val="divdocumentulli"/>
        <w:numPr>
          <w:ilvl w:val="0"/>
          <w:numId w:val="5"/>
        </w:numPr>
        <w:spacing w:line="400" w:lineRule="atLeast"/>
        <w:ind w:left="460" w:hanging="210"/>
        <w:rPr>
          <w:rStyle w:val="span"/>
        </w:rPr>
      </w:pPr>
      <w:r>
        <w:rPr>
          <w:rStyle w:val="span"/>
        </w:rPr>
        <w:t xml:space="preserve">Investigated competitive landscape to anticipate negative business impacts. </w:t>
      </w:r>
    </w:p>
    <w:p w14:paraId="2DA6D8DB" w14:textId="6691D7C1" w:rsidR="00E07993" w:rsidRDefault="00FA756B">
      <w:pPr>
        <w:pStyle w:val="divdocumentulli"/>
        <w:numPr>
          <w:ilvl w:val="0"/>
          <w:numId w:val="5"/>
        </w:numPr>
        <w:spacing w:line="400" w:lineRule="atLeast"/>
        <w:ind w:left="460" w:hanging="210"/>
        <w:rPr>
          <w:rStyle w:val="span"/>
        </w:rPr>
      </w:pPr>
      <w:r>
        <w:rPr>
          <w:rStyle w:val="span"/>
        </w:rPr>
        <w:t xml:space="preserve">Connected with prospects through trade shows, cold </w:t>
      </w:r>
      <w:r w:rsidR="006F15D8">
        <w:rPr>
          <w:rStyle w:val="span"/>
        </w:rPr>
        <w:t>calling,</w:t>
      </w:r>
      <w:r>
        <w:rPr>
          <w:rStyle w:val="span"/>
        </w:rPr>
        <w:t xml:space="preserve"> and local-area </w:t>
      </w:r>
      <w:r>
        <w:rPr>
          <w:rStyle w:val="span"/>
        </w:rPr>
        <w:t xml:space="preserve">networking. </w:t>
      </w:r>
    </w:p>
    <w:p w14:paraId="74DA20C6" w14:textId="77777777" w:rsidR="00E07993" w:rsidRDefault="00FA756B">
      <w:pPr>
        <w:pStyle w:val="divdocumentulli"/>
        <w:numPr>
          <w:ilvl w:val="0"/>
          <w:numId w:val="5"/>
        </w:numPr>
        <w:spacing w:line="400" w:lineRule="atLeast"/>
        <w:ind w:left="460" w:hanging="210"/>
        <w:rPr>
          <w:rStyle w:val="span"/>
        </w:rPr>
      </w:pPr>
      <w:r>
        <w:rPr>
          <w:rStyle w:val="span"/>
        </w:rPr>
        <w:t xml:space="preserve">Formulated and presented innovative strategies to stakeholders to build successful sales plans. </w:t>
      </w:r>
    </w:p>
    <w:p w14:paraId="6F283640" w14:textId="77777777" w:rsidR="00E07993" w:rsidRDefault="00FA756B">
      <w:pPr>
        <w:pStyle w:val="divdocumentulli"/>
        <w:numPr>
          <w:ilvl w:val="0"/>
          <w:numId w:val="5"/>
        </w:numPr>
        <w:spacing w:line="400" w:lineRule="atLeast"/>
        <w:ind w:left="460" w:hanging="210"/>
        <w:rPr>
          <w:rStyle w:val="span"/>
        </w:rPr>
      </w:pPr>
      <w:r>
        <w:rPr>
          <w:rStyle w:val="span"/>
        </w:rPr>
        <w:t xml:space="preserve">Coached and counseled sales personnel, assisting with individual selling efforts and helping sales representatives reach targets. </w:t>
      </w:r>
    </w:p>
    <w:p w14:paraId="74B62BDC" w14:textId="14779DB0" w:rsidR="00E07993" w:rsidRDefault="00FA756B">
      <w:pPr>
        <w:pStyle w:val="divdocumentulli"/>
        <w:numPr>
          <w:ilvl w:val="0"/>
          <w:numId w:val="5"/>
        </w:numPr>
        <w:spacing w:line="400" w:lineRule="atLeast"/>
        <w:ind w:left="460" w:hanging="210"/>
        <w:rPr>
          <w:rStyle w:val="span"/>
        </w:rPr>
      </w:pPr>
      <w:r>
        <w:rPr>
          <w:rStyle w:val="span"/>
        </w:rPr>
        <w:t>Met with client</w:t>
      </w:r>
      <w:r>
        <w:rPr>
          <w:rStyle w:val="span"/>
        </w:rPr>
        <w:t xml:space="preserve">s, </w:t>
      </w:r>
      <w:r w:rsidR="006F15D8">
        <w:rPr>
          <w:rStyle w:val="span"/>
        </w:rPr>
        <w:t>deliver</w:t>
      </w:r>
      <w:r>
        <w:rPr>
          <w:rStyle w:val="span"/>
        </w:rPr>
        <w:t xml:space="preserve"> presentations, and educating on product and service features and offerings. </w:t>
      </w:r>
    </w:p>
    <w:p w14:paraId="0BBD8572" w14:textId="071EEEB7" w:rsidR="00E07993" w:rsidRDefault="006F15D8">
      <w:pPr>
        <w:pStyle w:val="divdocumentulli"/>
        <w:numPr>
          <w:ilvl w:val="0"/>
          <w:numId w:val="5"/>
        </w:numPr>
        <w:spacing w:line="400" w:lineRule="atLeast"/>
        <w:ind w:left="460" w:hanging="210"/>
        <w:rPr>
          <w:rStyle w:val="span"/>
        </w:rPr>
      </w:pPr>
      <w:r>
        <w:rPr>
          <w:rStyle w:val="span"/>
        </w:rPr>
        <w:t>Managed</w:t>
      </w:r>
      <w:r w:rsidR="00FA756B">
        <w:rPr>
          <w:rStyle w:val="span"/>
        </w:rPr>
        <w:t xml:space="preserve"> customer relations issues, enabling quick resolution, and client satisfaction. </w:t>
      </w:r>
    </w:p>
    <w:p w14:paraId="00B516E6" w14:textId="77777777" w:rsidR="00E07993" w:rsidRDefault="00FA756B">
      <w:pPr>
        <w:pStyle w:val="divdocumentulli"/>
        <w:numPr>
          <w:ilvl w:val="0"/>
          <w:numId w:val="5"/>
        </w:numPr>
        <w:spacing w:line="400" w:lineRule="atLeast"/>
        <w:ind w:left="460" w:hanging="210"/>
        <w:rPr>
          <w:rStyle w:val="span"/>
        </w:rPr>
      </w:pPr>
      <w:r>
        <w:rPr>
          <w:rStyle w:val="span"/>
        </w:rPr>
        <w:t>Maintained ethical and positive working environment to reduce turnover and pr</w:t>
      </w:r>
      <w:r>
        <w:rPr>
          <w:rStyle w:val="span"/>
        </w:rPr>
        <w:t xml:space="preserve">omote high retention rates. </w:t>
      </w:r>
    </w:p>
    <w:p w14:paraId="3E3C16AC" w14:textId="77777777" w:rsidR="00E07993" w:rsidRDefault="00FA756B">
      <w:pPr>
        <w:pStyle w:val="divdocumentulli"/>
        <w:numPr>
          <w:ilvl w:val="0"/>
          <w:numId w:val="5"/>
        </w:numPr>
        <w:spacing w:line="400" w:lineRule="atLeast"/>
        <w:ind w:left="460" w:hanging="210"/>
        <w:rPr>
          <w:rStyle w:val="span"/>
        </w:rPr>
      </w:pPr>
      <w:r>
        <w:rPr>
          <w:rStyle w:val="span"/>
        </w:rPr>
        <w:t xml:space="preserve">Resolved customer issues quickly to close deals and boost client satisfaction. </w:t>
      </w:r>
    </w:p>
    <w:p w14:paraId="223EA944" w14:textId="77777777" w:rsidR="00E07993" w:rsidRDefault="00FA756B">
      <w:pPr>
        <w:pStyle w:val="divdocumentulli"/>
        <w:numPr>
          <w:ilvl w:val="0"/>
          <w:numId w:val="5"/>
        </w:numPr>
        <w:spacing w:line="400" w:lineRule="atLeast"/>
        <w:ind w:left="460" w:hanging="210"/>
        <w:rPr>
          <w:rStyle w:val="span"/>
        </w:rPr>
      </w:pPr>
      <w:r>
        <w:rPr>
          <w:rStyle w:val="span"/>
        </w:rPr>
        <w:t xml:space="preserve">Established and cultivated solid business relationships with new or existing customers. </w:t>
      </w:r>
    </w:p>
    <w:p w14:paraId="58F06068" w14:textId="4AFA0737" w:rsidR="00E07993" w:rsidRDefault="00FA756B">
      <w:pPr>
        <w:pStyle w:val="divdocumentulli"/>
        <w:numPr>
          <w:ilvl w:val="0"/>
          <w:numId w:val="5"/>
        </w:numPr>
        <w:spacing w:line="400" w:lineRule="atLeast"/>
        <w:ind w:left="460" w:hanging="210"/>
        <w:rPr>
          <w:rStyle w:val="span"/>
        </w:rPr>
      </w:pPr>
      <w:r>
        <w:rPr>
          <w:rStyle w:val="span"/>
        </w:rPr>
        <w:t xml:space="preserve">Grew sales and boosted profits, applying </w:t>
      </w:r>
      <w:r w:rsidR="006F15D8">
        <w:rPr>
          <w:rStyle w:val="span"/>
        </w:rPr>
        <w:t>initiative-taking</w:t>
      </w:r>
      <w:r>
        <w:rPr>
          <w:rStyle w:val="span"/>
        </w:rPr>
        <w:t xml:space="preserve"> managem</w:t>
      </w:r>
      <w:r>
        <w:rPr>
          <w:rStyle w:val="span"/>
        </w:rPr>
        <w:t xml:space="preserve">ent strategies and enhancing sales training. </w:t>
      </w:r>
    </w:p>
    <w:p w14:paraId="18AF534B" w14:textId="77777777" w:rsidR="00E07993" w:rsidRDefault="00FA756B">
      <w:pPr>
        <w:pStyle w:val="divdocumentulli"/>
        <w:numPr>
          <w:ilvl w:val="0"/>
          <w:numId w:val="5"/>
        </w:numPr>
        <w:spacing w:line="400" w:lineRule="atLeast"/>
        <w:ind w:left="460" w:hanging="210"/>
        <w:rPr>
          <w:rStyle w:val="span"/>
        </w:rPr>
      </w:pPr>
      <w:r>
        <w:rPr>
          <w:rStyle w:val="span"/>
        </w:rPr>
        <w:t xml:space="preserve">Utilized metrics to modify low-performing sales and marketing programs and plans to increase effectiveness. </w:t>
      </w:r>
    </w:p>
    <w:p w14:paraId="191B3219" w14:textId="77777777" w:rsidR="00E07993" w:rsidRDefault="00FA756B">
      <w:pPr>
        <w:pStyle w:val="divdocumentulli"/>
        <w:numPr>
          <w:ilvl w:val="0"/>
          <w:numId w:val="5"/>
        </w:numPr>
        <w:spacing w:line="400" w:lineRule="atLeast"/>
        <w:ind w:left="460" w:hanging="210"/>
        <w:rPr>
          <w:rStyle w:val="span"/>
        </w:rPr>
      </w:pPr>
      <w:r>
        <w:rPr>
          <w:rStyle w:val="span"/>
        </w:rPr>
        <w:t>Conducted team meetings to reinforce goals and objectives and set clear expectations about policies a</w:t>
      </w:r>
      <w:r>
        <w:rPr>
          <w:rStyle w:val="span"/>
        </w:rPr>
        <w:t xml:space="preserve">nd procedures. </w:t>
      </w:r>
    </w:p>
    <w:p w14:paraId="435DB85B" w14:textId="77777777" w:rsidR="00E07993" w:rsidRDefault="00FA756B">
      <w:pPr>
        <w:pStyle w:val="divdocumentulli"/>
        <w:numPr>
          <w:ilvl w:val="0"/>
          <w:numId w:val="5"/>
        </w:numPr>
        <w:spacing w:line="400" w:lineRule="atLeast"/>
        <w:ind w:left="460" w:hanging="210"/>
        <w:rPr>
          <w:rStyle w:val="span"/>
        </w:rPr>
      </w:pPr>
      <w:r>
        <w:rPr>
          <w:rStyle w:val="span"/>
        </w:rPr>
        <w:t xml:space="preserve">Closed lucrative sales deals using strong negotiation and persuasion skills. </w:t>
      </w:r>
    </w:p>
    <w:p w14:paraId="7D765BA3" w14:textId="77777777" w:rsidR="00E07993" w:rsidRDefault="00FA756B">
      <w:pPr>
        <w:pStyle w:val="divdocumentulli"/>
        <w:numPr>
          <w:ilvl w:val="0"/>
          <w:numId w:val="5"/>
        </w:numPr>
        <w:spacing w:line="400" w:lineRule="atLeast"/>
        <w:ind w:left="460" w:hanging="210"/>
        <w:rPr>
          <w:rStyle w:val="span"/>
        </w:rPr>
      </w:pPr>
      <w:r>
        <w:rPr>
          <w:rStyle w:val="span"/>
        </w:rPr>
        <w:t xml:space="preserve">Maintained relationships with customers and found new ones by identifying needs and offering appropriate services. </w:t>
      </w:r>
    </w:p>
    <w:p w14:paraId="40A68196" w14:textId="77777777" w:rsidR="00E07993" w:rsidRDefault="00FA756B">
      <w:pPr>
        <w:pStyle w:val="divdocumentulli"/>
        <w:numPr>
          <w:ilvl w:val="0"/>
          <w:numId w:val="5"/>
        </w:numPr>
        <w:spacing w:line="400" w:lineRule="atLeast"/>
        <w:ind w:left="460" w:hanging="210"/>
        <w:rPr>
          <w:rStyle w:val="span"/>
        </w:rPr>
      </w:pPr>
      <w:r>
        <w:rPr>
          <w:rStyle w:val="span"/>
        </w:rPr>
        <w:t xml:space="preserve">Evaluated performance against goals and implemented appropriate development plans. </w:t>
      </w:r>
    </w:p>
    <w:p w14:paraId="4EC63D9E" w14:textId="77777777" w:rsidR="00E07993" w:rsidRDefault="00FA756B">
      <w:pPr>
        <w:pStyle w:val="divdocumentulli"/>
        <w:numPr>
          <w:ilvl w:val="0"/>
          <w:numId w:val="5"/>
        </w:numPr>
        <w:spacing w:line="400" w:lineRule="atLeast"/>
        <w:ind w:left="460" w:hanging="210"/>
        <w:rPr>
          <w:rStyle w:val="span"/>
        </w:rPr>
      </w:pPr>
      <w:r>
        <w:rPr>
          <w:rStyle w:val="span"/>
        </w:rPr>
        <w:t>Recruited and hired top-level talent to add value and ex</w:t>
      </w:r>
      <w:r>
        <w:rPr>
          <w:rStyle w:val="span"/>
        </w:rPr>
        <w:t xml:space="preserve">pertise to sales department. </w:t>
      </w:r>
    </w:p>
    <w:p w14:paraId="2636C658" w14:textId="77777777" w:rsidR="00E07993" w:rsidRDefault="00FA756B">
      <w:pPr>
        <w:pStyle w:val="divdocumentulli"/>
        <w:numPr>
          <w:ilvl w:val="0"/>
          <w:numId w:val="5"/>
        </w:numPr>
        <w:spacing w:line="400" w:lineRule="atLeast"/>
        <w:ind w:left="460" w:hanging="210"/>
        <w:rPr>
          <w:rStyle w:val="span"/>
        </w:rPr>
      </w:pPr>
      <w:r>
        <w:rPr>
          <w:rStyle w:val="span"/>
        </w:rPr>
        <w:t xml:space="preserve">Coached employees in successful selling methods and encouraged cross-selling to drive revenue. </w:t>
      </w:r>
    </w:p>
    <w:p w14:paraId="1E63DFAF" w14:textId="0D1BF0F0" w:rsidR="00E07993" w:rsidRDefault="00FA756B">
      <w:pPr>
        <w:pStyle w:val="divdocumentulli"/>
        <w:numPr>
          <w:ilvl w:val="0"/>
          <w:numId w:val="5"/>
        </w:numPr>
        <w:spacing w:line="400" w:lineRule="atLeast"/>
        <w:ind w:left="460" w:hanging="210"/>
        <w:rPr>
          <w:rStyle w:val="span"/>
        </w:rPr>
      </w:pPr>
      <w:r>
        <w:rPr>
          <w:rStyle w:val="span"/>
        </w:rPr>
        <w:lastRenderedPageBreak/>
        <w:t xml:space="preserve">Identified, </w:t>
      </w:r>
      <w:r w:rsidR="006F15D8">
        <w:rPr>
          <w:rStyle w:val="span"/>
        </w:rPr>
        <w:t>hired,</w:t>
      </w:r>
      <w:r>
        <w:rPr>
          <w:rStyle w:val="span"/>
        </w:rPr>
        <w:t xml:space="preserve"> and trained </w:t>
      </w:r>
      <w:r w:rsidR="006F15D8">
        <w:rPr>
          <w:rStyle w:val="span"/>
        </w:rPr>
        <w:t>highly qualified</w:t>
      </w:r>
      <w:r>
        <w:rPr>
          <w:rStyle w:val="span"/>
        </w:rPr>
        <w:t xml:space="preserve"> staff by teaching best practices, procedures, and sales strategies. </w:t>
      </w:r>
    </w:p>
    <w:p w14:paraId="7888FB83" w14:textId="77777777" w:rsidR="00E07993" w:rsidRDefault="00FA756B">
      <w:pPr>
        <w:pStyle w:val="divdocumentulli"/>
        <w:numPr>
          <w:ilvl w:val="0"/>
          <w:numId w:val="5"/>
        </w:numPr>
        <w:spacing w:line="400" w:lineRule="atLeast"/>
        <w:ind w:left="460" w:hanging="210"/>
        <w:rPr>
          <w:rStyle w:val="span"/>
        </w:rPr>
      </w:pPr>
      <w:r>
        <w:rPr>
          <w:rStyle w:val="span"/>
        </w:rPr>
        <w:t>Attended indus</w:t>
      </w:r>
      <w:r>
        <w:rPr>
          <w:rStyle w:val="span"/>
        </w:rPr>
        <w:t xml:space="preserve">try shows, conventions, and other meetings with primary mission of expanding market opportunities. </w:t>
      </w:r>
    </w:p>
    <w:p w14:paraId="3A25C09C" w14:textId="77777777" w:rsidR="00E07993" w:rsidRDefault="00FA756B">
      <w:pPr>
        <w:pStyle w:val="divdocumentsinglecolumn"/>
        <w:spacing w:before="360" w:line="400" w:lineRule="atLeast"/>
      </w:pPr>
      <w:r>
        <w:rPr>
          <w:rStyle w:val="spanjobtitle"/>
        </w:rPr>
        <w:t>Talent Acquisition / Sales Manager</w:t>
      </w:r>
      <w:r>
        <w:rPr>
          <w:rStyle w:val="span"/>
        </w:rPr>
        <w:t>, 01/2022 - 05/2023</w:t>
      </w:r>
      <w:r>
        <w:rPr>
          <w:rStyle w:val="spanpaddedlineCharacter"/>
        </w:rPr>
        <w:t xml:space="preserve"> </w:t>
      </w:r>
    </w:p>
    <w:p w14:paraId="555AE96D" w14:textId="77777777" w:rsidR="00E07993" w:rsidRDefault="00FA756B">
      <w:pPr>
        <w:pStyle w:val="spanpaddedline"/>
        <w:spacing w:line="400" w:lineRule="atLeast"/>
      </w:pPr>
      <w:r>
        <w:rPr>
          <w:rStyle w:val="spancompanyname"/>
        </w:rPr>
        <w:t>V2Soft Inc</w:t>
      </w:r>
      <w:r>
        <w:rPr>
          <w:rStyle w:val="span"/>
        </w:rPr>
        <w:t xml:space="preserve"> – Bloomfield Hills, MI</w:t>
      </w:r>
    </w:p>
    <w:p w14:paraId="1BB9E2C0" w14:textId="77777777" w:rsidR="00E07993" w:rsidRDefault="00FA756B">
      <w:pPr>
        <w:pStyle w:val="divdocumentulli"/>
        <w:numPr>
          <w:ilvl w:val="0"/>
          <w:numId w:val="6"/>
        </w:numPr>
        <w:spacing w:line="400" w:lineRule="atLeast"/>
        <w:ind w:left="460" w:hanging="210"/>
        <w:rPr>
          <w:rStyle w:val="span"/>
        </w:rPr>
      </w:pPr>
      <w:r>
        <w:rPr>
          <w:rStyle w:val="span"/>
        </w:rPr>
        <w:t xml:space="preserve">Talent acquisition professional with 17+ years of </w:t>
      </w:r>
      <w:r>
        <w:rPr>
          <w:rStyle w:val="span"/>
        </w:rPr>
        <w:t>experience in IT Recruiting, Team management and Interviewing</w:t>
      </w:r>
    </w:p>
    <w:p w14:paraId="453CA5A8" w14:textId="03009977" w:rsidR="00E07993" w:rsidRDefault="00FA756B">
      <w:pPr>
        <w:pStyle w:val="divdocumentulli"/>
        <w:numPr>
          <w:ilvl w:val="0"/>
          <w:numId w:val="6"/>
        </w:numPr>
        <w:spacing w:line="400" w:lineRule="atLeast"/>
        <w:ind w:left="460" w:hanging="210"/>
        <w:rPr>
          <w:rStyle w:val="span"/>
        </w:rPr>
      </w:pPr>
      <w:r>
        <w:rPr>
          <w:rStyle w:val="span"/>
        </w:rPr>
        <w:t>Firsthand experience with full life cycle Training (both Contractual and Permanent) across levels from Entry Level to Management level positions through temporary placement activities like netwo</w:t>
      </w:r>
      <w:r>
        <w:rPr>
          <w:rStyle w:val="span"/>
        </w:rPr>
        <w:t xml:space="preserve">rking, phone interview, reference check, negotiating salary offer, offer extension and employee </w:t>
      </w:r>
      <w:r w:rsidR="006F15D8">
        <w:rPr>
          <w:rStyle w:val="span"/>
        </w:rPr>
        <w:t>referral.</w:t>
      </w:r>
    </w:p>
    <w:p w14:paraId="42AC09EE" w14:textId="77777777" w:rsidR="00E07993" w:rsidRDefault="00FA756B">
      <w:pPr>
        <w:pStyle w:val="divdocumentulli"/>
        <w:numPr>
          <w:ilvl w:val="0"/>
          <w:numId w:val="6"/>
        </w:numPr>
        <w:spacing w:line="400" w:lineRule="atLeast"/>
        <w:ind w:left="460" w:hanging="210"/>
        <w:rPr>
          <w:rStyle w:val="span"/>
        </w:rPr>
      </w:pPr>
      <w:r>
        <w:rPr>
          <w:rStyle w:val="span"/>
        </w:rPr>
        <w:t>Excellent Human Resources HR skills &amp; strong verbal communication abilities at all organizational levels</w:t>
      </w:r>
    </w:p>
    <w:p w14:paraId="5D05B884" w14:textId="3936F6D8" w:rsidR="00E07993" w:rsidRDefault="00FA756B">
      <w:pPr>
        <w:pStyle w:val="divdocumentulli"/>
        <w:numPr>
          <w:ilvl w:val="0"/>
          <w:numId w:val="6"/>
        </w:numPr>
        <w:spacing w:line="400" w:lineRule="atLeast"/>
        <w:ind w:left="460" w:hanging="210"/>
        <w:rPr>
          <w:rStyle w:val="span"/>
        </w:rPr>
      </w:pPr>
      <w:r>
        <w:rPr>
          <w:rStyle w:val="span"/>
        </w:rPr>
        <w:t>Proven ability to build relationships with cli</w:t>
      </w:r>
      <w:r>
        <w:rPr>
          <w:rStyle w:val="span"/>
        </w:rPr>
        <w:t xml:space="preserve">ents and candidates as well as interact effectively with personnel from diverse cultural </w:t>
      </w:r>
      <w:r w:rsidR="006F15D8">
        <w:rPr>
          <w:rStyle w:val="span"/>
        </w:rPr>
        <w:t>backgrounds.</w:t>
      </w:r>
    </w:p>
    <w:p w14:paraId="3F847D9D" w14:textId="079A2CC8" w:rsidR="00E07993" w:rsidRDefault="006F15D8">
      <w:pPr>
        <w:pStyle w:val="divdocumentulli"/>
        <w:numPr>
          <w:ilvl w:val="0"/>
          <w:numId w:val="6"/>
        </w:numPr>
        <w:spacing w:line="400" w:lineRule="atLeast"/>
        <w:ind w:left="460" w:hanging="210"/>
        <w:rPr>
          <w:rStyle w:val="span"/>
        </w:rPr>
      </w:pPr>
      <w:r>
        <w:rPr>
          <w:rStyle w:val="span"/>
        </w:rPr>
        <w:t>Firsthand</w:t>
      </w:r>
      <w:r w:rsidR="00FA756B">
        <w:rPr>
          <w:rStyle w:val="span"/>
        </w:rPr>
        <w:t xml:space="preserve"> experience in Recruitment Management / Sales &amp; Marketing Management/ HR Management</w:t>
      </w:r>
    </w:p>
    <w:p w14:paraId="58D3CBD2" w14:textId="77777777" w:rsidR="00E07993" w:rsidRDefault="00FA756B">
      <w:pPr>
        <w:pStyle w:val="divdocumentulli"/>
        <w:numPr>
          <w:ilvl w:val="0"/>
          <w:numId w:val="6"/>
        </w:numPr>
        <w:spacing w:line="400" w:lineRule="atLeast"/>
        <w:ind w:left="460" w:hanging="210"/>
        <w:rPr>
          <w:rStyle w:val="span"/>
        </w:rPr>
      </w:pPr>
      <w:r>
        <w:rPr>
          <w:rStyle w:val="span"/>
        </w:rPr>
        <w:t>Excellent experience in IT Recruiting Industry as a Sr</w:t>
      </w:r>
    </w:p>
    <w:p w14:paraId="503F24AF" w14:textId="6DE87C70" w:rsidR="00E07993" w:rsidRDefault="00FA756B">
      <w:pPr>
        <w:pStyle w:val="divdocumentulli"/>
        <w:numPr>
          <w:ilvl w:val="0"/>
          <w:numId w:val="6"/>
        </w:numPr>
        <w:spacing w:line="400" w:lineRule="atLeast"/>
        <w:ind w:left="460" w:hanging="210"/>
        <w:rPr>
          <w:rStyle w:val="span"/>
        </w:rPr>
      </w:pPr>
      <w:r>
        <w:rPr>
          <w:rStyle w:val="span"/>
        </w:rPr>
        <w:t xml:space="preserve">IT, </w:t>
      </w:r>
      <w:r w:rsidR="006F15D8">
        <w:rPr>
          <w:rStyle w:val="span"/>
        </w:rPr>
        <w:t>have</w:t>
      </w:r>
      <w:r>
        <w:rPr>
          <w:rStyle w:val="span"/>
        </w:rPr>
        <w:t xml:space="preserve"> managed &amp; handled 40+ recruiters and 4 teams (Managers and Team leads) including onsite (USA &amp; Canada) and offshore (India)</w:t>
      </w:r>
    </w:p>
    <w:p w14:paraId="216F2EE9" w14:textId="77777777" w:rsidR="00E07993" w:rsidRDefault="00FA756B">
      <w:pPr>
        <w:pStyle w:val="divdocumentulli"/>
        <w:numPr>
          <w:ilvl w:val="0"/>
          <w:numId w:val="6"/>
        </w:numPr>
        <w:spacing w:line="400" w:lineRule="atLeast"/>
        <w:ind w:left="460" w:hanging="210"/>
        <w:rPr>
          <w:rStyle w:val="span"/>
        </w:rPr>
      </w:pPr>
      <w:r>
        <w:rPr>
          <w:rStyle w:val="span"/>
        </w:rPr>
        <w:t>16+ years of experience in managing full cycle recruitment of IT Professionals for reputed clients in US (Federal &amp; Commercial)</w:t>
      </w:r>
    </w:p>
    <w:p w14:paraId="4167523F" w14:textId="1B82FCBA" w:rsidR="00E07993" w:rsidRDefault="00FA756B">
      <w:pPr>
        <w:pStyle w:val="divdocumentulli"/>
        <w:numPr>
          <w:ilvl w:val="0"/>
          <w:numId w:val="6"/>
        </w:numPr>
        <w:spacing w:line="400" w:lineRule="atLeast"/>
        <w:ind w:left="460" w:hanging="210"/>
        <w:rPr>
          <w:rStyle w:val="span"/>
        </w:rPr>
      </w:pPr>
      <w:r>
        <w:rPr>
          <w:rStyle w:val="span"/>
        </w:rPr>
        <w:t>Exp</w:t>
      </w:r>
      <w:r>
        <w:rPr>
          <w:rStyle w:val="span"/>
        </w:rPr>
        <w:t xml:space="preserve">erienced in all aspects of full cycle recruiting to include requirement gathering, sourcing, resume evaluation, phone screening, interviewing, salary or rate negotiations, and client </w:t>
      </w:r>
      <w:r w:rsidR="006F15D8">
        <w:rPr>
          <w:rStyle w:val="span"/>
        </w:rPr>
        <w:t>service.</w:t>
      </w:r>
    </w:p>
    <w:p w14:paraId="33CB1E2B" w14:textId="28C1E520" w:rsidR="00E07993" w:rsidRDefault="00FA756B">
      <w:pPr>
        <w:pStyle w:val="divdocumentulli"/>
        <w:numPr>
          <w:ilvl w:val="0"/>
          <w:numId w:val="6"/>
        </w:numPr>
        <w:spacing w:line="400" w:lineRule="atLeast"/>
        <w:ind w:left="460" w:hanging="210"/>
        <w:rPr>
          <w:rStyle w:val="span"/>
        </w:rPr>
      </w:pPr>
      <w:r>
        <w:rPr>
          <w:rStyle w:val="span"/>
        </w:rPr>
        <w:t>Identified highly technically skilled, bright, talented job seeke</w:t>
      </w:r>
      <w:r>
        <w:rPr>
          <w:rStyle w:val="span"/>
        </w:rPr>
        <w:t xml:space="preserve">rs by using direct and indirect sourcing methods and matching them to ideal </w:t>
      </w:r>
      <w:r w:rsidR="006F15D8">
        <w:rPr>
          <w:rStyle w:val="span"/>
        </w:rPr>
        <w:t>positions.</w:t>
      </w:r>
    </w:p>
    <w:p w14:paraId="125124F3" w14:textId="15FD1952" w:rsidR="00E07993" w:rsidRDefault="00FA756B">
      <w:pPr>
        <w:pStyle w:val="divdocumentulli"/>
        <w:numPr>
          <w:ilvl w:val="0"/>
          <w:numId w:val="6"/>
        </w:numPr>
        <w:spacing w:line="400" w:lineRule="atLeast"/>
        <w:ind w:left="460" w:hanging="210"/>
        <w:rPr>
          <w:rStyle w:val="span"/>
        </w:rPr>
      </w:pPr>
      <w:r>
        <w:rPr>
          <w:rStyle w:val="span"/>
        </w:rPr>
        <w:t xml:space="preserve">Created job descriptions and researched job requirements to create appropriate qualification </w:t>
      </w:r>
      <w:r w:rsidR="006F15D8">
        <w:rPr>
          <w:rStyle w:val="span"/>
        </w:rPr>
        <w:t>questions.</w:t>
      </w:r>
    </w:p>
    <w:p w14:paraId="4E034323" w14:textId="77777777" w:rsidR="00E07993" w:rsidRDefault="00FA756B">
      <w:pPr>
        <w:pStyle w:val="divdocumentulli"/>
        <w:numPr>
          <w:ilvl w:val="0"/>
          <w:numId w:val="6"/>
        </w:numPr>
        <w:spacing w:line="400" w:lineRule="atLeast"/>
        <w:ind w:left="460" w:hanging="210"/>
        <w:rPr>
          <w:rStyle w:val="span"/>
        </w:rPr>
      </w:pPr>
      <w:r>
        <w:rPr>
          <w:rStyle w:val="span"/>
        </w:rPr>
        <w:t>Well versed with knowledge of US Immigration laws of H1 VISA, Green</w:t>
      </w:r>
      <w:r>
        <w:rPr>
          <w:rStyle w:val="span"/>
        </w:rPr>
        <w:t xml:space="preserve"> Card, US Citizen</w:t>
      </w:r>
    </w:p>
    <w:p w14:paraId="6E336CC7" w14:textId="7C03BA9B" w:rsidR="00E07993" w:rsidRDefault="00FA756B">
      <w:pPr>
        <w:pStyle w:val="divdocumentulli"/>
        <w:numPr>
          <w:ilvl w:val="0"/>
          <w:numId w:val="6"/>
        </w:numPr>
        <w:spacing w:line="400" w:lineRule="atLeast"/>
        <w:ind w:left="460" w:hanging="210"/>
        <w:rPr>
          <w:rStyle w:val="span"/>
        </w:rPr>
      </w:pPr>
      <w:r>
        <w:rPr>
          <w:rStyle w:val="span"/>
        </w:rPr>
        <w:t xml:space="preserve">Strong experience as an IT Recruitment Manager/ </w:t>
      </w:r>
      <w:r w:rsidR="006F15D8">
        <w:rPr>
          <w:rStyle w:val="span"/>
        </w:rPr>
        <w:t>Led</w:t>
      </w:r>
      <w:r>
        <w:rPr>
          <w:rStyle w:val="span"/>
        </w:rPr>
        <w:t xml:space="preserve"> to recruit IT talent, through job boards and vendor partnerships in a Consulting </w:t>
      </w:r>
      <w:r w:rsidR="006F15D8">
        <w:rPr>
          <w:rStyle w:val="span"/>
        </w:rPr>
        <w:t>company.</w:t>
      </w:r>
    </w:p>
    <w:p w14:paraId="45E1110B" w14:textId="0FB3D6B8" w:rsidR="00E07993" w:rsidRDefault="00FA756B">
      <w:pPr>
        <w:pStyle w:val="divdocumentulli"/>
        <w:numPr>
          <w:ilvl w:val="0"/>
          <w:numId w:val="6"/>
        </w:numPr>
        <w:spacing w:line="400" w:lineRule="atLeast"/>
        <w:ind w:left="460" w:hanging="210"/>
        <w:rPr>
          <w:rStyle w:val="span"/>
        </w:rPr>
      </w:pPr>
      <w:r>
        <w:rPr>
          <w:rStyle w:val="span"/>
        </w:rPr>
        <w:t xml:space="preserve">IT </w:t>
      </w:r>
      <w:r w:rsidR="006F15D8">
        <w:rPr>
          <w:rStyle w:val="span"/>
        </w:rPr>
        <w:t>is recruiting</w:t>
      </w:r>
      <w:r>
        <w:rPr>
          <w:rStyle w:val="span"/>
        </w:rPr>
        <w:t xml:space="preserve"> experience with a successful background sourcing candidate from a wide range of te</w:t>
      </w:r>
      <w:r>
        <w:rPr>
          <w:rStyle w:val="span"/>
        </w:rPr>
        <w:t>chnical disciplines - Java .NET Developers, Business Analysts, Sales force Analysts/Admin, Oracle Developers, AWS Cloud Administrator, PeopleSoft/oracle DBA's, SDET/Test Engineer &amp; Unix/ Linux Engineers, service now analysts, Project Managers, Test manager</w:t>
      </w:r>
      <w:r>
        <w:rPr>
          <w:rStyle w:val="span"/>
        </w:rPr>
        <w:t xml:space="preserve">s </w:t>
      </w:r>
      <w:r w:rsidR="006F15D8">
        <w:rPr>
          <w:rStyle w:val="span"/>
        </w:rPr>
        <w:t>etc.</w:t>
      </w:r>
    </w:p>
    <w:p w14:paraId="6657AB7C" w14:textId="3A3EF0B4" w:rsidR="00E07993" w:rsidRDefault="00FA756B">
      <w:pPr>
        <w:pStyle w:val="divdocumentulli"/>
        <w:numPr>
          <w:ilvl w:val="0"/>
          <w:numId w:val="6"/>
        </w:numPr>
        <w:spacing w:line="400" w:lineRule="atLeast"/>
        <w:ind w:left="460" w:hanging="210"/>
        <w:rPr>
          <w:rStyle w:val="span"/>
        </w:rPr>
      </w:pPr>
      <w:r>
        <w:rPr>
          <w:rStyle w:val="span"/>
        </w:rPr>
        <w:t xml:space="preserve">Also worked on </w:t>
      </w:r>
      <w:r w:rsidR="006F15D8">
        <w:rPr>
          <w:rStyle w:val="span"/>
        </w:rPr>
        <w:t>non-IT</w:t>
      </w:r>
      <w:r>
        <w:rPr>
          <w:rStyle w:val="span"/>
        </w:rPr>
        <w:t xml:space="preserve"> engineering roles with the team</w:t>
      </w:r>
    </w:p>
    <w:p w14:paraId="4C5AA1BE" w14:textId="03913DA7" w:rsidR="00E07993" w:rsidRDefault="00FA756B">
      <w:pPr>
        <w:pStyle w:val="divdocumentulli"/>
        <w:numPr>
          <w:ilvl w:val="0"/>
          <w:numId w:val="6"/>
        </w:numPr>
        <w:spacing w:line="400" w:lineRule="atLeast"/>
        <w:ind w:left="460" w:hanging="210"/>
        <w:rPr>
          <w:rStyle w:val="span"/>
        </w:rPr>
      </w:pPr>
      <w:r>
        <w:rPr>
          <w:rStyle w:val="span"/>
        </w:rPr>
        <w:t xml:space="preserve">Strong leadership, negotiation, problem solving, and team building skills as well as confident recruiting </w:t>
      </w:r>
      <w:r w:rsidR="006F15D8">
        <w:rPr>
          <w:rStyle w:val="span"/>
        </w:rPr>
        <w:t>techniques.</w:t>
      </w:r>
    </w:p>
    <w:p w14:paraId="4BFBCCDD" w14:textId="1B7CFE8D" w:rsidR="00E07993" w:rsidRDefault="006F15D8">
      <w:pPr>
        <w:pStyle w:val="divdocumentulli"/>
        <w:numPr>
          <w:ilvl w:val="0"/>
          <w:numId w:val="6"/>
        </w:numPr>
        <w:spacing w:line="400" w:lineRule="atLeast"/>
        <w:ind w:left="460" w:hanging="210"/>
        <w:rPr>
          <w:rStyle w:val="span"/>
        </w:rPr>
      </w:pPr>
      <w:r>
        <w:rPr>
          <w:rStyle w:val="span"/>
        </w:rPr>
        <w:lastRenderedPageBreak/>
        <w:t>Collaborator</w:t>
      </w:r>
      <w:r w:rsidR="00FA756B">
        <w:rPr>
          <w:rStyle w:val="span"/>
        </w:rPr>
        <w:t xml:space="preserve"> with excellent interpersonal abilities, multitask </w:t>
      </w:r>
      <w:r w:rsidR="00FA756B">
        <w:rPr>
          <w:rStyle w:val="span"/>
        </w:rPr>
        <w:t xml:space="preserve">abilities, customer relationship management skills and excellent communication </w:t>
      </w:r>
      <w:r>
        <w:rPr>
          <w:rStyle w:val="span"/>
        </w:rPr>
        <w:t>skills.</w:t>
      </w:r>
    </w:p>
    <w:p w14:paraId="15EF2822" w14:textId="1A76C64D" w:rsidR="00E07993" w:rsidRDefault="00FA756B">
      <w:pPr>
        <w:pStyle w:val="divdocumentulli"/>
        <w:numPr>
          <w:ilvl w:val="0"/>
          <w:numId w:val="6"/>
        </w:numPr>
        <w:spacing w:line="400" w:lineRule="atLeast"/>
        <w:ind w:left="460" w:hanging="210"/>
        <w:rPr>
          <w:rStyle w:val="span"/>
        </w:rPr>
      </w:pPr>
      <w:r>
        <w:rPr>
          <w:rStyle w:val="span"/>
        </w:rPr>
        <w:t xml:space="preserve">Excellent written, verbal, analytical and </w:t>
      </w:r>
      <w:r w:rsidR="006F15D8">
        <w:rPr>
          <w:rStyle w:val="span"/>
        </w:rPr>
        <w:t>critical thinking skills</w:t>
      </w:r>
    </w:p>
    <w:p w14:paraId="12E35EC5" w14:textId="32A59E76" w:rsidR="00E07993" w:rsidRDefault="00FA756B">
      <w:pPr>
        <w:pStyle w:val="divdocumentulli"/>
        <w:numPr>
          <w:ilvl w:val="0"/>
          <w:numId w:val="6"/>
        </w:numPr>
        <w:spacing w:line="400" w:lineRule="atLeast"/>
        <w:ind w:left="460" w:hanging="210"/>
        <w:rPr>
          <w:rStyle w:val="span"/>
        </w:rPr>
      </w:pPr>
      <w:r>
        <w:rPr>
          <w:rStyle w:val="span"/>
        </w:rPr>
        <w:t>Proficiency in Communicating with the direct clients, procuring the requirements, and matching their need</w:t>
      </w:r>
      <w:r>
        <w:rPr>
          <w:rStyle w:val="span"/>
        </w:rPr>
        <w:t xml:space="preserve">s and requirements in terms of human </w:t>
      </w:r>
      <w:r w:rsidR="006F15D8">
        <w:rPr>
          <w:rStyle w:val="span"/>
        </w:rPr>
        <w:t>resources.</w:t>
      </w:r>
    </w:p>
    <w:p w14:paraId="37B76ACF" w14:textId="77777777" w:rsidR="00E07993" w:rsidRDefault="00FA756B">
      <w:pPr>
        <w:pStyle w:val="divdocumentulli"/>
        <w:numPr>
          <w:ilvl w:val="0"/>
          <w:numId w:val="6"/>
        </w:numPr>
        <w:spacing w:line="400" w:lineRule="atLeast"/>
        <w:ind w:left="460" w:hanging="210"/>
        <w:rPr>
          <w:rStyle w:val="span"/>
        </w:rPr>
      </w:pPr>
      <w:r>
        <w:rPr>
          <w:rStyle w:val="span"/>
        </w:rPr>
        <w:t>Proficient with HRIS systems, Recruiting Applicant Tracking Systems ATS Job Diva, (iCIMS), networking tools and MS Office</w:t>
      </w:r>
    </w:p>
    <w:p w14:paraId="1289465E" w14:textId="77777777" w:rsidR="00E07993" w:rsidRDefault="00FA756B">
      <w:pPr>
        <w:pStyle w:val="divdocumentulli"/>
        <w:numPr>
          <w:ilvl w:val="0"/>
          <w:numId w:val="6"/>
        </w:numPr>
        <w:spacing w:line="400" w:lineRule="atLeast"/>
        <w:ind w:left="460" w:hanging="210"/>
        <w:rPr>
          <w:rStyle w:val="span"/>
        </w:rPr>
      </w:pPr>
      <w:r>
        <w:rPr>
          <w:rStyle w:val="span"/>
        </w:rPr>
        <w:t>Created and drove talent acquisition and job placement strategies to attract diverse ca</w:t>
      </w:r>
      <w:r>
        <w:rPr>
          <w:rStyle w:val="span"/>
        </w:rPr>
        <w:t>ndidates.</w:t>
      </w:r>
    </w:p>
    <w:p w14:paraId="375D3C58" w14:textId="77777777" w:rsidR="00E07993" w:rsidRDefault="00FA756B">
      <w:pPr>
        <w:pStyle w:val="divdocumentulli"/>
        <w:numPr>
          <w:ilvl w:val="0"/>
          <w:numId w:val="6"/>
        </w:numPr>
        <w:spacing w:line="400" w:lineRule="atLeast"/>
        <w:ind w:left="460" w:hanging="210"/>
        <w:rPr>
          <w:rStyle w:val="span"/>
        </w:rPr>
      </w:pPr>
      <w:r>
        <w:rPr>
          <w:rStyle w:val="span"/>
        </w:rPr>
        <w:t>Identified and created recruitment and administrative performance metrics and data to analyze trends, drive change, and assess progress.</w:t>
      </w:r>
    </w:p>
    <w:p w14:paraId="0EE0DEA7" w14:textId="77777777" w:rsidR="00E07993" w:rsidRDefault="00FA756B">
      <w:pPr>
        <w:pStyle w:val="divdocumentulli"/>
        <w:numPr>
          <w:ilvl w:val="0"/>
          <w:numId w:val="6"/>
        </w:numPr>
        <w:spacing w:line="400" w:lineRule="atLeast"/>
        <w:ind w:left="460" w:hanging="210"/>
        <w:rPr>
          <w:rStyle w:val="span"/>
        </w:rPr>
      </w:pPr>
      <w:r>
        <w:rPr>
          <w:rStyle w:val="span"/>
        </w:rPr>
        <w:t>Analyzed recruiting metrics to share reports and recommendations with stakeholders.</w:t>
      </w:r>
    </w:p>
    <w:p w14:paraId="63CA689C" w14:textId="15A03782" w:rsidR="00E07993" w:rsidRDefault="00FA756B">
      <w:pPr>
        <w:pStyle w:val="divdocumentulli"/>
        <w:numPr>
          <w:ilvl w:val="0"/>
          <w:numId w:val="6"/>
        </w:numPr>
        <w:spacing w:line="400" w:lineRule="atLeast"/>
        <w:ind w:left="460" w:hanging="210"/>
        <w:rPr>
          <w:rStyle w:val="span"/>
        </w:rPr>
      </w:pPr>
      <w:r>
        <w:rPr>
          <w:rStyle w:val="span"/>
        </w:rPr>
        <w:t>Optimized sourcing networ</w:t>
      </w:r>
      <w:r>
        <w:rPr>
          <w:rStyle w:val="span"/>
        </w:rPr>
        <w:t xml:space="preserve">ks and used </w:t>
      </w:r>
      <w:r w:rsidR="006F15D8">
        <w:rPr>
          <w:rStyle w:val="span"/>
        </w:rPr>
        <w:t>initiative-taking</w:t>
      </w:r>
      <w:r>
        <w:rPr>
          <w:rStyle w:val="span"/>
        </w:rPr>
        <w:t xml:space="preserve"> methods to direct source candidates.</w:t>
      </w:r>
    </w:p>
    <w:p w14:paraId="671C0E7F" w14:textId="77777777" w:rsidR="00E07993" w:rsidRDefault="00FA756B">
      <w:pPr>
        <w:pStyle w:val="divdocumentulli"/>
        <w:numPr>
          <w:ilvl w:val="0"/>
          <w:numId w:val="6"/>
        </w:numPr>
        <w:spacing w:line="400" w:lineRule="atLeast"/>
        <w:ind w:left="460" w:hanging="210"/>
        <w:rPr>
          <w:rStyle w:val="span"/>
        </w:rPr>
      </w:pPr>
      <w:r>
        <w:rPr>
          <w:rStyle w:val="span"/>
        </w:rPr>
        <w:t>Developed communication and marketing plan and leveraged talent acquisition tools, resources, and campaigns to source and attract top talent.</w:t>
      </w:r>
    </w:p>
    <w:p w14:paraId="3A651892" w14:textId="77777777" w:rsidR="00E07993" w:rsidRDefault="00FA756B">
      <w:pPr>
        <w:pStyle w:val="divdocumentulli"/>
        <w:numPr>
          <w:ilvl w:val="0"/>
          <w:numId w:val="6"/>
        </w:numPr>
        <w:spacing w:line="400" w:lineRule="atLeast"/>
        <w:ind w:left="460" w:hanging="210"/>
        <w:rPr>
          <w:rStyle w:val="span"/>
        </w:rPr>
      </w:pPr>
      <w:r>
        <w:rPr>
          <w:rStyle w:val="span"/>
        </w:rPr>
        <w:t xml:space="preserve">Negotiated contracts and managed budget for recruiting </w:t>
      </w:r>
      <w:r>
        <w:rPr>
          <w:rStyle w:val="span"/>
        </w:rPr>
        <w:t>expenses.</w:t>
      </w:r>
    </w:p>
    <w:p w14:paraId="536C6B3C" w14:textId="77777777" w:rsidR="00E07993" w:rsidRDefault="00FA756B">
      <w:pPr>
        <w:pStyle w:val="divdocumentulli"/>
        <w:numPr>
          <w:ilvl w:val="0"/>
          <w:numId w:val="6"/>
        </w:numPr>
        <w:spacing w:line="400" w:lineRule="atLeast"/>
        <w:ind w:left="460" w:hanging="210"/>
        <w:rPr>
          <w:rStyle w:val="span"/>
        </w:rPr>
      </w:pPr>
      <w:r>
        <w:rPr>
          <w:rStyle w:val="span"/>
        </w:rPr>
        <w:t>Created effective talent acquisition training materials that supported culture and performance objectives.</w:t>
      </w:r>
    </w:p>
    <w:p w14:paraId="015AC09B" w14:textId="41E3B28F" w:rsidR="00E07993" w:rsidRDefault="00FA756B">
      <w:pPr>
        <w:pStyle w:val="divdocumentulli"/>
        <w:numPr>
          <w:ilvl w:val="0"/>
          <w:numId w:val="6"/>
        </w:numPr>
        <w:spacing w:line="400" w:lineRule="atLeast"/>
        <w:ind w:left="460" w:hanging="210"/>
        <w:rPr>
          <w:rStyle w:val="span"/>
        </w:rPr>
      </w:pPr>
      <w:r>
        <w:rPr>
          <w:rStyle w:val="span"/>
        </w:rPr>
        <w:t xml:space="preserve">Cooperated with company leaders in change management and talent solutions to gain </w:t>
      </w:r>
      <w:r w:rsidR="006F15D8">
        <w:rPr>
          <w:rStyle w:val="span"/>
        </w:rPr>
        <w:t>a competitive</w:t>
      </w:r>
      <w:r>
        <w:rPr>
          <w:rStyle w:val="span"/>
        </w:rPr>
        <w:t xml:space="preserve"> edge in </w:t>
      </w:r>
      <w:r w:rsidR="006F15D8">
        <w:rPr>
          <w:rStyle w:val="span"/>
        </w:rPr>
        <w:t>the job</w:t>
      </w:r>
      <w:r>
        <w:rPr>
          <w:rStyle w:val="span"/>
        </w:rPr>
        <w:t xml:space="preserve"> market.</w:t>
      </w:r>
    </w:p>
    <w:p w14:paraId="119BABB1" w14:textId="77777777" w:rsidR="00E07993" w:rsidRDefault="00FA756B">
      <w:pPr>
        <w:pStyle w:val="divdocumentulli"/>
        <w:numPr>
          <w:ilvl w:val="0"/>
          <w:numId w:val="6"/>
        </w:numPr>
        <w:spacing w:line="400" w:lineRule="atLeast"/>
        <w:ind w:left="460" w:hanging="210"/>
        <w:rPr>
          <w:rStyle w:val="span"/>
        </w:rPr>
      </w:pPr>
      <w:r>
        <w:rPr>
          <w:rStyle w:val="span"/>
        </w:rPr>
        <w:t>Completed talent acquisit</w:t>
      </w:r>
      <w:r>
        <w:rPr>
          <w:rStyle w:val="span"/>
        </w:rPr>
        <w:t xml:space="preserve">ion and management for </w:t>
      </w:r>
      <w:r>
        <w:rPr>
          <w:rStyle w:val="span"/>
          <w:color w:val="026A73"/>
        </w:rPr>
        <w:t>[Number]</w:t>
      </w:r>
      <w:r>
        <w:rPr>
          <w:rStyle w:val="span"/>
        </w:rPr>
        <w:t>+ internal and external placements.</w:t>
      </w:r>
    </w:p>
    <w:p w14:paraId="1C164D51" w14:textId="77777777" w:rsidR="00E07993" w:rsidRDefault="00FA756B">
      <w:pPr>
        <w:pStyle w:val="divdocumentulli"/>
        <w:numPr>
          <w:ilvl w:val="0"/>
          <w:numId w:val="6"/>
        </w:numPr>
        <w:spacing w:line="400" w:lineRule="atLeast"/>
        <w:ind w:left="460" w:hanging="210"/>
        <w:rPr>
          <w:rStyle w:val="span"/>
        </w:rPr>
      </w:pPr>
      <w:r>
        <w:rPr>
          <w:rStyle w:val="span"/>
        </w:rPr>
        <w:t>Established consistent language and methodology for talent discussions, development, and succession.</w:t>
      </w:r>
    </w:p>
    <w:p w14:paraId="1EA0DB41" w14:textId="196C6FFD" w:rsidR="00E07993" w:rsidRDefault="00FA756B">
      <w:pPr>
        <w:pStyle w:val="divdocumentulli"/>
        <w:numPr>
          <w:ilvl w:val="0"/>
          <w:numId w:val="6"/>
        </w:numPr>
        <w:spacing w:line="400" w:lineRule="atLeast"/>
        <w:ind w:left="460" w:hanging="210"/>
        <w:rPr>
          <w:rStyle w:val="span"/>
        </w:rPr>
      </w:pPr>
      <w:r>
        <w:rPr>
          <w:rStyle w:val="span"/>
        </w:rPr>
        <w:t xml:space="preserve">Promoted increased focus on internal talent mobility and emerging talent across </w:t>
      </w:r>
      <w:r w:rsidR="006F15D8">
        <w:rPr>
          <w:rStyle w:val="span"/>
        </w:rPr>
        <w:t>organizations</w:t>
      </w:r>
      <w:r>
        <w:rPr>
          <w:rStyle w:val="span"/>
        </w:rPr>
        <w:t>.</w:t>
      </w:r>
    </w:p>
    <w:p w14:paraId="1C081F00" w14:textId="77777777" w:rsidR="00E07993" w:rsidRDefault="00FA756B">
      <w:pPr>
        <w:pStyle w:val="divdocumentulli"/>
        <w:numPr>
          <w:ilvl w:val="0"/>
          <w:numId w:val="6"/>
        </w:numPr>
        <w:spacing w:line="400" w:lineRule="atLeast"/>
        <w:ind w:left="460" w:hanging="210"/>
        <w:rPr>
          <w:rStyle w:val="span"/>
        </w:rPr>
      </w:pPr>
      <w:r>
        <w:rPr>
          <w:rStyle w:val="span"/>
        </w:rPr>
        <w:t>Conducted compensation conversations with human resources and hiring managers to foster internal and external equity.</w:t>
      </w:r>
    </w:p>
    <w:p w14:paraId="7E99FEAD" w14:textId="77777777" w:rsidR="00E07993" w:rsidRDefault="00FA756B">
      <w:pPr>
        <w:pStyle w:val="divdocumentulli"/>
        <w:numPr>
          <w:ilvl w:val="0"/>
          <w:numId w:val="6"/>
        </w:numPr>
        <w:spacing w:line="400" w:lineRule="atLeast"/>
        <w:ind w:left="460" w:hanging="210"/>
        <w:rPr>
          <w:rStyle w:val="span"/>
        </w:rPr>
      </w:pPr>
      <w:r>
        <w:rPr>
          <w:rStyle w:val="span"/>
        </w:rPr>
        <w:t>Recruited top talent to maximize profitability.</w:t>
      </w:r>
    </w:p>
    <w:p w14:paraId="74CC39D4" w14:textId="77777777" w:rsidR="00E07993" w:rsidRDefault="00FA756B">
      <w:pPr>
        <w:pStyle w:val="divdocumentulli"/>
        <w:numPr>
          <w:ilvl w:val="0"/>
          <w:numId w:val="6"/>
        </w:numPr>
        <w:spacing w:line="400" w:lineRule="atLeast"/>
        <w:ind w:left="460" w:hanging="210"/>
        <w:rPr>
          <w:rStyle w:val="span"/>
        </w:rPr>
      </w:pPr>
      <w:r>
        <w:rPr>
          <w:rStyle w:val="span"/>
        </w:rPr>
        <w:t xml:space="preserve">Created and implemented forward-thinking initiatives to improve employee </w:t>
      </w:r>
      <w:r>
        <w:rPr>
          <w:rStyle w:val="span"/>
        </w:rPr>
        <w:t>engagement.</w:t>
      </w:r>
    </w:p>
    <w:p w14:paraId="59D36FBA" w14:textId="77777777" w:rsidR="00E07993" w:rsidRDefault="00FA756B">
      <w:pPr>
        <w:pStyle w:val="divdocumentulli"/>
        <w:numPr>
          <w:ilvl w:val="0"/>
          <w:numId w:val="6"/>
        </w:numPr>
        <w:spacing w:line="400" w:lineRule="atLeast"/>
        <w:ind w:left="460" w:hanging="210"/>
        <w:rPr>
          <w:rStyle w:val="span"/>
        </w:rPr>
      </w:pPr>
      <w:r>
        <w:rPr>
          <w:rStyle w:val="span"/>
        </w:rPr>
        <w:t>Developed comprehensive process for new hires and reviewed new hire productivity, optimizing onboarding effectiveness.</w:t>
      </w:r>
    </w:p>
    <w:p w14:paraId="1F721A33" w14:textId="38A0C1CD" w:rsidR="00E07993" w:rsidRDefault="006F15D8">
      <w:pPr>
        <w:pStyle w:val="divdocumentulli"/>
        <w:numPr>
          <w:ilvl w:val="0"/>
          <w:numId w:val="6"/>
        </w:numPr>
        <w:spacing w:line="400" w:lineRule="atLeast"/>
        <w:ind w:left="460" w:hanging="210"/>
        <w:rPr>
          <w:rStyle w:val="span"/>
        </w:rPr>
      </w:pPr>
      <w:r>
        <w:rPr>
          <w:rStyle w:val="span"/>
        </w:rPr>
        <w:t>Collaborated</w:t>
      </w:r>
      <w:r w:rsidR="00FA756B">
        <w:rPr>
          <w:rStyle w:val="span"/>
        </w:rPr>
        <w:t xml:space="preserve"> with managers to achieve compliance with organizational policies, providing clarifying information and recommending ne</w:t>
      </w:r>
      <w:r w:rsidR="00FA756B">
        <w:rPr>
          <w:rStyle w:val="span"/>
        </w:rPr>
        <w:t>cessary changes.</w:t>
      </w:r>
    </w:p>
    <w:p w14:paraId="7763D204" w14:textId="77777777" w:rsidR="00E07993" w:rsidRDefault="00FA756B">
      <w:pPr>
        <w:pStyle w:val="divdocumentulli"/>
        <w:numPr>
          <w:ilvl w:val="0"/>
          <w:numId w:val="6"/>
        </w:numPr>
        <w:spacing w:line="400" w:lineRule="atLeast"/>
        <w:ind w:left="460" w:hanging="210"/>
        <w:rPr>
          <w:rStyle w:val="span"/>
        </w:rPr>
      </w:pPr>
      <w:r>
        <w:rPr>
          <w:rStyle w:val="span"/>
        </w:rPr>
        <w:t>Reduced process gaps while supervising employees to achieve optimal productivity.</w:t>
      </w:r>
    </w:p>
    <w:p w14:paraId="4B7CEC32" w14:textId="77777777" w:rsidR="00E07993" w:rsidRDefault="00FA756B">
      <w:pPr>
        <w:pStyle w:val="divdocumentulli"/>
        <w:numPr>
          <w:ilvl w:val="0"/>
          <w:numId w:val="6"/>
        </w:numPr>
        <w:spacing w:line="400" w:lineRule="atLeast"/>
        <w:ind w:left="460" w:hanging="210"/>
        <w:rPr>
          <w:rStyle w:val="span"/>
        </w:rPr>
      </w:pPr>
      <w:r>
        <w:rPr>
          <w:rStyle w:val="span"/>
        </w:rPr>
        <w:t>Enhanced team workflows and employee job satisfaction by coordinating communication between managers and employees.</w:t>
      </w:r>
    </w:p>
    <w:p w14:paraId="127E270A" w14:textId="77777777" w:rsidR="00E07993" w:rsidRDefault="00FA756B">
      <w:pPr>
        <w:pStyle w:val="divdocumentulli"/>
        <w:numPr>
          <w:ilvl w:val="0"/>
          <w:numId w:val="6"/>
        </w:numPr>
        <w:spacing w:line="400" w:lineRule="atLeast"/>
        <w:ind w:left="460" w:hanging="210"/>
        <w:rPr>
          <w:rStyle w:val="span"/>
        </w:rPr>
      </w:pPr>
      <w:r>
        <w:rPr>
          <w:rStyle w:val="span"/>
        </w:rPr>
        <w:t>Fostered positive work environment throug</w:t>
      </w:r>
      <w:r>
        <w:rPr>
          <w:rStyle w:val="span"/>
        </w:rPr>
        <w:t>h comprehensive employee relations program.</w:t>
      </w:r>
    </w:p>
    <w:p w14:paraId="0CAC5B31" w14:textId="77777777" w:rsidR="00E07993" w:rsidRDefault="00FA756B">
      <w:pPr>
        <w:pStyle w:val="divdocumentulli"/>
        <w:numPr>
          <w:ilvl w:val="0"/>
          <w:numId w:val="6"/>
        </w:numPr>
        <w:spacing w:line="400" w:lineRule="atLeast"/>
        <w:ind w:left="460" w:hanging="210"/>
        <w:rPr>
          <w:rStyle w:val="span"/>
        </w:rPr>
      </w:pPr>
      <w:r>
        <w:rPr>
          <w:rStyle w:val="span"/>
        </w:rPr>
        <w:t>Instructed senior leaders on appropriate employee corrective steps.</w:t>
      </w:r>
    </w:p>
    <w:p w14:paraId="4B330EE3" w14:textId="77777777" w:rsidR="00E07993" w:rsidRDefault="00FA756B">
      <w:pPr>
        <w:pStyle w:val="divdocumentulli"/>
        <w:numPr>
          <w:ilvl w:val="0"/>
          <w:numId w:val="6"/>
        </w:numPr>
        <w:spacing w:line="400" w:lineRule="atLeast"/>
        <w:ind w:left="460" w:hanging="210"/>
        <w:rPr>
          <w:rStyle w:val="span"/>
        </w:rPr>
      </w:pPr>
      <w:r>
        <w:rPr>
          <w:rStyle w:val="span"/>
        </w:rPr>
        <w:t>Identified and implemented appropriate strategies to increase employee satisfaction and retention.</w:t>
      </w:r>
    </w:p>
    <w:p w14:paraId="00CEFB20" w14:textId="75296BA8" w:rsidR="00E07993" w:rsidRDefault="00FA756B">
      <w:pPr>
        <w:pStyle w:val="divdocumentulli"/>
        <w:numPr>
          <w:ilvl w:val="0"/>
          <w:numId w:val="6"/>
        </w:numPr>
        <w:spacing w:line="400" w:lineRule="atLeast"/>
        <w:ind w:left="460" w:hanging="210"/>
        <w:rPr>
          <w:rStyle w:val="span"/>
        </w:rPr>
      </w:pPr>
      <w:r>
        <w:rPr>
          <w:rStyle w:val="span"/>
        </w:rPr>
        <w:t xml:space="preserve">Utilized compliance tools, corrective </w:t>
      </w:r>
      <w:r w:rsidR="006F15D8">
        <w:rPr>
          <w:rStyle w:val="span"/>
        </w:rPr>
        <w:t>actions,</w:t>
      </w:r>
      <w:r>
        <w:rPr>
          <w:rStyle w:val="span"/>
        </w:rPr>
        <w:t xml:space="preserve"> and identification of deficiencies to mitigate audit risks.</w:t>
      </w:r>
    </w:p>
    <w:p w14:paraId="1F84BA3E" w14:textId="77777777" w:rsidR="00E07993" w:rsidRDefault="00FA756B">
      <w:pPr>
        <w:pStyle w:val="divdocumentulli"/>
        <w:numPr>
          <w:ilvl w:val="0"/>
          <w:numId w:val="6"/>
        </w:numPr>
        <w:spacing w:line="400" w:lineRule="atLeast"/>
        <w:ind w:left="460" w:hanging="210"/>
        <w:rPr>
          <w:rStyle w:val="span"/>
        </w:rPr>
      </w:pPr>
      <w:r>
        <w:rPr>
          <w:rStyle w:val="span"/>
        </w:rPr>
        <w:t>Structured compensation and benefits according to market conditions and budget demands.</w:t>
      </w:r>
    </w:p>
    <w:p w14:paraId="41E9982B" w14:textId="2A784149" w:rsidR="00E07993" w:rsidRDefault="00FA756B">
      <w:pPr>
        <w:pStyle w:val="divdocumentulli"/>
        <w:numPr>
          <w:ilvl w:val="0"/>
          <w:numId w:val="6"/>
        </w:numPr>
        <w:spacing w:line="400" w:lineRule="atLeast"/>
        <w:ind w:left="460" w:hanging="210"/>
        <w:rPr>
          <w:rStyle w:val="span"/>
        </w:rPr>
      </w:pPr>
      <w:r>
        <w:rPr>
          <w:rStyle w:val="span"/>
        </w:rPr>
        <w:lastRenderedPageBreak/>
        <w:t xml:space="preserve">Updated training processes by reviewing existing documentation, leveraging feedback from </w:t>
      </w:r>
      <w:r w:rsidR="006F15D8">
        <w:rPr>
          <w:rStyle w:val="span"/>
        </w:rPr>
        <w:t>associates,</w:t>
      </w:r>
      <w:r>
        <w:rPr>
          <w:rStyle w:val="span"/>
        </w:rPr>
        <w:t xml:space="preserve"> and working with legal and compliance teams.</w:t>
      </w:r>
    </w:p>
    <w:p w14:paraId="397F7F14" w14:textId="77777777" w:rsidR="00E07993" w:rsidRDefault="00FA756B">
      <w:pPr>
        <w:pStyle w:val="divdocumentulli"/>
        <w:numPr>
          <w:ilvl w:val="0"/>
          <w:numId w:val="6"/>
        </w:numPr>
        <w:spacing w:line="400" w:lineRule="atLeast"/>
        <w:ind w:left="460" w:hanging="210"/>
        <w:rPr>
          <w:rStyle w:val="span"/>
        </w:rPr>
      </w:pPr>
      <w:r>
        <w:rPr>
          <w:rStyle w:val="span"/>
        </w:rPr>
        <w:t>Coordinated technical training and personal development classes for staff members.</w:t>
      </w:r>
    </w:p>
    <w:p w14:paraId="6B3AEF24" w14:textId="77777777" w:rsidR="00E07993" w:rsidRDefault="00FA756B">
      <w:pPr>
        <w:pStyle w:val="divdocumentulli"/>
        <w:numPr>
          <w:ilvl w:val="0"/>
          <w:numId w:val="6"/>
        </w:numPr>
        <w:spacing w:line="400" w:lineRule="atLeast"/>
        <w:ind w:left="460" w:hanging="210"/>
        <w:rPr>
          <w:rStyle w:val="span"/>
        </w:rPr>
      </w:pPr>
      <w:r>
        <w:rPr>
          <w:rStyle w:val="span"/>
        </w:rPr>
        <w:t>Facilitated successful policy implementation and enforcement to maintain legal and operational compliance.</w:t>
      </w:r>
    </w:p>
    <w:p w14:paraId="4EF51FDA" w14:textId="77777777" w:rsidR="00E07993" w:rsidRDefault="00FA756B">
      <w:pPr>
        <w:pStyle w:val="divdocumentulli"/>
        <w:numPr>
          <w:ilvl w:val="0"/>
          <w:numId w:val="6"/>
        </w:numPr>
        <w:spacing w:line="400" w:lineRule="atLeast"/>
        <w:ind w:left="460" w:hanging="210"/>
        <w:rPr>
          <w:rStyle w:val="span"/>
        </w:rPr>
      </w:pPr>
      <w:r>
        <w:rPr>
          <w:rStyle w:val="span"/>
        </w:rPr>
        <w:t>Collaborat</w:t>
      </w:r>
      <w:r>
        <w:rPr>
          <w:rStyle w:val="span"/>
        </w:rPr>
        <w:t>ed with legal and compliance teams to review paperwork, obtain feedback, and procure available information for new training processes.</w:t>
      </w:r>
    </w:p>
    <w:p w14:paraId="2CD3DE11" w14:textId="77777777" w:rsidR="00E07993" w:rsidRDefault="00FA756B">
      <w:pPr>
        <w:pStyle w:val="divdocumentulli"/>
        <w:numPr>
          <w:ilvl w:val="0"/>
          <w:numId w:val="6"/>
        </w:numPr>
        <w:spacing w:line="400" w:lineRule="atLeast"/>
        <w:ind w:left="460" w:hanging="210"/>
        <w:rPr>
          <w:rStyle w:val="span"/>
        </w:rPr>
      </w:pPr>
      <w:r>
        <w:rPr>
          <w:rStyle w:val="span"/>
        </w:rPr>
        <w:t>Discovered and resolved complex employee issues that affected management and business decisions.</w:t>
      </w:r>
    </w:p>
    <w:p w14:paraId="56FAECEB" w14:textId="77777777" w:rsidR="00E07993" w:rsidRDefault="00FA756B">
      <w:pPr>
        <w:pStyle w:val="divdocumentulli"/>
        <w:numPr>
          <w:ilvl w:val="0"/>
          <w:numId w:val="6"/>
        </w:numPr>
        <w:spacing w:line="400" w:lineRule="atLeast"/>
        <w:ind w:left="460" w:hanging="210"/>
        <w:rPr>
          <w:rStyle w:val="span"/>
        </w:rPr>
      </w:pPr>
      <w:r>
        <w:rPr>
          <w:rStyle w:val="span"/>
        </w:rPr>
        <w:t>Distributed employee eng</w:t>
      </w:r>
      <w:r>
        <w:rPr>
          <w:rStyle w:val="span"/>
        </w:rPr>
        <w:t>agement surveys to identify areas of improvement.</w:t>
      </w:r>
    </w:p>
    <w:p w14:paraId="735FDCCB" w14:textId="3D7B3A9A" w:rsidR="00E07993" w:rsidRDefault="006F15D8">
      <w:pPr>
        <w:pStyle w:val="divdocumentulli"/>
        <w:numPr>
          <w:ilvl w:val="0"/>
          <w:numId w:val="6"/>
        </w:numPr>
        <w:spacing w:line="400" w:lineRule="atLeast"/>
        <w:ind w:left="460" w:hanging="210"/>
        <w:rPr>
          <w:rStyle w:val="span"/>
        </w:rPr>
      </w:pPr>
      <w:r>
        <w:rPr>
          <w:rStyle w:val="span"/>
        </w:rPr>
        <w:t>Mediated</w:t>
      </w:r>
      <w:r w:rsidR="00FA756B">
        <w:rPr>
          <w:rStyle w:val="span"/>
        </w:rPr>
        <w:t xml:space="preserve"> between multiple business divisions to improve communications.</w:t>
      </w:r>
    </w:p>
    <w:p w14:paraId="3FA64764" w14:textId="77777777" w:rsidR="00E07993" w:rsidRDefault="00FA756B">
      <w:pPr>
        <w:pStyle w:val="divdocumentulli"/>
        <w:numPr>
          <w:ilvl w:val="0"/>
          <w:numId w:val="6"/>
        </w:numPr>
        <w:spacing w:line="400" w:lineRule="atLeast"/>
        <w:ind w:left="460" w:hanging="210"/>
        <w:rPr>
          <w:rStyle w:val="span"/>
        </w:rPr>
      </w:pPr>
      <w:r>
        <w:rPr>
          <w:rStyle w:val="span"/>
        </w:rPr>
        <w:t>Maintained current knowledge of industry regulations and legislation to amend policies and promote compliance.</w:t>
      </w:r>
    </w:p>
    <w:p w14:paraId="690D93AE" w14:textId="77777777" w:rsidR="00E07993" w:rsidRDefault="00FA756B">
      <w:pPr>
        <w:pStyle w:val="divdocumentsinglecolumn"/>
        <w:spacing w:before="360" w:line="400" w:lineRule="atLeast"/>
      </w:pPr>
      <w:r>
        <w:rPr>
          <w:rStyle w:val="spanjobtitle"/>
        </w:rPr>
        <w:t>Global Talent Acquisitio</w:t>
      </w:r>
      <w:r>
        <w:rPr>
          <w:rStyle w:val="spanjobtitle"/>
        </w:rPr>
        <w:t>n Manager / Sr. Recruitment / Delivery Manager</w:t>
      </w:r>
      <w:r>
        <w:rPr>
          <w:rStyle w:val="span"/>
        </w:rPr>
        <w:t>, 06/2020 - 04/2022</w:t>
      </w:r>
      <w:r>
        <w:rPr>
          <w:rStyle w:val="spanpaddedlineCharacter"/>
        </w:rPr>
        <w:t xml:space="preserve"> </w:t>
      </w:r>
    </w:p>
    <w:p w14:paraId="48E75792" w14:textId="77777777" w:rsidR="00E07993" w:rsidRDefault="00FA756B">
      <w:pPr>
        <w:pStyle w:val="spanpaddedline"/>
        <w:spacing w:line="400" w:lineRule="atLeast"/>
      </w:pPr>
      <w:r>
        <w:rPr>
          <w:rStyle w:val="spancompanyname"/>
        </w:rPr>
        <w:t>SCI Group</w:t>
      </w:r>
      <w:r>
        <w:t xml:space="preserve"> </w:t>
      </w:r>
    </w:p>
    <w:p w14:paraId="6E176250" w14:textId="07F00372" w:rsidR="00E07993" w:rsidRDefault="00FA756B">
      <w:pPr>
        <w:pStyle w:val="divdocumentulli"/>
        <w:numPr>
          <w:ilvl w:val="0"/>
          <w:numId w:val="7"/>
        </w:numPr>
        <w:spacing w:line="400" w:lineRule="atLeast"/>
        <w:ind w:left="460" w:hanging="210"/>
        <w:rPr>
          <w:rStyle w:val="span"/>
        </w:rPr>
      </w:pPr>
      <w:r>
        <w:rPr>
          <w:rStyle w:val="span"/>
        </w:rPr>
        <w:t xml:space="preserve">Primarily responsible for managing end-to-end recruiting within the </w:t>
      </w:r>
      <w:r w:rsidR="006F15D8">
        <w:rPr>
          <w:rStyle w:val="span"/>
        </w:rPr>
        <w:t>company.</w:t>
      </w:r>
      <w:r>
        <w:rPr>
          <w:rStyle w:val="span"/>
        </w:rPr>
        <w:t xml:space="preserve"> </w:t>
      </w:r>
    </w:p>
    <w:p w14:paraId="122394F2" w14:textId="02CCF682" w:rsidR="00E07993" w:rsidRDefault="00FA756B">
      <w:pPr>
        <w:pStyle w:val="divdocumentulli"/>
        <w:numPr>
          <w:ilvl w:val="0"/>
          <w:numId w:val="7"/>
        </w:numPr>
        <w:spacing w:line="400" w:lineRule="atLeast"/>
        <w:ind w:left="460" w:hanging="210"/>
        <w:rPr>
          <w:rStyle w:val="span"/>
        </w:rPr>
      </w:pPr>
      <w:r>
        <w:rPr>
          <w:rStyle w:val="span"/>
        </w:rPr>
        <w:t>Job duties include understanding hiring needs, assigning job requirements, prioritizing, reviewing re</w:t>
      </w:r>
      <w:r>
        <w:rPr>
          <w:rStyle w:val="span"/>
        </w:rPr>
        <w:t xml:space="preserve">sumes, approving final submission, coordinating interviews, finalizing hires, and getting resources </w:t>
      </w:r>
      <w:r w:rsidR="006F15D8">
        <w:rPr>
          <w:rStyle w:val="span"/>
        </w:rPr>
        <w:t>onboarded.</w:t>
      </w:r>
      <w:r>
        <w:rPr>
          <w:rStyle w:val="span"/>
        </w:rPr>
        <w:t xml:space="preserve"> </w:t>
      </w:r>
    </w:p>
    <w:p w14:paraId="7A15C161" w14:textId="7C41962F" w:rsidR="00E07993" w:rsidRDefault="00FA756B">
      <w:pPr>
        <w:pStyle w:val="divdocumentulli"/>
        <w:numPr>
          <w:ilvl w:val="0"/>
          <w:numId w:val="7"/>
        </w:numPr>
        <w:spacing w:line="400" w:lineRule="atLeast"/>
        <w:ind w:left="460" w:hanging="210"/>
        <w:rPr>
          <w:rStyle w:val="span"/>
        </w:rPr>
      </w:pPr>
      <w:r>
        <w:rPr>
          <w:rStyle w:val="span"/>
        </w:rPr>
        <w:t xml:space="preserve">Manage the onsite and offshore recruiting team and monitor their performance so they meet the targets </w:t>
      </w:r>
      <w:r w:rsidR="006F15D8">
        <w:rPr>
          <w:rStyle w:val="span"/>
        </w:rPr>
        <w:t>set.</w:t>
      </w:r>
      <w:r>
        <w:rPr>
          <w:rStyle w:val="span"/>
        </w:rPr>
        <w:t xml:space="preserve"> </w:t>
      </w:r>
    </w:p>
    <w:p w14:paraId="2FA8B2A8" w14:textId="77777777" w:rsidR="00E07993" w:rsidRDefault="00FA756B">
      <w:pPr>
        <w:pStyle w:val="divdocumentulli"/>
        <w:numPr>
          <w:ilvl w:val="0"/>
          <w:numId w:val="7"/>
        </w:numPr>
        <w:spacing w:line="400" w:lineRule="atLeast"/>
        <w:ind w:left="460" w:hanging="210"/>
        <w:rPr>
          <w:rStyle w:val="span"/>
        </w:rPr>
      </w:pPr>
      <w:r>
        <w:rPr>
          <w:rStyle w:val="span"/>
        </w:rPr>
        <w:t>Design, develop and maintain the recru</w:t>
      </w:r>
      <w:r>
        <w:rPr>
          <w:rStyle w:val="span"/>
        </w:rPr>
        <w:t xml:space="preserve">itment process in the organization (including its description, recruitment measurement definitions, regular measurement reporting, taking proper actions to close gaps) </w:t>
      </w:r>
    </w:p>
    <w:p w14:paraId="75DA99CA" w14:textId="77777777" w:rsidR="00E07993" w:rsidRDefault="00FA756B">
      <w:pPr>
        <w:pStyle w:val="divdocumentulli"/>
        <w:numPr>
          <w:ilvl w:val="0"/>
          <w:numId w:val="7"/>
        </w:numPr>
        <w:spacing w:line="400" w:lineRule="atLeast"/>
        <w:ind w:left="460" w:hanging="210"/>
        <w:rPr>
          <w:rStyle w:val="span"/>
        </w:rPr>
      </w:pPr>
      <w:r>
        <w:rPr>
          <w:rStyle w:val="span"/>
        </w:rPr>
        <w:t>Have managed &amp; handled 40+ recruiters and 4 teams (Managers and Team leads) including o</w:t>
      </w:r>
      <w:r>
        <w:rPr>
          <w:rStyle w:val="span"/>
        </w:rPr>
        <w:t xml:space="preserve">nsite (USA &amp; Canada) and offshore (India) </w:t>
      </w:r>
    </w:p>
    <w:p w14:paraId="5E4AD484" w14:textId="58C05611" w:rsidR="00E07993" w:rsidRDefault="00FA756B">
      <w:pPr>
        <w:pStyle w:val="divdocumentulli"/>
        <w:numPr>
          <w:ilvl w:val="0"/>
          <w:numId w:val="7"/>
        </w:numPr>
        <w:spacing w:line="400" w:lineRule="atLeast"/>
        <w:ind w:left="460" w:hanging="210"/>
        <w:rPr>
          <w:rStyle w:val="span"/>
        </w:rPr>
      </w:pPr>
      <w:r>
        <w:rPr>
          <w:rStyle w:val="span"/>
        </w:rPr>
        <w:t xml:space="preserve">Explore the market best practices in the recruitment and staffing and implement appropriate best practices in the </w:t>
      </w:r>
      <w:r w:rsidR="006F15D8">
        <w:rPr>
          <w:rStyle w:val="span"/>
        </w:rPr>
        <w:t>organization.</w:t>
      </w:r>
      <w:r>
        <w:rPr>
          <w:rStyle w:val="span"/>
        </w:rPr>
        <w:t xml:space="preserve"> </w:t>
      </w:r>
    </w:p>
    <w:p w14:paraId="77C7A8C9" w14:textId="63026E53" w:rsidR="00E07993" w:rsidRDefault="00FA756B">
      <w:pPr>
        <w:pStyle w:val="divdocumentulli"/>
        <w:numPr>
          <w:ilvl w:val="0"/>
          <w:numId w:val="7"/>
        </w:numPr>
        <w:spacing w:line="400" w:lineRule="atLeast"/>
        <w:ind w:left="460" w:hanging="210"/>
        <w:rPr>
          <w:rStyle w:val="span"/>
        </w:rPr>
      </w:pPr>
      <w:r>
        <w:rPr>
          <w:rStyle w:val="span"/>
        </w:rPr>
        <w:t xml:space="preserve">Builds a quality relationship with the account managers, recruiting team, customers, </w:t>
      </w:r>
      <w:r>
        <w:rPr>
          <w:rStyle w:val="span"/>
        </w:rPr>
        <w:t xml:space="preserve">line managers and external recruitment </w:t>
      </w:r>
      <w:r w:rsidR="006F15D8">
        <w:rPr>
          <w:rStyle w:val="span"/>
        </w:rPr>
        <w:t>agencies.</w:t>
      </w:r>
      <w:r>
        <w:rPr>
          <w:rStyle w:val="span"/>
        </w:rPr>
        <w:t xml:space="preserve"> </w:t>
      </w:r>
    </w:p>
    <w:p w14:paraId="41A3293F" w14:textId="5BE99BE5" w:rsidR="00E07993" w:rsidRDefault="00FA756B">
      <w:pPr>
        <w:pStyle w:val="divdocumentulli"/>
        <w:numPr>
          <w:ilvl w:val="0"/>
          <w:numId w:val="7"/>
        </w:numPr>
        <w:spacing w:line="400" w:lineRule="atLeast"/>
        <w:ind w:left="460" w:hanging="210"/>
        <w:rPr>
          <w:rStyle w:val="span"/>
        </w:rPr>
      </w:pPr>
      <w:r>
        <w:rPr>
          <w:rStyle w:val="span"/>
        </w:rPr>
        <w:t xml:space="preserve">Monitored constantly worked towards reducing the costs of the recruitment </w:t>
      </w:r>
      <w:r w:rsidR="006F15D8">
        <w:rPr>
          <w:rStyle w:val="span"/>
        </w:rPr>
        <w:t>process.</w:t>
      </w:r>
      <w:r>
        <w:rPr>
          <w:rStyle w:val="span"/>
        </w:rPr>
        <w:t xml:space="preserve"> </w:t>
      </w:r>
    </w:p>
    <w:p w14:paraId="2B72240A" w14:textId="317DC3F5" w:rsidR="00E07993" w:rsidRDefault="00FA756B">
      <w:pPr>
        <w:pStyle w:val="divdocumentulli"/>
        <w:numPr>
          <w:ilvl w:val="0"/>
          <w:numId w:val="7"/>
        </w:numPr>
        <w:spacing w:line="400" w:lineRule="atLeast"/>
        <w:ind w:left="460" w:hanging="210"/>
        <w:rPr>
          <w:rStyle w:val="span"/>
        </w:rPr>
      </w:pPr>
      <w:r>
        <w:rPr>
          <w:rStyle w:val="span"/>
        </w:rPr>
        <w:t xml:space="preserve">Set the social media communication strategy for different job profiles and functions in the </w:t>
      </w:r>
      <w:r w:rsidR="006F15D8">
        <w:rPr>
          <w:rStyle w:val="span"/>
        </w:rPr>
        <w:t>organization.</w:t>
      </w:r>
      <w:r>
        <w:rPr>
          <w:rStyle w:val="span"/>
        </w:rPr>
        <w:t xml:space="preserve"> </w:t>
      </w:r>
    </w:p>
    <w:p w14:paraId="54DD586B" w14:textId="77777777" w:rsidR="00E07993" w:rsidRDefault="00FA756B">
      <w:pPr>
        <w:pStyle w:val="divdocumentulli"/>
        <w:numPr>
          <w:ilvl w:val="0"/>
          <w:numId w:val="7"/>
        </w:numPr>
        <w:spacing w:line="400" w:lineRule="atLeast"/>
        <w:ind w:left="460" w:hanging="210"/>
        <w:rPr>
          <w:rStyle w:val="span"/>
        </w:rPr>
      </w:pPr>
      <w:r>
        <w:rPr>
          <w:rStyle w:val="span"/>
        </w:rPr>
        <w:t xml:space="preserve">Conducted job interviews for the job positions (or key jobs in the organization) </w:t>
      </w:r>
    </w:p>
    <w:p w14:paraId="4A95D0F8" w14:textId="11572269" w:rsidR="00E07993" w:rsidRDefault="00FA756B">
      <w:pPr>
        <w:pStyle w:val="divdocumentulli"/>
        <w:numPr>
          <w:ilvl w:val="0"/>
          <w:numId w:val="7"/>
        </w:numPr>
        <w:spacing w:line="400" w:lineRule="atLeast"/>
        <w:ind w:left="460" w:hanging="210"/>
        <w:rPr>
          <w:rStyle w:val="span"/>
        </w:rPr>
      </w:pPr>
      <w:r>
        <w:rPr>
          <w:rStyle w:val="span"/>
        </w:rPr>
        <w:t xml:space="preserve">Attended networking and recruiting events as </w:t>
      </w:r>
      <w:r w:rsidR="006F15D8">
        <w:rPr>
          <w:rStyle w:val="span"/>
        </w:rPr>
        <w:t>needed.</w:t>
      </w:r>
      <w:r>
        <w:rPr>
          <w:rStyle w:val="span"/>
        </w:rPr>
        <w:t xml:space="preserve"> </w:t>
      </w:r>
    </w:p>
    <w:p w14:paraId="707E9A99" w14:textId="77777777" w:rsidR="00E07993" w:rsidRDefault="00FA756B">
      <w:pPr>
        <w:pStyle w:val="divdocumentulli"/>
        <w:numPr>
          <w:ilvl w:val="0"/>
          <w:numId w:val="7"/>
        </w:numPr>
        <w:spacing w:line="400" w:lineRule="atLeast"/>
        <w:ind w:left="460" w:hanging="210"/>
        <w:rPr>
          <w:rStyle w:val="span"/>
        </w:rPr>
      </w:pPr>
      <w:r>
        <w:rPr>
          <w:rStyle w:val="span"/>
        </w:rPr>
        <w:t xml:space="preserve">Had good customer interaction and client interfacing, as required. </w:t>
      </w:r>
    </w:p>
    <w:p w14:paraId="43FDDDFC" w14:textId="77777777" w:rsidR="00E07993" w:rsidRDefault="00FA756B">
      <w:pPr>
        <w:pStyle w:val="divdocumentsinglecolumn"/>
        <w:spacing w:before="360" w:line="400" w:lineRule="atLeast"/>
      </w:pPr>
      <w:r>
        <w:rPr>
          <w:rStyle w:val="spanjobtitle"/>
        </w:rPr>
        <w:t>Delivery Manager / Lead</w:t>
      </w:r>
      <w:r>
        <w:rPr>
          <w:rStyle w:val="span"/>
        </w:rPr>
        <w:t>, 01/2020 - 06/2020</w:t>
      </w:r>
      <w:r>
        <w:rPr>
          <w:rStyle w:val="spanpaddedlineCharacter"/>
        </w:rPr>
        <w:t xml:space="preserve"> </w:t>
      </w:r>
    </w:p>
    <w:p w14:paraId="7D39F6DE" w14:textId="77777777" w:rsidR="00E07993" w:rsidRDefault="00FA756B">
      <w:pPr>
        <w:pStyle w:val="spanpaddedline"/>
        <w:spacing w:line="400" w:lineRule="atLeast"/>
      </w:pPr>
      <w:r>
        <w:rPr>
          <w:rStyle w:val="spancompanyname"/>
        </w:rPr>
        <w:t>Techligen</w:t>
      </w:r>
      <w:r>
        <w:rPr>
          <w:rStyle w:val="spancompanyname"/>
        </w:rPr>
        <w:t>t Systems, Inc</w:t>
      </w:r>
      <w:r>
        <w:t xml:space="preserve"> </w:t>
      </w:r>
    </w:p>
    <w:p w14:paraId="33C09930" w14:textId="77777777" w:rsidR="00E07993" w:rsidRDefault="00FA756B">
      <w:pPr>
        <w:pStyle w:val="divdocumentulli"/>
        <w:numPr>
          <w:ilvl w:val="0"/>
          <w:numId w:val="8"/>
        </w:numPr>
        <w:spacing w:line="400" w:lineRule="atLeast"/>
        <w:ind w:left="460" w:hanging="210"/>
        <w:rPr>
          <w:rStyle w:val="span"/>
        </w:rPr>
      </w:pPr>
      <w:r>
        <w:rPr>
          <w:rStyle w:val="span"/>
        </w:rPr>
        <w:t xml:space="preserve">Maintain knowledge of trends, best practices and innovative technologies in human resources, talent management, and employment law </w:t>
      </w:r>
    </w:p>
    <w:p w14:paraId="7EC187B2" w14:textId="7955095A" w:rsidR="00E07993" w:rsidRDefault="00FA756B">
      <w:pPr>
        <w:pStyle w:val="divdocumentulli"/>
        <w:numPr>
          <w:ilvl w:val="0"/>
          <w:numId w:val="8"/>
        </w:numPr>
        <w:spacing w:line="400" w:lineRule="atLeast"/>
        <w:ind w:left="460" w:hanging="210"/>
        <w:rPr>
          <w:rStyle w:val="span"/>
        </w:rPr>
      </w:pPr>
      <w:r>
        <w:rPr>
          <w:rStyle w:val="span"/>
        </w:rPr>
        <w:lastRenderedPageBreak/>
        <w:t xml:space="preserve">Collaborated closely with employees and provided necessary information, resolved </w:t>
      </w:r>
      <w:r w:rsidR="006F15D8">
        <w:rPr>
          <w:rStyle w:val="span"/>
        </w:rPr>
        <w:t>issues.</w:t>
      </w:r>
      <w:r>
        <w:rPr>
          <w:rStyle w:val="span"/>
        </w:rPr>
        <w:t xml:space="preserve"> </w:t>
      </w:r>
    </w:p>
    <w:p w14:paraId="617FBFE2" w14:textId="6F772765" w:rsidR="00E07993" w:rsidRDefault="00FA756B">
      <w:pPr>
        <w:pStyle w:val="divdocumentulli"/>
        <w:numPr>
          <w:ilvl w:val="0"/>
          <w:numId w:val="8"/>
        </w:numPr>
        <w:spacing w:line="400" w:lineRule="atLeast"/>
        <w:ind w:left="460" w:hanging="210"/>
        <w:rPr>
          <w:rStyle w:val="span"/>
        </w:rPr>
      </w:pPr>
      <w:r>
        <w:rPr>
          <w:rStyle w:val="span"/>
        </w:rPr>
        <w:t>Maintained compliance with federal,</w:t>
      </w:r>
      <w:r>
        <w:rPr>
          <w:rStyle w:val="span"/>
        </w:rPr>
        <w:t xml:space="preserve"> state, and local employment laws and regulations (</w:t>
      </w:r>
      <w:r w:rsidR="006F15D8">
        <w:rPr>
          <w:rStyle w:val="span"/>
        </w:rPr>
        <w:t>E.g.</w:t>
      </w:r>
      <w:r>
        <w:rPr>
          <w:rStyle w:val="span"/>
        </w:rPr>
        <w:t xml:space="preserve"> </w:t>
      </w:r>
    </w:p>
    <w:p w14:paraId="7CF123A1" w14:textId="5B6E2942" w:rsidR="00E07993" w:rsidRDefault="00FA756B">
      <w:pPr>
        <w:pStyle w:val="divdocumentulli"/>
        <w:numPr>
          <w:ilvl w:val="0"/>
          <w:numId w:val="8"/>
        </w:numPr>
        <w:spacing w:line="400" w:lineRule="atLeast"/>
        <w:ind w:left="460" w:hanging="210"/>
        <w:rPr>
          <w:rStyle w:val="span"/>
        </w:rPr>
      </w:pPr>
      <w:r>
        <w:rPr>
          <w:rStyle w:val="span"/>
        </w:rPr>
        <w:t xml:space="preserve">ACA, FMLA, FFCRA, FLSA, HIPAA etc.), and follows recommended best practices; prepares/reviews policies and practices to maintain </w:t>
      </w:r>
      <w:r w:rsidR="006F15D8">
        <w:rPr>
          <w:rStyle w:val="span"/>
        </w:rPr>
        <w:t>compliance.</w:t>
      </w:r>
      <w:r>
        <w:rPr>
          <w:rStyle w:val="span"/>
        </w:rPr>
        <w:t xml:space="preserve"> </w:t>
      </w:r>
    </w:p>
    <w:p w14:paraId="49F0D238" w14:textId="5C199FA2" w:rsidR="00E07993" w:rsidRDefault="00FA756B">
      <w:pPr>
        <w:pStyle w:val="divdocumentulli"/>
        <w:numPr>
          <w:ilvl w:val="0"/>
          <w:numId w:val="8"/>
        </w:numPr>
        <w:spacing w:line="400" w:lineRule="atLeast"/>
        <w:ind w:left="460" w:hanging="210"/>
        <w:rPr>
          <w:rStyle w:val="span"/>
        </w:rPr>
      </w:pPr>
      <w:r>
        <w:rPr>
          <w:rStyle w:val="span"/>
        </w:rPr>
        <w:t xml:space="preserve">Kept employee handbook </w:t>
      </w:r>
      <w:r w:rsidR="006F15D8">
        <w:rPr>
          <w:rStyle w:val="span"/>
        </w:rPr>
        <w:t>updated.</w:t>
      </w:r>
      <w:r>
        <w:rPr>
          <w:rStyle w:val="span"/>
        </w:rPr>
        <w:t xml:space="preserve"> </w:t>
      </w:r>
    </w:p>
    <w:p w14:paraId="36BD9C90" w14:textId="103BC918" w:rsidR="00E07993" w:rsidRDefault="00FA756B">
      <w:pPr>
        <w:pStyle w:val="divdocumentulli"/>
        <w:numPr>
          <w:ilvl w:val="0"/>
          <w:numId w:val="8"/>
        </w:numPr>
        <w:spacing w:line="400" w:lineRule="atLeast"/>
        <w:ind w:left="460" w:hanging="210"/>
        <w:rPr>
          <w:rStyle w:val="span"/>
        </w:rPr>
      </w:pPr>
      <w:r>
        <w:rPr>
          <w:rStyle w:val="span"/>
        </w:rPr>
        <w:t>Addressed specific issues re</w:t>
      </w:r>
      <w:r>
        <w:rPr>
          <w:rStyle w:val="span"/>
        </w:rPr>
        <w:t xml:space="preserve">lated to health insurances with Insurance company/ </w:t>
      </w:r>
      <w:r w:rsidR="006F15D8">
        <w:rPr>
          <w:rStyle w:val="span"/>
        </w:rPr>
        <w:t>broker.</w:t>
      </w:r>
      <w:r>
        <w:rPr>
          <w:rStyle w:val="span"/>
        </w:rPr>
        <w:t xml:space="preserve"> </w:t>
      </w:r>
    </w:p>
    <w:p w14:paraId="232C2192" w14:textId="37CA7843" w:rsidR="00E07993" w:rsidRDefault="00FA756B">
      <w:pPr>
        <w:pStyle w:val="divdocumentulli"/>
        <w:numPr>
          <w:ilvl w:val="0"/>
          <w:numId w:val="8"/>
        </w:numPr>
        <w:spacing w:line="400" w:lineRule="atLeast"/>
        <w:ind w:left="460" w:hanging="210"/>
        <w:rPr>
          <w:rStyle w:val="span"/>
        </w:rPr>
      </w:pPr>
      <w:r>
        <w:rPr>
          <w:rStyle w:val="span"/>
        </w:rPr>
        <w:t xml:space="preserve">Prepared for audits, new hire documents, health insurance enrollment material, insurance invoices, premium tables etc., and reviews and took part in selection of renewal </w:t>
      </w:r>
      <w:r w:rsidR="006F15D8">
        <w:rPr>
          <w:rStyle w:val="span"/>
        </w:rPr>
        <w:t>policies.</w:t>
      </w:r>
      <w:r>
        <w:rPr>
          <w:rStyle w:val="span"/>
        </w:rPr>
        <w:t xml:space="preserve"> </w:t>
      </w:r>
    </w:p>
    <w:p w14:paraId="6F10AF09" w14:textId="6BDD63A4" w:rsidR="00E07993" w:rsidRDefault="00FA756B">
      <w:pPr>
        <w:pStyle w:val="divdocumentulli"/>
        <w:numPr>
          <w:ilvl w:val="0"/>
          <w:numId w:val="8"/>
        </w:numPr>
        <w:spacing w:line="400" w:lineRule="atLeast"/>
        <w:ind w:left="460" w:hanging="210"/>
        <w:rPr>
          <w:rStyle w:val="span"/>
        </w:rPr>
      </w:pPr>
      <w:r>
        <w:rPr>
          <w:rStyle w:val="span"/>
        </w:rPr>
        <w:t>Prepared 401(k) c</w:t>
      </w:r>
      <w:r>
        <w:rPr>
          <w:rStyle w:val="span"/>
        </w:rPr>
        <w:t xml:space="preserve">ontribution reports, verified enrollment data, changes, loan requests, </w:t>
      </w:r>
      <w:r w:rsidR="006F15D8">
        <w:rPr>
          <w:rStyle w:val="span"/>
        </w:rPr>
        <w:t>terminations.</w:t>
      </w:r>
      <w:r>
        <w:rPr>
          <w:rStyle w:val="span"/>
        </w:rPr>
        <w:t xml:space="preserve"> </w:t>
      </w:r>
    </w:p>
    <w:p w14:paraId="6E17D3AB" w14:textId="77777777" w:rsidR="00E07993" w:rsidRDefault="00FA756B">
      <w:pPr>
        <w:pStyle w:val="divdocumentulli"/>
        <w:numPr>
          <w:ilvl w:val="0"/>
          <w:numId w:val="8"/>
        </w:numPr>
        <w:spacing w:line="400" w:lineRule="atLeast"/>
        <w:ind w:left="460" w:hanging="210"/>
        <w:rPr>
          <w:rStyle w:val="span"/>
        </w:rPr>
      </w:pPr>
      <w:r>
        <w:rPr>
          <w:rStyle w:val="span"/>
        </w:rPr>
        <w:t xml:space="preserve">Prepared payroll reports, works with payroll company. </w:t>
      </w:r>
    </w:p>
    <w:p w14:paraId="23203A70" w14:textId="77777777" w:rsidR="00E07993" w:rsidRDefault="00FA756B">
      <w:pPr>
        <w:pStyle w:val="divdocumentsinglecolumn"/>
        <w:spacing w:before="360" w:line="400" w:lineRule="atLeast"/>
      </w:pPr>
      <w:r>
        <w:rPr>
          <w:rStyle w:val="spanjobtitle"/>
        </w:rPr>
        <w:t>Delivery Manager</w:t>
      </w:r>
      <w:r>
        <w:rPr>
          <w:rStyle w:val="span"/>
        </w:rPr>
        <w:t>, 03/2018 - 09/2019</w:t>
      </w:r>
      <w:r>
        <w:rPr>
          <w:rStyle w:val="spanpaddedlineCharacter"/>
        </w:rPr>
        <w:t xml:space="preserve"> </w:t>
      </w:r>
    </w:p>
    <w:p w14:paraId="266EA325" w14:textId="77777777" w:rsidR="00E07993" w:rsidRDefault="00FA756B">
      <w:pPr>
        <w:pStyle w:val="spanpaddedline"/>
        <w:spacing w:line="400" w:lineRule="atLeast"/>
      </w:pPr>
      <w:r>
        <w:rPr>
          <w:rStyle w:val="spancompanyname"/>
        </w:rPr>
        <w:t>ARK Solutions, Inc</w:t>
      </w:r>
      <w:r>
        <w:t xml:space="preserve"> </w:t>
      </w:r>
    </w:p>
    <w:p w14:paraId="7D758EB7" w14:textId="4C0E4274" w:rsidR="00E07993" w:rsidRDefault="00FA756B">
      <w:pPr>
        <w:pStyle w:val="divdocumentulli"/>
        <w:numPr>
          <w:ilvl w:val="0"/>
          <w:numId w:val="9"/>
        </w:numPr>
        <w:spacing w:line="400" w:lineRule="atLeast"/>
        <w:ind w:left="460" w:hanging="210"/>
        <w:rPr>
          <w:rStyle w:val="span"/>
        </w:rPr>
      </w:pPr>
      <w:r>
        <w:rPr>
          <w:rStyle w:val="span"/>
        </w:rPr>
        <w:t xml:space="preserve">Supported customers via telephone, email and at sites to </w:t>
      </w:r>
      <w:r w:rsidR="006F15D8">
        <w:rPr>
          <w:rStyle w:val="span"/>
        </w:rPr>
        <w:t>oversee</w:t>
      </w:r>
      <w:r>
        <w:rPr>
          <w:rStyle w:val="span"/>
        </w:rPr>
        <w:t xml:space="preserve"> escalations and product concerns. </w:t>
      </w:r>
    </w:p>
    <w:p w14:paraId="21F0FF3D" w14:textId="4B04F642" w:rsidR="00E07993" w:rsidRDefault="00FA756B">
      <w:pPr>
        <w:pStyle w:val="divdocumentulli"/>
        <w:numPr>
          <w:ilvl w:val="0"/>
          <w:numId w:val="9"/>
        </w:numPr>
        <w:spacing w:line="400" w:lineRule="atLeast"/>
        <w:ind w:left="460" w:hanging="210"/>
        <w:rPr>
          <w:rStyle w:val="span"/>
        </w:rPr>
      </w:pPr>
      <w:r>
        <w:rPr>
          <w:rStyle w:val="span"/>
        </w:rPr>
        <w:t xml:space="preserve">Coordinated delivery of contracted solutions at program level and in full accordance with outlined cost, </w:t>
      </w:r>
      <w:r w:rsidR="006F15D8">
        <w:rPr>
          <w:rStyle w:val="span"/>
        </w:rPr>
        <w:t>scheduling,</w:t>
      </w:r>
      <w:r>
        <w:rPr>
          <w:rStyle w:val="span"/>
        </w:rPr>
        <w:t xml:space="preserve"> and quality terms.</w:t>
      </w:r>
      <w:r>
        <w:rPr>
          <w:rStyle w:val="span"/>
        </w:rPr>
        <w:t xml:space="preserve"> </w:t>
      </w:r>
    </w:p>
    <w:p w14:paraId="357C8B45" w14:textId="77777777" w:rsidR="00E07993" w:rsidRDefault="00FA756B">
      <w:pPr>
        <w:pStyle w:val="divdocumentulli"/>
        <w:numPr>
          <w:ilvl w:val="0"/>
          <w:numId w:val="9"/>
        </w:numPr>
        <w:spacing w:line="400" w:lineRule="atLeast"/>
        <w:ind w:left="460" w:hanging="210"/>
        <w:rPr>
          <w:rStyle w:val="span"/>
        </w:rPr>
      </w:pPr>
      <w:r>
        <w:rPr>
          <w:rStyle w:val="span"/>
        </w:rPr>
        <w:t xml:space="preserve">Fielded customer questions and complaints and rectified issues. </w:t>
      </w:r>
    </w:p>
    <w:p w14:paraId="05F7B42E" w14:textId="77777777" w:rsidR="00E07993" w:rsidRDefault="00FA756B">
      <w:pPr>
        <w:pStyle w:val="divdocumentulli"/>
        <w:numPr>
          <w:ilvl w:val="0"/>
          <w:numId w:val="9"/>
        </w:numPr>
        <w:spacing w:line="400" w:lineRule="atLeast"/>
        <w:ind w:left="460" w:hanging="210"/>
        <w:rPr>
          <w:rStyle w:val="span"/>
        </w:rPr>
      </w:pPr>
      <w:r>
        <w:rPr>
          <w:rStyle w:val="span"/>
        </w:rPr>
        <w:t>Managed resourc</w:t>
      </w:r>
      <w:r>
        <w:rPr>
          <w:rStyle w:val="span"/>
        </w:rPr>
        <w:t xml:space="preserve">es effectively to avoid unnecessary delivery delays. </w:t>
      </w:r>
    </w:p>
    <w:p w14:paraId="0AC80196" w14:textId="77777777" w:rsidR="00E07993" w:rsidRDefault="00FA756B">
      <w:pPr>
        <w:pStyle w:val="divdocumentulli"/>
        <w:numPr>
          <w:ilvl w:val="0"/>
          <w:numId w:val="9"/>
        </w:numPr>
        <w:spacing w:line="400" w:lineRule="atLeast"/>
        <w:ind w:left="460" w:hanging="210"/>
        <w:rPr>
          <w:rStyle w:val="span"/>
        </w:rPr>
      </w:pPr>
      <w:r>
        <w:rPr>
          <w:rStyle w:val="span"/>
        </w:rPr>
        <w:t xml:space="preserve">Contacted suppliers and vendors about issues with deliveries or products. </w:t>
      </w:r>
    </w:p>
    <w:p w14:paraId="35F185CC" w14:textId="77777777" w:rsidR="00E07993" w:rsidRDefault="00FA756B">
      <w:pPr>
        <w:pStyle w:val="divdocumentulli"/>
        <w:numPr>
          <w:ilvl w:val="0"/>
          <w:numId w:val="9"/>
        </w:numPr>
        <w:spacing w:line="400" w:lineRule="atLeast"/>
        <w:ind w:left="460" w:hanging="210"/>
        <w:rPr>
          <w:rStyle w:val="span"/>
        </w:rPr>
      </w:pPr>
      <w:r>
        <w:rPr>
          <w:rStyle w:val="span"/>
        </w:rPr>
        <w:t>Collaborated closely with customers to share information about available products and services, increasing utilization and deli</w:t>
      </w:r>
      <w:r>
        <w:rPr>
          <w:rStyle w:val="span"/>
        </w:rPr>
        <w:t xml:space="preserve">very effectiveness. </w:t>
      </w:r>
    </w:p>
    <w:p w14:paraId="0DA6C6B1" w14:textId="0B958C18" w:rsidR="00E07993" w:rsidRDefault="00FA756B">
      <w:pPr>
        <w:pStyle w:val="divdocumentulli"/>
        <w:numPr>
          <w:ilvl w:val="0"/>
          <w:numId w:val="9"/>
        </w:numPr>
        <w:spacing w:line="400" w:lineRule="atLeast"/>
        <w:ind w:left="460" w:hanging="210"/>
        <w:rPr>
          <w:rStyle w:val="span"/>
        </w:rPr>
      </w:pPr>
      <w:r>
        <w:rPr>
          <w:rStyle w:val="span"/>
        </w:rPr>
        <w:t xml:space="preserve">Supervised delivery staff and general </w:t>
      </w:r>
      <w:r w:rsidR="006F15D8">
        <w:rPr>
          <w:rStyle w:val="span"/>
        </w:rPr>
        <w:t>productivity.</w:t>
      </w:r>
      <w:r>
        <w:rPr>
          <w:rStyle w:val="span"/>
        </w:rPr>
        <w:t xml:space="preserve"> </w:t>
      </w:r>
    </w:p>
    <w:p w14:paraId="52213723" w14:textId="3D33A45B" w:rsidR="00E07993" w:rsidRDefault="006F15D8">
      <w:pPr>
        <w:pStyle w:val="divdocumentulli"/>
        <w:numPr>
          <w:ilvl w:val="0"/>
          <w:numId w:val="9"/>
        </w:numPr>
        <w:spacing w:line="400" w:lineRule="atLeast"/>
        <w:ind w:left="460" w:hanging="210"/>
        <w:rPr>
          <w:rStyle w:val="span"/>
        </w:rPr>
      </w:pPr>
      <w:r>
        <w:rPr>
          <w:rStyle w:val="span"/>
        </w:rPr>
        <w:t>Collaborated</w:t>
      </w:r>
      <w:r w:rsidR="00FA756B">
        <w:rPr>
          <w:rStyle w:val="span"/>
        </w:rPr>
        <w:t xml:space="preserve"> with vendors to schedule daily pickups and weekly deliveries. </w:t>
      </w:r>
    </w:p>
    <w:p w14:paraId="5F4D1474" w14:textId="77777777" w:rsidR="00E07993" w:rsidRDefault="00FA756B">
      <w:pPr>
        <w:pStyle w:val="divdocumentulli"/>
        <w:numPr>
          <w:ilvl w:val="0"/>
          <w:numId w:val="9"/>
        </w:numPr>
        <w:spacing w:line="400" w:lineRule="atLeast"/>
        <w:ind w:left="460" w:hanging="210"/>
        <w:rPr>
          <w:rStyle w:val="span"/>
        </w:rPr>
      </w:pPr>
      <w:r>
        <w:rPr>
          <w:rStyle w:val="span"/>
        </w:rPr>
        <w:t xml:space="preserve">Engaged customers to discuss business needs and explore opportunities to increase sales. </w:t>
      </w:r>
    </w:p>
    <w:p w14:paraId="2B167EB5" w14:textId="77777777" w:rsidR="00E07993" w:rsidRDefault="00FA756B">
      <w:pPr>
        <w:pStyle w:val="divdocumentulli"/>
        <w:numPr>
          <w:ilvl w:val="0"/>
          <w:numId w:val="9"/>
        </w:numPr>
        <w:spacing w:line="400" w:lineRule="atLeast"/>
        <w:ind w:left="460" w:hanging="210"/>
        <w:rPr>
          <w:rStyle w:val="span"/>
        </w:rPr>
      </w:pPr>
      <w:r>
        <w:rPr>
          <w:rStyle w:val="span"/>
        </w:rPr>
        <w:t>Scheduled regular equ</w:t>
      </w:r>
      <w:r>
        <w:rPr>
          <w:rStyle w:val="span"/>
        </w:rPr>
        <w:t xml:space="preserve">ipment and fleet maintenance. </w:t>
      </w:r>
    </w:p>
    <w:p w14:paraId="1907B40F" w14:textId="77777777" w:rsidR="00E07993" w:rsidRDefault="00FA756B">
      <w:pPr>
        <w:pStyle w:val="divdocumentulli"/>
        <w:numPr>
          <w:ilvl w:val="0"/>
          <w:numId w:val="9"/>
        </w:numPr>
        <w:spacing w:line="400" w:lineRule="atLeast"/>
        <w:ind w:left="460" w:hanging="210"/>
        <w:rPr>
          <w:rStyle w:val="span"/>
        </w:rPr>
      </w:pPr>
      <w:r>
        <w:rPr>
          <w:rStyle w:val="span"/>
        </w:rPr>
        <w:t xml:space="preserve">Transitioned clients from sales processing to delivery team by effectively assigning roles and responsibilities and facilitating kick-off activities. </w:t>
      </w:r>
    </w:p>
    <w:p w14:paraId="57934FCE" w14:textId="71F33C8A" w:rsidR="00E07993" w:rsidRDefault="00FA756B">
      <w:pPr>
        <w:pStyle w:val="divdocumentulli"/>
        <w:numPr>
          <w:ilvl w:val="0"/>
          <w:numId w:val="9"/>
        </w:numPr>
        <w:spacing w:line="400" w:lineRule="atLeast"/>
        <w:ind w:left="460" w:hanging="210"/>
        <w:rPr>
          <w:rStyle w:val="span"/>
        </w:rPr>
      </w:pPr>
      <w:r>
        <w:rPr>
          <w:rStyle w:val="span"/>
        </w:rPr>
        <w:t xml:space="preserve">Monitored customer quality metrics and took </w:t>
      </w:r>
      <w:r w:rsidR="006F15D8">
        <w:rPr>
          <w:rStyle w:val="span"/>
        </w:rPr>
        <w:t>initiative-taking</w:t>
      </w:r>
      <w:r>
        <w:rPr>
          <w:rStyle w:val="span"/>
        </w:rPr>
        <w:t xml:space="preserve"> steps to implement r</w:t>
      </w:r>
      <w:r>
        <w:rPr>
          <w:rStyle w:val="span"/>
        </w:rPr>
        <w:t xml:space="preserve">esolutions and restore acceptable levels. </w:t>
      </w:r>
    </w:p>
    <w:p w14:paraId="4969800E" w14:textId="77777777" w:rsidR="00E07993" w:rsidRDefault="00FA756B">
      <w:pPr>
        <w:pStyle w:val="divdocumentulli"/>
        <w:numPr>
          <w:ilvl w:val="0"/>
          <w:numId w:val="9"/>
        </w:numPr>
        <w:spacing w:line="400" w:lineRule="atLeast"/>
        <w:ind w:left="460" w:hanging="210"/>
        <w:rPr>
          <w:rStyle w:val="span"/>
        </w:rPr>
      </w:pPr>
      <w:r>
        <w:rPr>
          <w:rStyle w:val="span"/>
        </w:rPr>
        <w:t xml:space="preserve">Created and enforced detailed organization processes to increase quality and service standards. </w:t>
      </w:r>
    </w:p>
    <w:p w14:paraId="6F627A57" w14:textId="32930F60" w:rsidR="00E07993" w:rsidRDefault="00FA756B">
      <w:pPr>
        <w:pStyle w:val="divdocumentulli"/>
        <w:numPr>
          <w:ilvl w:val="0"/>
          <w:numId w:val="9"/>
        </w:numPr>
        <w:spacing w:line="400" w:lineRule="atLeast"/>
        <w:ind w:left="460" w:hanging="210"/>
        <w:rPr>
          <w:rStyle w:val="span"/>
        </w:rPr>
      </w:pPr>
      <w:r>
        <w:rPr>
          <w:rStyle w:val="span"/>
        </w:rPr>
        <w:t xml:space="preserve">Trained </w:t>
      </w:r>
      <w:r w:rsidR="006F15D8">
        <w:rPr>
          <w:rStyle w:val="span"/>
        </w:rPr>
        <w:t>inexperienced staff</w:t>
      </w:r>
      <w:r>
        <w:rPr>
          <w:rStyle w:val="span"/>
        </w:rPr>
        <w:t xml:space="preserve"> on job duties, company policies, and safety procedures for rapid onboarding. </w:t>
      </w:r>
    </w:p>
    <w:p w14:paraId="2FFC52F8" w14:textId="77777777" w:rsidR="00E07993" w:rsidRDefault="00FA756B">
      <w:pPr>
        <w:pStyle w:val="divdocumentsinglecolumn"/>
        <w:spacing w:before="360" w:line="400" w:lineRule="atLeast"/>
      </w:pPr>
      <w:r>
        <w:rPr>
          <w:rStyle w:val="spanjobtitle"/>
        </w:rPr>
        <w:t>Recruitment Lead</w:t>
      </w:r>
      <w:r>
        <w:rPr>
          <w:rStyle w:val="span"/>
        </w:rPr>
        <w:t>, 10/2016 - 03/2018</w:t>
      </w:r>
      <w:r>
        <w:rPr>
          <w:rStyle w:val="spanpaddedlineCharacter"/>
        </w:rPr>
        <w:t xml:space="preserve"> </w:t>
      </w:r>
    </w:p>
    <w:p w14:paraId="7E07B534" w14:textId="77777777" w:rsidR="00E07993" w:rsidRDefault="00FA756B">
      <w:pPr>
        <w:pStyle w:val="spanpaddedline"/>
        <w:spacing w:line="400" w:lineRule="atLeast"/>
      </w:pPr>
      <w:r>
        <w:rPr>
          <w:rStyle w:val="spancompanyname"/>
        </w:rPr>
        <w:t>Asta CRS Inc</w:t>
      </w:r>
      <w:r>
        <w:t xml:space="preserve"> </w:t>
      </w:r>
    </w:p>
    <w:p w14:paraId="08BF862D" w14:textId="5A9B3A7E" w:rsidR="00E07993" w:rsidRDefault="00FA756B">
      <w:pPr>
        <w:pStyle w:val="divdocumentulli"/>
        <w:numPr>
          <w:ilvl w:val="0"/>
          <w:numId w:val="10"/>
        </w:numPr>
        <w:spacing w:line="400" w:lineRule="atLeast"/>
        <w:ind w:left="460" w:hanging="210"/>
        <w:rPr>
          <w:rStyle w:val="span"/>
        </w:rPr>
      </w:pPr>
      <w:r>
        <w:rPr>
          <w:rStyle w:val="span"/>
        </w:rPr>
        <w:t>Responsible for Sourcing, recruitment, screening, selection of candidates for hourly, salaried non-exempt, ex</w:t>
      </w:r>
      <w:r>
        <w:rPr>
          <w:rStyle w:val="span"/>
        </w:rPr>
        <w:t xml:space="preserve">empt, managerial, and/or executive </w:t>
      </w:r>
      <w:r w:rsidR="006F15D8">
        <w:rPr>
          <w:rStyle w:val="span"/>
        </w:rPr>
        <w:t>positions.</w:t>
      </w:r>
      <w:r>
        <w:rPr>
          <w:rStyle w:val="span"/>
        </w:rPr>
        <w:t xml:space="preserve"> </w:t>
      </w:r>
    </w:p>
    <w:p w14:paraId="368B309C" w14:textId="3B2CCB53" w:rsidR="00E07993" w:rsidRDefault="00FA756B">
      <w:pPr>
        <w:pStyle w:val="divdocumentulli"/>
        <w:numPr>
          <w:ilvl w:val="0"/>
          <w:numId w:val="10"/>
        </w:numPr>
        <w:spacing w:line="400" w:lineRule="atLeast"/>
        <w:ind w:left="460" w:hanging="210"/>
        <w:rPr>
          <w:rStyle w:val="span"/>
        </w:rPr>
      </w:pPr>
      <w:r>
        <w:rPr>
          <w:rStyle w:val="span"/>
        </w:rPr>
        <w:t xml:space="preserve">Circulated requirements to Vendors to get resumes from the third </w:t>
      </w:r>
      <w:r w:rsidR="006F15D8">
        <w:rPr>
          <w:rStyle w:val="span"/>
        </w:rPr>
        <w:t>party.</w:t>
      </w:r>
      <w:r>
        <w:rPr>
          <w:rStyle w:val="span"/>
        </w:rPr>
        <w:t xml:space="preserve"> </w:t>
      </w:r>
    </w:p>
    <w:p w14:paraId="14D4965C" w14:textId="77777777" w:rsidR="00E07993" w:rsidRDefault="00FA756B">
      <w:pPr>
        <w:pStyle w:val="divdocumentulli"/>
        <w:numPr>
          <w:ilvl w:val="0"/>
          <w:numId w:val="10"/>
        </w:numPr>
        <w:spacing w:line="400" w:lineRule="atLeast"/>
        <w:ind w:left="460" w:hanging="210"/>
        <w:rPr>
          <w:rStyle w:val="span"/>
        </w:rPr>
      </w:pPr>
      <w:r>
        <w:rPr>
          <w:rStyle w:val="span"/>
        </w:rPr>
        <w:lastRenderedPageBreak/>
        <w:t xml:space="preserve">Searching resumes using job portals like Dice, Monster, Career Builder, Indeed and Google Boolean search </w:t>
      </w:r>
    </w:p>
    <w:p w14:paraId="3A98F80D" w14:textId="77777777" w:rsidR="00E07993" w:rsidRDefault="00FA756B">
      <w:pPr>
        <w:pStyle w:val="divdocumentulli"/>
        <w:numPr>
          <w:ilvl w:val="0"/>
          <w:numId w:val="10"/>
        </w:numPr>
        <w:spacing w:line="400" w:lineRule="atLeast"/>
        <w:ind w:left="460" w:hanging="210"/>
        <w:rPr>
          <w:rStyle w:val="span"/>
        </w:rPr>
      </w:pPr>
      <w:r>
        <w:rPr>
          <w:rStyle w:val="span"/>
        </w:rPr>
        <w:t xml:space="preserve">Discussing requirement with the </w:t>
      </w:r>
      <w:r>
        <w:rPr>
          <w:rStyle w:val="span"/>
        </w:rPr>
        <w:t xml:space="preserve">candidate and evaluation of profile against requirement </w:t>
      </w:r>
    </w:p>
    <w:p w14:paraId="1970E025" w14:textId="762FEF1D" w:rsidR="00E07993" w:rsidRDefault="00FA756B">
      <w:pPr>
        <w:pStyle w:val="divdocumentulli"/>
        <w:numPr>
          <w:ilvl w:val="0"/>
          <w:numId w:val="10"/>
        </w:numPr>
        <w:spacing w:line="400" w:lineRule="atLeast"/>
        <w:ind w:left="460" w:hanging="210"/>
        <w:rPr>
          <w:rStyle w:val="span"/>
        </w:rPr>
      </w:pPr>
      <w:r>
        <w:rPr>
          <w:rStyle w:val="span"/>
        </w:rPr>
        <w:t xml:space="preserve">Rate negotiation with Green Card /US Citizen Candidates on W2 or 1099 terms or Corp to Corp rates with third party in case of H-1 visa </w:t>
      </w:r>
      <w:r w:rsidR="006F15D8">
        <w:rPr>
          <w:rStyle w:val="span"/>
        </w:rPr>
        <w:t>candidates.</w:t>
      </w:r>
      <w:r>
        <w:rPr>
          <w:rStyle w:val="span"/>
        </w:rPr>
        <w:t xml:space="preserve"> </w:t>
      </w:r>
    </w:p>
    <w:p w14:paraId="1A53A19E" w14:textId="77777777" w:rsidR="00E07993" w:rsidRDefault="00FA756B">
      <w:pPr>
        <w:pStyle w:val="divdocumentulli"/>
        <w:numPr>
          <w:ilvl w:val="0"/>
          <w:numId w:val="10"/>
        </w:numPr>
        <w:spacing w:line="400" w:lineRule="atLeast"/>
        <w:ind w:left="460" w:hanging="210"/>
        <w:rPr>
          <w:rStyle w:val="span"/>
        </w:rPr>
      </w:pPr>
      <w:r>
        <w:rPr>
          <w:rStyle w:val="span"/>
        </w:rPr>
        <w:t>Scheduling Interviews and follow-ups with Account/Hi</w:t>
      </w:r>
      <w:r>
        <w:rPr>
          <w:rStyle w:val="span"/>
        </w:rPr>
        <w:t xml:space="preserve">ring Managers </w:t>
      </w:r>
    </w:p>
    <w:p w14:paraId="156BEA64" w14:textId="007C5046" w:rsidR="00E07993" w:rsidRDefault="00FA756B">
      <w:pPr>
        <w:pStyle w:val="divdocumentulli"/>
        <w:numPr>
          <w:ilvl w:val="0"/>
          <w:numId w:val="10"/>
        </w:numPr>
        <w:spacing w:line="400" w:lineRule="atLeast"/>
        <w:ind w:left="460" w:hanging="210"/>
        <w:rPr>
          <w:rStyle w:val="span"/>
        </w:rPr>
      </w:pPr>
      <w:r>
        <w:rPr>
          <w:rStyle w:val="span"/>
        </w:rPr>
        <w:t xml:space="preserve">Monitoring performance of recruiters reporting to me and providing support as required maintaining lofty standards of quality </w:t>
      </w:r>
      <w:r w:rsidR="006F15D8">
        <w:rPr>
          <w:rStyle w:val="span"/>
        </w:rPr>
        <w:t>norms.</w:t>
      </w:r>
      <w:r>
        <w:rPr>
          <w:rStyle w:val="span"/>
        </w:rPr>
        <w:t xml:space="preserve"> </w:t>
      </w:r>
    </w:p>
    <w:p w14:paraId="680BB673" w14:textId="77777777" w:rsidR="00E07993" w:rsidRDefault="00FA756B">
      <w:pPr>
        <w:pStyle w:val="divdocumentulli"/>
        <w:numPr>
          <w:ilvl w:val="0"/>
          <w:numId w:val="10"/>
        </w:numPr>
        <w:spacing w:line="400" w:lineRule="atLeast"/>
        <w:ind w:left="460" w:hanging="210"/>
        <w:rPr>
          <w:rStyle w:val="span"/>
        </w:rPr>
      </w:pPr>
      <w:r>
        <w:rPr>
          <w:rStyle w:val="span"/>
        </w:rPr>
        <w:t xml:space="preserve">Locating, Selecting &amp; Training new recruiters </w:t>
      </w:r>
    </w:p>
    <w:p w14:paraId="2463357E" w14:textId="6DAB1C4E" w:rsidR="00E07993" w:rsidRDefault="00FA756B">
      <w:pPr>
        <w:pStyle w:val="divdocumentulli"/>
        <w:numPr>
          <w:ilvl w:val="0"/>
          <w:numId w:val="10"/>
        </w:numPr>
        <w:spacing w:line="400" w:lineRule="atLeast"/>
        <w:ind w:left="460" w:hanging="210"/>
        <w:rPr>
          <w:rStyle w:val="span"/>
        </w:rPr>
      </w:pPr>
      <w:r>
        <w:rPr>
          <w:rStyle w:val="span"/>
        </w:rPr>
        <w:t>3rd Party vendor development and relationship building for gr</w:t>
      </w:r>
      <w:r>
        <w:rPr>
          <w:rStyle w:val="span"/>
        </w:rPr>
        <w:t xml:space="preserve">eater supply of </w:t>
      </w:r>
      <w:r w:rsidR="006F15D8">
        <w:rPr>
          <w:rStyle w:val="span"/>
        </w:rPr>
        <w:t>resumes.</w:t>
      </w:r>
      <w:r>
        <w:rPr>
          <w:rStyle w:val="span"/>
        </w:rPr>
        <w:t xml:space="preserve"> </w:t>
      </w:r>
    </w:p>
    <w:p w14:paraId="0D07E2D7" w14:textId="77777777" w:rsidR="00E07993" w:rsidRDefault="00FA756B">
      <w:pPr>
        <w:pStyle w:val="divdocumentulli"/>
        <w:numPr>
          <w:ilvl w:val="0"/>
          <w:numId w:val="10"/>
        </w:numPr>
        <w:spacing w:line="400" w:lineRule="atLeast"/>
        <w:ind w:left="460" w:hanging="210"/>
        <w:rPr>
          <w:rStyle w:val="span"/>
        </w:rPr>
      </w:pPr>
      <w:r>
        <w:rPr>
          <w:rStyle w:val="span"/>
        </w:rPr>
        <w:t xml:space="preserve">Selection &amp; screening of candidates for joining the organization on W2/ H1B Transfer </w:t>
      </w:r>
    </w:p>
    <w:p w14:paraId="02961133" w14:textId="77777777" w:rsidR="00E07993" w:rsidRDefault="00FA756B">
      <w:pPr>
        <w:pStyle w:val="divdocumentulli"/>
        <w:numPr>
          <w:ilvl w:val="0"/>
          <w:numId w:val="10"/>
        </w:numPr>
        <w:spacing w:line="400" w:lineRule="atLeast"/>
        <w:ind w:left="460" w:hanging="210"/>
        <w:rPr>
          <w:rStyle w:val="span"/>
        </w:rPr>
      </w:pPr>
      <w:r>
        <w:rPr>
          <w:rStyle w:val="span"/>
        </w:rPr>
        <w:t xml:space="preserve">Negotiating on salary &amp; completing the joining formalities </w:t>
      </w:r>
    </w:p>
    <w:p w14:paraId="521E82C1" w14:textId="77777777" w:rsidR="00E07993" w:rsidRDefault="00FA756B">
      <w:pPr>
        <w:pStyle w:val="divdocumentulli"/>
        <w:numPr>
          <w:ilvl w:val="0"/>
          <w:numId w:val="10"/>
        </w:numPr>
        <w:spacing w:line="400" w:lineRule="atLeast"/>
        <w:ind w:left="460" w:hanging="210"/>
        <w:rPr>
          <w:rStyle w:val="span"/>
        </w:rPr>
      </w:pPr>
      <w:r>
        <w:rPr>
          <w:rStyle w:val="span"/>
        </w:rPr>
        <w:t>Working on requirements from Implementation Partners like Sherwin Williams, Amtrak, W</w:t>
      </w:r>
      <w:r>
        <w:rPr>
          <w:rStyle w:val="span"/>
        </w:rPr>
        <w:t xml:space="preserve">MATA </w:t>
      </w:r>
    </w:p>
    <w:p w14:paraId="778B0CEA" w14:textId="5D2E74CF" w:rsidR="00E07993" w:rsidRDefault="00FA756B">
      <w:pPr>
        <w:pStyle w:val="divdocumentulli"/>
        <w:numPr>
          <w:ilvl w:val="0"/>
          <w:numId w:val="10"/>
        </w:numPr>
        <w:spacing w:line="400" w:lineRule="atLeast"/>
        <w:ind w:left="460" w:hanging="210"/>
        <w:rPr>
          <w:rStyle w:val="span"/>
        </w:rPr>
      </w:pPr>
      <w:r>
        <w:rPr>
          <w:rStyle w:val="span"/>
        </w:rPr>
        <w:t xml:space="preserve">Created job descriptions and posted them on Indeed, Craigslist, Dice, CareerBuilder, and other posting </w:t>
      </w:r>
      <w:r w:rsidR="006F15D8">
        <w:rPr>
          <w:rStyle w:val="span"/>
        </w:rPr>
        <w:t>tools.</w:t>
      </w:r>
      <w:r>
        <w:rPr>
          <w:rStyle w:val="span"/>
        </w:rPr>
        <w:t xml:space="preserve"> </w:t>
      </w:r>
    </w:p>
    <w:p w14:paraId="2C7B65F2" w14:textId="1B08F94A" w:rsidR="00E07993" w:rsidRDefault="00FA756B">
      <w:pPr>
        <w:pStyle w:val="divdocumentulli"/>
        <w:numPr>
          <w:ilvl w:val="0"/>
          <w:numId w:val="10"/>
        </w:numPr>
        <w:spacing w:line="400" w:lineRule="atLeast"/>
        <w:ind w:left="460" w:hanging="210"/>
        <w:rPr>
          <w:rStyle w:val="span"/>
        </w:rPr>
      </w:pPr>
      <w:r>
        <w:rPr>
          <w:rStyle w:val="span"/>
        </w:rPr>
        <w:t xml:space="preserve">Allot Candidates to marketing </w:t>
      </w:r>
      <w:r w:rsidR="006F15D8">
        <w:rPr>
          <w:rStyle w:val="span"/>
        </w:rPr>
        <w:t>recruiters.</w:t>
      </w:r>
      <w:r>
        <w:rPr>
          <w:rStyle w:val="span"/>
        </w:rPr>
        <w:t xml:space="preserve"> </w:t>
      </w:r>
    </w:p>
    <w:p w14:paraId="1502AEFD" w14:textId="77777777" w:rsidR="00E07993" w:rsidRDefault="00FA756B">
      <w:pPr>
        <w:pStyle w:val="divdocumentulli"/>
        <w:numPr>
          <w:ilvl w:val="0"/>
          <w:numId w:val="10"/>
        </w:numPr>
        <w:spacing w:line="400" w:lineRule="atLeast"/>
        <w:ind w:left="460" w:hanging="210"/>
        <w:rPr>
          <w:rStyle w:val="span"/>
        </w:rPr>
      </w:pPr>
      <w:r>
        <w:rPr>
          <w:rStyle w:val="span"/>
        </w:rPr>
        <w:t xml:space="preserve">Update Management regarding the progress and issues </w:t>
      </w:r>
    </w:p>
    <w:p w14:paraId="22FFCA9F" w14:textId="0B3992C8" w:rsidR="00E07993" w:rsidRDefault="00FA756B">
      <w:pPr>
        <w:pStyle w:val="divdocumentulli"/>
        <w:numPr>
          <w:ilvl w:val="0"/>
          <w:numId w:val="10"/>
        </w:numPr>
        <w:spacing w:line="400" w:lineRule="atLeast"/>
        <w:ind w:left="460" w:hanging="210"/>
        <w:rPr>
          <w:rStyle w:val="span"/>
        </w:rPr>
      </w:pPr>
      <w:r>
        <w:rPr>
          <w:rStyle w:val="span"/>
        </w:rPr>
        <w:t>Worked on Master Agreements and Purchase Orde</w:t>
      </w:r>
      <w:r>
        <w:rPr>
          <w:rStyle w:val="span"/>
        </w:rPr>
        <w:t xml:space="preserve">r and completing all legal </w:t>
      </w:r>
      <w:r w:rsidR="006F15D8">
        <w:rPr>
          <w:rStyle w:val="span"/>
        </w:rPr>
        <w:t>documents.</w:t>
      </w:r>
      <w:r>
        <w:rPr>
          <w:rStyle w:val="span"/>
        </w:rPr>
        <w:t xml:space="preserve"> </w:t>
      </w:r>
    </w:p>
    <w:p w14:paraId="4A0CFDC4" w14:textId="77777777" w:rsidR="00E07993" w:rsidRDefault="00FA756B">
      <w:pPr>
        <w:pStyle w:val="divdocumentulli"/>
        <w:numPr>
          <w:ilvl w:val="0"/>
          <w:numId w:val="10"/>
        </w:numPr>
        <w:spacing w:line="400" w:lineRule="atLeast"/>
        <w:ind w:left="460" w:hanging="210"/>
        <w:rPr>
          <w:rStyle w:val="span"/>
        </w:rPr>
      </w:pPr>
      <w:r>
        <w:rPr>
          <w:rStyle w:val="span"/>
        </w:rPr>
        <w:t xml:space="preserve">Payroll generation, Coordinate with finance dept and update regarding leave. </w:t>
      </w:r>
    </w:p>
    <w:p w14:paraId="6F703765" w14:textId="77777777" w:rsidR="00E07993" w:rsidRDefault="00FA756B">
      <w:pPr>
        <w:pStyle w:val="divdocumentsinglecolumn"/>
        <w:spacing w:before="360" w:line="400" w:lineRule="atLeast"/>
      </w:pPr>
      <w:r>
        <w:rPr>
          <w:rStyle w:val="spanjobtitle"/>
        </w:rPr>
        <w:t>Resource Manager</w:t>
      </w:r>
      <w:r>
        <w:rPr>
          <w:rStyle w:val="span"/>
        </w:rPr>
        <w:t>, 01/2014 - 09/2016</w:t>
      </w:r>
      <w:r>
        <w:rPr>
          <w:rStyle w:val="spanpaddedlineCharacter"/>
        </w:rPr>
        <w:t xml:space="preserve"> </w:t>
      </w:r>
    </w:p>
    <w:p w14:paraId="3F0A0CCF" w14:textId="77777777" w:rsidR="00E07993" w:rsidRDefault="00FA756B">
      <w:pPr>
        <w:pStyle w:val="spanpaddedline"/>
        <w:spacing w:line="400" w:lineRule="atLeast"/>
      </w:pPr>
      <w:r>
        <w:rPr>
          <w:rStyle w:val="spancompanyname"/>
        </w:rPr>
        <w:t>Numann Technologies</w:t>
      </w:r>
      <w:r>
        <w:t xml:space="preserve"> </w:t>
      </w:r>
    </w:p>
    <w:p w14:paraId="7F9A496C" w14:textId="03B4F7D1" w:rsidR="00E07993" w:rsidRDefault="00FA756B">
      <w:pPr>
        <w:pStyle w:val="divdocumentulli"/>
        <w:numPr>
          <w:ilvl w:val="0"/>
          <w:numId w:val="11"/>
        </w:numPr>
        <w:spacing w:line="400" w:lineRule="atLeast"/>
        <w:ind w:left="460" w:hanging="210"/>
        <w:rPr>
          <w:rStyle w:val="span"/>
        </w:rPr>
      </w:pPr>
      <w:r>
        <w:rPr>
          <w:rStyle w:val="span"/>
        </w:rPr>
        <w:t>Responsible for management of full life cycle recruitment for various clients starting from gathering the requirement from the account manager and allocating assignments to recruiters, identifying, and screening the candidates, submitting the resumes, sche</w:t>
      </w:r>
      <w:r>
        <w:rPr>
          <w:rStyle w:val="span"/>
        </w:rPr>
        <w:t xml:space="preserve">duling their interviews, and </w:t>
      </w:r>
      <w:r w:rsidR="006F15D8">
        <w:rPr>
          <w:rStyle w:val="span"/>
        </w:rPr>
        <w:t>closing.</w:t>
      </w:r>
      <w:r>
        <w:rPr>
          <w:rStyle w:val="span"/>
        </w:rPr>
        <w:t xml:space="preserve"> </w:t>
      </w:r>
    </w:p>
    <w:p w14:paraId="5CFFA779" w14:textId="7C1F8CDC" w:rsidR="00E07993" w:rsidRDefault="00FA756B">
      <w:pPr>
        <w:pStyle w:val="divdocumentulli"/>
        <w:numPr>
          <w:ilvl w:val="0"/>
          <w:numId w:val="11"/>
        </w:numPr>
        <w:spacing w:line="400" w:lineRule="atLeast"/>
        <w:ind w:left="460" w:hanging="210"/>
        <w:rPr>
          <w:rStyle w:val="span"/>
        </w:rPr>
      </w:pPr>
      <w:r>
        <w:rPr>
          <w:rStyle w:val="span"/>
        </w:rPr>
        <w:t xml:space="preserve">Conducted phone and in person interviews, reviewed resumes and evaluated candidates to find the most qualified IT professional for client's </w:t>
      </w:r>
      <w:r w:rsidR="006F15D8">
        <w:rPr>
          <w:rStyle w:val="span"/>
        </w:rPr>
        <w:t>requirements.</w:t>
      </w:r>
      <w:r>
        <w:rPr>
          <w:rStyle w:val="span"/>
        </w:rPr>
        <w:t xml:space="preserve"> </w:t>
      </w:r>
    </w:p>
    <w:p w14:paraId="56C8B4E2" w14:textId="5AF2A193" w:rsidR="00E07993" w:rsidRDefault="00FA756B">
      <w:pPr>
        <w:pStyle w:val="divdocumentulli"/>
        <w:numPr>
          <w:ilvl w:val="0"/>
          <w:numId w:val="11"/>
        </w:numPr>
        <w:spacing w:line="400" w:lineRule="atLeast"/>
        <w:ind w:left="460" w:hanging="210"/>
        <w:rPr>
          <w:rStyle w:val="span"/>
        </w:rPr>
      </w:pPr>
      <w:r>
        <w:rPr>
          <w:rStyle w:val="span"/>
        </w:rPr>
        <w:t>Performed detailed and thorough reference checks, reviewed candi</w:t>
      </w:r>
      <w:r>
        <w:rPr>
          <w:rStyle w:val="span"/>
        </w:rPr>
        <w:t xml:space="preserve">date's qualifications to meet customer's requirements and business </w:t>
      </w:r>
      <w:r w:rsidR="006F15D8">
        <w:rPr>
          <w:rStyle w:val="span"/>
        </w:rPr>
        <w:t>initiatives.</w:t>
      </w:r>
      <w:r>
        <w:rPr>
          <w:rStyle w:val="span"/>
        </w:rPr>
        <w:t xml:space="preserve"> </w:t>
      </w:r>
    </w:p>
    <w:p w14:paraId="6CD01977" w14:textId="77777777" w:rsidR="00E07993" w:rsidRDefault="00FA756B">
      <w:pPr>
        <w:pStyle w:val="divdocumentulli"/>
        <w:numPr>
          <w:ilvl w:val="0"/>
          <w:numId w:val="11"/>
        </w:numPr>
        <w:spacing w:line="400" w:lineRule="atLeast"/>
        <w:ind w:left="460" w:hanging="210"/>
        <w:rPr>
          <w:rStyle w:val="span"/>
        </w:rPr>
      </w:pPr>
      <w:r>
        <w:rPr>
          <w:rStyle w:val="span"/>
        </w:rPr>
        <w:t xml:space="preserve">Requirement distribution to Technical Recruiters </w:t>
      </w:r>
    </w:p>
    <w:p w14:paraId="066DE27F" w14:textId="217F6993" w:rsidR="00E07993" w:rsidRDefault="00FA756B">
      <w:pPr>
        <w:pStyle w:val="divdocumentulli"/>
        <w:numPr>
          <w:ilvl w:val="0"/>
          <w:numId w:val="11"/>
        </w:numPr>
        <w:spacing w:line="400" w:lineRule="atLeast"/>
        <w:ind w:left="460" w:hanging="210"/>
        <w:rPr>
          <w:rStyle w:val="span"/>
        </w:rPr>
      </w:pPr>
      <w:r>
        <w:rPr>
          <w:rStyle w:val="span"/>
        </w:rPr>
        <w:t xml:space="preserve">Motivating, guiding, mentoring recruiters to achieve higher levels of </w:t>
      </w:r>
      <w:r w:rsidR="006F15D8">
        <w:rPr>
          <w:rStyle w:val="span"/>
        </w:rPr>
        <w:t>performance.</w:t>
      </w:r>
      <w:r>
        <w:rPr>
          <w:rStyle w:val="span"/>
        </w:rPr>
        <w:t xml:space="preserve"> </w:t>
      </w:r>
    </w:p>
    <w:p w14:paraId="4096C3C8" w14:textId="6B15EBB4" w:rsidR="00E07993" w:rsidRDefault="00FA756B">
      <w:pPr>
        <w:pStyle w:val="divdocumentulli"/>
        <w:numPr>
          <w:ilvl w:val="0"/>
          <w:numId w:val="11"/>
        </w:numPr>
        <w:spacing w:line="400" w:lineRule="atLeast"/>
        <w:ind w:left="460" w:hanging="210"/>
        <w:rPr>
          <w:rStyle w:val="span"/>
        </w:rPr>
      </w:pPr>
      <w:r>
        <w:rPr>
          <w:rStyle w:val="span"/>
        </w:rPr>
        <w:t>Searched resumes using job portals like Dic</w:t>
      </w:r>
      <w:r>
        <w:rPr>
          <w:rStyle w:val="span"/>
        </w:rPr>
        <w:t xml:space="preserve">e, Zip recruiter and </w:t>
      </w:r>
      <w:r w:rsidR="006F15D8">
        <w:rPr>
          <w:rStyle w:val="span"/>
        </w:rPr>
        <w:t>indeed.</w:t>
      </w:r>
      <w:r>
        <w:rPr>
          <w:rStyle w:val="span"/>
        </w:rPr>
        <w:t xml:space="preserve"> </w:t>
      </w:r>
    </w:p>
    <w:p w14:paraId="72E1987C" w14:textId="616D79E6" w:rsidR="00E07993" w:rsidRDefault="00FA756B">
      <w:pPr>
        <w:pStyle w:val="divdocumentulli"/>
        <w:numPr>
          <w:ilvl w:val="0"/>
          <w:numId w:val="11"/>
        </w:numPr>
        <w:spacing w:line="400" w:lineRule="atLeast"/>
        <w:ind w:left="460" w:hanging="210"/>
        <w:rPr>
          <w:rStyle w:val="span"/>
        </w:rPr>
      </w:pPr>
      <w:r>
        <w:rPr>
          <w:rStyle w:val="span"/>
        </w:rPr>
        <w:t xml:space="preserve">Screened resumes that matched the skill set with the </w:t>
      </w:r>
      <w:r w:rsidR="006F15D8">
        <w:rPr>
          <w:rStyle w:val="span"/>
        </w:rPr>
        <w:t>requirement.</w:t>
      </w:r>
      <w:r>
        <w:rPr>
          <w:rStyle w:val="span"/>
        </w:rPr>
        <w:t xml:space="preserve"> </w:t>
      </w:r>
    </w:p>
    <w:p w14:paraId="53A3BC2A" w14:textId="00387F02" w:rsidR="00E07993" w:rsidRDefault="00FA756B">
      <w:pPr>
        <w:pStyle w:val="divdocumentulli"/>
        <w:numPr>
          <w:ilvl w:val="0"/>
          <w:numId w:val="11"/>
        </w:numPr>
        <w:spacing w:line="400" w:lineRule="atLeast"/>
        <w:ind w:left="460" w:hanging="210"/>
        <w:rPr>
          <w:rStyle w:val="span"/>
        </w:rPr>
      </w:pPr>
      <w:r>
        <w:rPr>
          <w:rStyle w:val="span"/>
        </w:rPr>
        <w:t xml:space="preserve">Discussed requirements with the candidates and did evaluation of profile against </w:t>
      </w:r>
      <w:r w:rsidR="006F15D8">
        <w:rPr>
          <w:rStyle w:val="span"/>
        </w:rPr>
        <w:t>requirement.</w:t>
      </w:r>
      <w:r>
        <w:rPr>
          <w:rStyle w:val="span"/>
        </w:rPr>
        <w:t xml:space="preserve"> </w:t>
      </w:r>
    </w:p>
    <w:p w14:paraId="4B767F7C" w14:textId="53F8F114" w:rsidR="00E07993" w:rsidRDefault="00FA756B">
      <w:pPr>
        <w:pStyle w:val="divdocumentulli"/>
        <w:numPr>
          <w:ilvl w:val="0"/>
          <w:numId w:val="11"/>
        </w:numPr>
        <w:spacing w:line="400" w:lineRule="atLeast"/>
        <w:ind w:left="460" w:hanging="210"/>
        <w:rPr>
          <w:rStyle w:val="span"/>
        </w:rPr>
      </w:pPr>
      <w:r>
        <w:rPr>
          <w:rStyle w:val="span"/>
        </w:rPr>
        <w:t xml:space="preserve">Rate negotiation with Green Card /US Citizens candidates on W2 or 1099 terms or Corp to Corp rates with third party in case of H-1 visa </w:t>
      </w:r>
      <w:r w:rsidR="006F15D8">
        <w:rPr>
          <w:rStyle w:val="span"/>
        </w:rPr>
        <w:t>candidates.</w:t>
      </w:r>
      <w:r>
        <w:rPr>
          <w:rStyle w:val="span"/>
        </w:rPr>
        <w:t xml:space="preserve"> </w:t>
      </w:r>
    </w:p>
    <w:p w14:paraId="1C0584ED" w14:textId="77777777" w:rsidR="00E07993" w:rsidRDefault="00FA756B">
      <w:pPr>
        <w:pStyle w:val="divdocumentulli"/>
        <w:numPr>
          <w:ilvl w:val="0"/>
          <w:numId w:val="11"/>
        </w:numPr>
        <w:spacing w:line="400" w:lineRule="atLeast"/>
        <w:ind w:left="460" w:hanging="210"/>
        <w:rPr>
          <w:rStyle w:val="span"/>
        </w:rPr>
      </w:pPr>
      <w:r>
        <w:rPr>
          <w:rStyle w:val="span"/>
        </w:rPr>
        <w:t xml:space="preserve">Scheduling Interviews and follow-ups with Account Managers </w:t>
      </w:r>
    </w:p>
    <w:p w14:paraId="1AC93983" w14:textId="54BEFF82" w:rsidR="00E07993" w:rsidRDefault="00FA756B">
      <w:pPr>
        <w:pStyle w:val="divdocumentulli"/>
        <w:numPr>
          <w:ilvl w:val="0"/>
          <w:numId w:val="11"/>
        </w:numPr>
        <w:spacing w:line="400" w:lineRule="atLeast"/>
        <w:ind w:left="460" w:hanging="210"/>
        <w:rPr>
          <w:rStyle w:val="span"/>
        </w:rPr>
      </w:pPr>
      <w:r>
        <w:rPr>
          <w:rStyle w:val="span"/>
        </w:rPr>
        <w:lastRenderedPageBreak/>
        <w:t>Made sure delivery of candidates through all the</w:t>
      </w:r>
      <w:r>
        <w:rPr>
          <w:rStyle w:val="span"/>
        </w:rPr>
        <w:t xml:space="preserve"> necessary agreement documentation </w:t>
      </w:r>
      <w:r w:rsidR="006F15D8">
        <w:rPr>
          <w:rStyle w:val="span"/>
        </w:rPr>
        <w:t>administration.</w:t>
      </w:r>
      <w:r>
        <w:rPr>
          <w:rStyle w:val="span"/>
        </w:rPr>
        <w:t xml:space="preserve"> </w:t>
      </w:r>
    </w:p>
    <w:p w14:paraId="34B02005" w14:textId="04584461" w:rsidR="00E07993" w:rsidRDefault="00FA756B">
      <w:pPr>
        <w:pStyle w:val="divdocumentulli"/>
        <w:numPr>
          <w:ilvl w:val="0"/>
          <w:numId w:val="11"/>
        </w:numPr>
        <w:spacing w:line="400" w:lineRule="atLeast"/>
        <w:ind w:left="460" w:hanging="210"/>
        <w:rPr>
          <w:rStyle w:val="span"/>
        </w:rPr>
      </w:pPr>
      <w:r>
        <w:rPr>
          <w:rStyle w:val="span"/>
        </w:rPr>
        <w:t xml:space="preserve">3rd Party vendor development and relationship building for greater supply of </w:t>
      </w:r>
      <w:r w:rsidR="006F15D8">
        <w:rPr>
          <w:rStyle w:val="span"/>
        </w:rPr>
        <w:t>resumes.</w:t>
      </w:r>
      <w:r>
        <w:rPr>
          <w:rStyle w:val="span"/>
        </w:rPr>
        <w:t xml:space="preserve"> </w:t>
      </w:r>
    </w:p>
    <w:p w14:paraId="63C939F4" w14:textId="77777777" w:rsidR="00E07993" w:rsidRDefault="00FA756B">
      <w:pPr>
        <w:pStyle w:val="divdocumentulli"/>
        <w:numPr>
          <w:ilvl w:val="0"/>
          <w:numId w:val="11"/>
        </w:numPr>
        <w:spacing w:line="400" w:lineRule="atLeast"/>
        <w:ind w:left="460" w:hanging="210"/>
        <w:rPr>
          <w:rStyle w:val="span"/>
        </w:rPr>
      </w:pPr>
      <w:r>
        <w:rPr>
          <w:rStyle w:val="span"/>
        </w:rPr>
        <w:t xml:space="preserve">Actively participated in growth strategies and infrastructure &amp; resource development. </w:t>
      </w:r>
    </w:p>
    <w:p w14:paraId="39C13330" w14:textId="77777777" w:rsidR="00E07993" w:rsidRDefault="00FA756B">
      <w:pPr>
        <w:pStyle w:val="divdocumentsinglecolumn"/>
        <w:spacing w:before="360" w:line="400" w:lineRule="atLeast"/>
      </w:pPr>
      <w:r>
        <w:rPr>
          <w:rStyle w:val="spanjobtitle"/>
        </w:rPr>
        <w:t>Recruitment Lead</w:t>
      </w:r>
      <w:r>
        <w:rPr>
          <w:rStyle w:val="span"/>
        </w:rPr>
        <w:t>, 11/2005 - 09/2</w:t>
      </w:r>
      <w:r>
        <w:rPr>
          <w:rStyle w:val="span"/>
        </w:rPr>
        <w:t>013</w:t>
      </w:r>
      <w:r>
        <w:rPr>
          <w:rStyle w:val="spanpaddedlineCharacter"/>
        </w:rPr>
        <w:t xml:space="preserve"> </w:t>
      </w:r>
    </w:p>
    <w:p w14:paraId="43D58158" w14:textId="77777777" w:rsidR="00E07993" w:rsidRDefault="00FA756B">
      <w:pPr>
        <w:pStyle w:val="spanpaddedline"/>
        <w:spacing w:line="400" w:lineRule="atLeast"/>
      </w:pPr>
      <w:r>
        <w:rPr>
          <w:rStyle w:val="spancompanyname"/>
        </w:rPr>
        <w:t>Sutherland Global Services</w:t>
      </w:r>
      <w:r>
        <w:t xml:space="preserve"> </w:t>
      </w:r>
    </w:p>
    <w:p w14:paraId="70CFDCB1" w14:textId="1AC62C37" w:rsidR="00E07993" w:rsidRDefault="00FA756B">
      <w:pPr>
        <w:pStyle w:val="divdocumentulli"/>
        <w:numPr>
          <w:ilvl w:val="0"/>
          <w:numId w:val="12"/>
        </w:numPr>
        <w:spacing w:line="400" w:lineRule="atLeast"/>
        <w:ind w:left="460" w:hanging="210"/>
        <w:rPr>
          <w:rStyle w:val="span"/>
        </w:rPr>
      </w:pPr>
      <w:r>
        <w:rPr>
          <w:rStyle w:val="span"/>
        </w:rPr>
        <w:t>Managing full life cycle Sales and Recruiting activities for India to include posting positions, prescreening &amp; interviewing candidates over phone, obtaining leads and reference checking, client interview arrangements, clos</w:t>
      </w:r>
      <w:r>
        <w:rPr>
          <w:rStyle w:val="span"/>
        </w:rPr>
        <w:t xml:space="preserve">ing and offer </w:t>
      </w:r>
      <w:r w:rsidR="006F15D8">
        <w:rPr>
          <w:rStyle w:val="span"/>
        </w:rPr>
        <w:t>preparation.</w:t>
      </w:r>
      <w:r>
        <w:rPr>
          <w:rStyle w:val="span"/>
        </w:rPr>
        <w:t xml:space="preserve"> </w:t>
      </w:r>
    </w:p>
    <w:p w14:paraId="71525654" w14:textId="77777777" w:rsidR="00E07993" w:rsidRDefault="00FA756B">
      <w:pPr>
        <w:pStyle w:val="divdocumentulli"/>
        <w:numPr>
          <w:ilvl w:val="0"/>
          <w:numId w:val="12"/>
        </w:numPr>
        <w:spacing w:line="400" w:lineRule="atLeast"/>
        <w:ind w:left="460" w:hanging="210"/>
        <w:rPr>
          <w:rStyle w:val="span"/>
        </w:rPr>
      </w:pPr>
      <w:r>
        <w:rPr>
          <w:rStyle w:val="span"/>
        </w:rPr>
        <w:t xml:space="preserve">Responsible for closures of technical professionals into both contract and permanent employment opportunities </w:t>
      </w:r>
    </w:p>
    <w:p w14:paraId="7EC6C13C" w14:textId="77777777" w:rsidR="00E07993" w:rsidRDefault="00FA756B">
      <w:pPr>
        <w:pStyle w:val="divdocumentulli"/>
        <w:numPr>
          <w:ilvl w:val="0"/>
          <w:numId w:val="12"/>
        </w:numPr>
        <w:spacing w:line="400" w:lineRule="atLeast"/>
        <w:ind w:left="460" w:hanging="210"/>
        <w:rPr>
          <w:rStyle w:val="span"/>
        </w:rPr>
      </w:pPr>
      <w:r>
        <w:rPr>
          <w:rStyle w:val="span"/>
        </w:rPr>
        <w:t xml:space="preserve">Strong experience with high volume recruiting </w:t>
      </w:r>
    </w:p>
    <w:p w14:paraId="29F00A38" w14:textId="7704A0FB" w:rsidR="00E07993" w:rsidRDefault="00FA756B">
      <w:pPr>
        <w:pStyle w:val="divdocumentulli"/>
        <w:numPr>
          <w:ilvl w:val="0"/>
          <w:numId w:val="12"/>
        </w:numPr>
        <w:spacing w:line="400" w:lineRule="atLeast"/>
        <w:ind w:left="460" w:hanging="210"/>
        <w:rPr>
          <w:rStyle w:val="span"/>
        </w:rPr>
      </w:pPr>
      <w:r>
        <w:rPr>
          <w:rStyle w:val="span"/>
        </w:rPr>
        <w:t>Possess an intense sense of Urgency, Flexibility and had sole responsib</w:t>
      </w:r>
      <w:r>
        <w:rPr>
          <w:rStyle w:val="span"/>
        </w:rPr>
        <w:t xml:space="preserve">ility of one of major </w:t>
      </w:r>
      <w:r w:rsidR="006F15D8">
        <w:rPr>
          <w:rStyle w:val="span"/>
        </w:rPr>
        <w:t>account.</w:t>
      </w:r>
      <w:r>
        <w:rPr>
          <w:rStyle w:val="span"/>
        </w:rPr>
        <w:t xml:space="preserve"> </w:t>
      </w:r>
    </w:p>
    <w:p w14:paraId="78C4BDB6" w14:textId="1B540C9A" w:rsidR="00E07993" w:rsidRDefault="00FA756B">
      <w:pPr>
        <w:pStyle w:val="divdocumentulli"/>
        <w:numPr>
          <w:ilvl w:val="0"/>
          <w:numId w:val="12"/>
        </w:numPr>
        <w:spacing w:line="400" w:lineRule="atLeast"/>
        <w:ind w:left="460" w:hanging="210"/>
        <w:rPr>
          <w:rStyle w:val="span"/>
        </w:rPr>
      </w:pPr>
      <w:r>
        <w:rPr>
          <w:rStyle w:val="span"/>
        </w:rPr>
        <w:t xml:space="preserve">Working with Accounts / Resource managers on all staffing related issues, such as recruitment, selection of candidates, offers, salary negotiation, interview techniques and closing </w:t>
      </w:r>
      <w:r w:rsidR="006F15D8">
        <w:rPr>
          <w:rStyle w:val="span"/>
        </w:rPr>
        <w:t>candidates.</w:t>
      </w:r>
      <w:r>
        <w:rPr>
          <w:rStyle w:val="span"/>
        </w:rPr>
        <w:t xml:space="preserve"> </w:t>
      </w:r>
    </w:p>
    <w:p w14:paraId="2EAEF83D" w14:textId="77777777" w:rsidR="00E07993" w:rsidRDefault="00FA756B">
      <w:pPr>
        <w:pStyle w:val="divdocumentulli"/>
        <w:numPr>
          <w:ilvl w:val="0"/>
          <w:numId w:val="12"/>
        </w:numPr>
        <w:spacing w:line="400" w:lineRule="atLeast"/>
        <w:ind w:left="460" w:hanging="210"/>
        <w:rPr>
          <w:rStyle w:val="span"/>
        </w:rPr>
      </w:pPr>
      <w:r>
        <w:rPr>
          <w:rStyle w:val="span"/>
        </w:rPr>
        <w:t>Negotiating, Reviewing and Execu</w:t>
      </w:r>
      <w:r>
        <w:rPr>
          <w:rStyle w:val="span"/>
        </w:rPr>
        <w:t xml:space="preserve">ting Master Agreements and Bill Rates with Vendors and Clients </w:t>
      </w:r>
    </w:p>
    <w:p w14:paraId="0975FF3A" w14:textId="04CC3246" w:rsidR="00E07993" w:rsidRDefault="00FA756B">
      <w:pPr>
        <w:pStyle w:val="divdocumentulli"/>
        <w:numPr>
          <w:ilvl w:val="0"/>
          <w:numId w:val="12"/>
        </w:numPr>
        <w:spacing w:line="400" w:lineRule="atLeast"/>
        <w:ind w:left="460" w:hanging="210"/>
        <w:rPr>
          <w:rStyle w:val="span"/>
        </w:rPr>
      </w:pPr>
      <w:r>
        <w:rPr>
          <w:rStyle w:val="span"/>
        </w:rPr>
        <w:t xml:space="preserve">Performing reference checks and arranged drug screens and background checks on </w:t>
      </w:r>
      <w:r w:rsidR="006F15D8">
        <w:rPr>
          <w:rStyle w:val="span"/>
        </w:rPr>
        <w:t>applicants.</w:t>
      </w:r>
      <w:r>
        <w:rPr>
          <w:rStyle w:val="span"/>
        </w:rPr>
        <w:t xml:space="preserve"> </w:t>
      </w:r>
    </w:p>
    <w:p w14:paraId="0ECCF6FD" w14:textId="77777777" w:rsidR="00E07993" w:rsidRDefault="00FA756B">
      <w:pPr>
        <w:pStyle w:val="divdocumentulli"/>
        <w:numPr>
          <w:ilvl w:val="0"/>
          <w:numId w:val="12"/>
        </w:numPr>
        <w:spacing w:line="400" w:lineRule="atLeast"/>
        <w:ind w:left="460" w:hanging="210"/>
        <w:rPr>
          <w:rStyle w:val="span"/>
        </w:rPr>
      </w:pPr>
      <w:r>
        <w:rPr>
          <w:rStyle w:val="span"/>
        </w:rPr>
        <w:t>Developing effective and innovative recruiting strategies for attracting and sourcing high quality te</w:t>
      </w:r>
      <w:r>
        <w:rPr>
          <w:rStyle w:val="span"/>
        </w:rPr>
        <w:t xml:space="preserve">chnical candidates for client companies </w:t>
      </w:r>
    </w:p>
    <w:p w14:paraId="682C141C" w14:textId="6386CC5D" w:rsidR="00E07993" w:rsidRDefault="00FA756B">
      <w:pPr>
        <w:pStyle w:val="divdocumentulli"/>
        <w:numPr>
          <w:ilvl w:val="0"/>
          <w:numId w:val="12"/>
        </w:numPr>
        <w:spacing w:line="400" w:lineRule="atLeast"/>
        <w:ind w:left="460" w:hanging="210"/>
        <w:rPr>
          <w:rStyle w:val="span"/>
        </w:rPr>
      </w:pPr>
      <w:r>
        <w:rPr>
          <w:rStyle w:val="span"/>
        </w:rPr>
        <w:t xml:space="preserve">Forming strategic partnerships with senior management to determine staffing </w:t>
      </w:r>
      <w:r w:rsidR="006F15D8">
        <w:rPr>
          <w:rStyle w:val="span"/>
        </w:rPr>
        <w:t>needs.</w:t>
      </w:r>
      <w:r>
        <w:rPr>
          <w:rStyle w:val="span"/>
        </w:rPr>
        <w:t xml:space="preserve"> </w:t>
      </w:r>
    </w:p>
    <w:p w14:paraId="7E0C6BF5" w14:textId="77777777" w:rsidR="00E07993" w:rsidRDefault="00FA756B">
      <w:pPr>
        <w:pStyle w:val="divdocumentulli"/>
        <w:numPr>
          <w:ilvl w:val="0"/>
          <w:numId w:val="12"/>
        </w:numPr>
        <w:spacing w:line="400" w:lineRule="atLeast"/>
        <w:ind w:left="460" w:hanging="210"/>
        <w:rPr>
          <w:rStyle w:val="span"/>
        </w:rPr>
      </w:pPr>
      <w:r>
        <w:rPr>
          <w:rStyle w:val="span"/>
        </w:rPr>
        <w:t xml:space="preserve">Participating in weekly recruitment meetings, conference calls, focusing on troubleshooting difficult positions and managing client issues. </w:t>
      </w:r>
    </w:p>
    <w:p w14:paraId="3D968486" w14:textId="77777777" w:rsidR="00E07993" w:rsidRDefault="00FA756B">
      <w:pPr>
        <w:pStyle w:val="divdocumentdivheading"/>
        <w:tabs>
          <w:tab w:val="left" w:pos="4536"/>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Education   </w:t>
      </w:r>
      <w:r>
        <w:rPr>
          <w:strike/>
          <w:color w:val="000000"/>
          <w:sz w:val="30"/>
        </w:rPr>
        <w:tab/>
      </w:r>
    </w:p>
    <w:p w14:paraId="5266DF85" w14:textId="4CA08BDB" w:rsidR="00E07993" w:rsidRDefault="00FA756B">
      <w:pPr>
        <w:pStyle w:val="divdocumentsinglecolumn"/>
        <w:spacing w:line="400" w:lineRule="atLeast"/>
      </w:pPr>
      <w:r>
        <w:rPr>
          <w:rStyle w:val="spandegree"/>
        </w:rPr>
        <w:t>Bachelor of Commerce</w:t>
      </w:r>
      <w:r>
        <w:rPr>
          <w:rStyle w:val="span"/>
        </w:rPr>
        <w:t xml:space="preserve">: </w:t>
      </w:r>
      <w:r w:rsidR="006F15D8">
        <w:rPr>
          <w:rStyle w:val="span"/>
        </w:rPr>
        <w:t>Commerce,</w:t>
      </w:r>
      <w:r>
        <w:rPr>
          <w:rStyle w:val="span"/>
        </w:rPr>
        <w:t xml:space="preserve"> Accounting, 10/2005</w:t>
      </w:r>
      <w:r>
        <w:rPr>
          <w:rStyle w:val="singlecolumnspanpaddedlinenth-child1"/>
        </w:rPr>
        <w:t xml:space="preserve"> </w:t>
      </w:r>
    </w:p>
    <w:p w14:paraId="4F99DF29" w14:textId="77777777" w:rsidR="00E07993" w:rsidRDefault="00FA756B">
      <w:pPr>
        <w:pStyle w:val="spanpaddedline"/>
        <w:spacing w:line="400" w:lineRule="atLeast"/>
      </w:pPr>
      <w:r>
        <w:rPr>
          <w:rStyle w:val="spancompanyname"/>
        </w:rPr>
        <w:t>University of Mumbai</w:t>
      </w:r>
      <w:r>
        <w:rPr>
          <w:rStyle w:val="span"/>
        </w:rPr>
        <w:t xml:space="preserve"> - Mumbai, India</w:t>
      </w:r>
      <w:r>
        <w:t xml:space="preserve"> </w:t>
      </w:r>
    </w:p>
    <w:p w14:paraId="5D130CAC" w14:textId="77777777" w:rsidR="00E07993" w:rsidRDefault="00FA756B">
      <w:pPr>
        <w:pStyle w:val="divdocumentdivheading"/>
        <w:tabs>
          <w:tab w:val="left" w:pos="4502"/>
          <w:tab w:val="left" w:pos="10760"/>
        </w:tabs>
        <w:spacing w:before="260" w:line="400" w:lineRule="atLeast"/>
        <w:jc w:val="center"/>
        <w:rPr>
          <w:smallCaps/>
        </w:rPr>
      </w:pPr>
      <w:r>
        <w:rPr>
          <w:smallCaps/>
        </w:rPr>
        <w:t xml:space="preserve"> </w:t>
      </w:r>
      <w:r>
        <w:rPr>
          <w:strike/>
          <w:color w:val="000000"/>
          <w:sz w:val="30"/>
        </w:rPr>
        <w:tab/>
      </w:r>
      <w:r>
        <w:rPr>
          <w:rStyle w:val="divdocumentdivsectiontitle"/>
          <w:smallCaps/>
          <w:shd w:val="clear" w:color="auto" w:fill="FFFFFF"/>
        </w:rPr>
        <w:t xml:space="preserve">   Languages   </w:t>
      </w:r>
      <w:r>
        <w:rPr>
          <w:strike/>
          <w:color w:val="000000"/>
          <w:sz w:val="30"/>
        </w:rPr>
        <w:tab/>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30"/>
        <w:gridCol w:w="300"/>
        <w:gridCol w:w="5230"/>
      </w:tblGrid>
      <w:tr w:rsidR="00E07993" w14:paraId="43CC8A24" w14:textId="77777777">
        <w:trPr>
          <w:tblCellSpacing w:w="0" w:type="dxa"/>
        </w:trPr>
        <w:tc>
          <w:tcPr>
            <w:tcW w:w="5230" w:type="dxa"/>
            <w:tcMar>
              <w:top w:w="0" w:type="dxa"/>
              <w:left w:w="0" w:type="dxa"/>
              <w:bottom w:w="100" w:type="dxa"/>
              <w:right w:w="0" w:type="dxa"/>
            </w:tcMar>
            <w:hideMark/>
          </w:tcPr>
          <w:p w14:paraId="3EDA0816" w14:textId="77777777" w:rsidR="00E07993" w:rsidRDefault="00FA756B">
            <w:pPr>
              <w:pStyle w:val="div"/>
              <w:spacing w:line="400" w:lineRule="atLeast"/>
              <w:rPr>
                <w:rStyle w:val="documentlangSecparagraph"/>
              </w:rPr>
            </w:pPr>
            <w:r>
              <w:rPr>
                <w:rStyle w:val="documentlangSecinfotilesecfieldnth-child1spannth-child1"/>
              </w:rPr>
              <w:t>English</w:t>
            </w:r>
            <w:r>
              <w:rPr>
                <w:rStyle w:val="documentlangSecinfotilesecfieldnth-child1colon"/>
                <w:vanish/>
              </w:rPr>
              <w:t>:</w:t>
            </w:r>
            <w:r>
              <w:rPr>
                <w:rStyle w:val="documentlangSecparagraph"/>
              </w:rPr>
              <w:t xml:space="preserve"> </w:t>
            </w:r>
          </w:p>
          <w:p w14:paraId="4D751985" w14:textId="77777777" w:rsidR="00E07993" w:rsidRDefault="00FA756B">
            <w:pPr>
              <w:pStyle w:val="documentsliced-rect"/>
              <w:spacing w:before="100" w:line="120" w:lineRule="exact"/>
              <w:rPr>
                <w:rStyle w:val="documentlangSecparagraph"/>
              </w:rPr>
            </w:pPr>
            <w:r>
              <w:rPr>
                <w:rStyle w:val="documentlangSecparagraph"/>
                <w:noProof/>
              </w:rPr>
              <w:drawing>
                <wp:inline distT="0" distB="0" distL="0" distR="0" wp14:anchorId="264F2529" wp14:editId="45515848">
                  <wp:extent cx="3311241" cy="7677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5"/>
                          <a:stretch>
                            <a:fillRect/>
                          </a:stretch>
                        </pic:blipFill>
                        <pic:spPr>
                          <a:xfrm>
                            <a:off x="0" y="0"/>
                            <a:ext cx="3311241" cy="76775"/>
                          </a:xfrm>
                          <a:prstGeom prst="rect">
                            <a:avLst/>
                          </a:prstGeom>
                        </pic:spPr>
                      </pic:pic>
                    </a:graphicData>
                  </a:graphic>
                </wp:inline>
              </w:drawing>
            </w:r>
          </w:p>
          <w:p w14:paraId="2060E1E1" w14:textId="77777777" w:rsidR="00E07993" w:rsidRDefault="00FA756B">
            <w:pPr>
              <w:pStyle w:val="div"/>
              <w:spacing w:line="320" w:lineRule="exact"/>
              <w:rPr>
                <w:rStyle w:val="documentlangSecparagraph"/>
              </w:rPr>
            </w:pPr>
            <w:r>
              <w:rPr>
                <w:rStyle w:val="documentlangSecfieldany"/>
              </w:rPr>
              <w:t>Native or Bilingual</w:t>
            </w:r>
            <w:r>
              <w:rPr>
                <w:rStyle w:val="documentlangSecinfotileseccolon"/>
              </w:rPr>
              <w:t>:</w:t>
            </w:r>
          </w:p>
        </w:tc>
        <w:tc>
          <w:tcPr>
            <w:tcW w:w="300" w:type="dxa"/>
            <w:tcMar>
              <w:top w:w="0" w:type="dxa"/>
              <w:left w:w="0" w:type="dxa"/>
              <w:bottom w:w="100" w:type="dxa"/>
              <w:right w:w="0" w:type="dxa"/>
            </w:tcMar>
            <w:hideMark/>
          </w:tcPr>
          <w:p w14:paraId="3FC6310E" w14:textId="77777777" w:rsidR="00E07993" w:rsidRDefault="00E07993"/>
        </w:tc>
        <w:tc>
          <w:tcPr>
            <w:tcW w:w="5230" w:type="dxa"/>
            <w:tcMar>
              <w:top w:w="0" w:type="dxa"/>
              <w:left w:w="0" w:type="dxa"/>
              <w:bottom w:w="100" w:type="dxa"/>
              <w:right w:w="0" w:type="dxa"/>
            </w:tcMar>
            <w:hideMark/>
          </w:tcPr>
          <w:p w14:paraId="3154C865" w14:textId="77777777" w:rsidR="00E07993" w:rsidRDefault="00FA756B">
            <w:pPr>
              <w:pStyle w:val="div"/>
              <w:spacing w:line="400" w:lineRule="atLeast"/>
              <w:rPr>
                <w:rStyle w:val="documentlangSecparagraph"/>
              </w:rPr>
            </w:pPr>
            <w:r>
              <w:rPr>
                <w:rStyle w:val="documentlangSecinfotilesecfieldnth-child1spannth-child1"/>
              </w:rPr>
              <w:t>Hindi</w:t>
            </w:r>
            <w:r>
              <w:rPr>
                <w:rStyle w:val="documentlangSecinfotilesecfieldnth-child1colon"/>
                <w:vanish/>
              </w:rPr>
              <w:t>:</w:t>
            </w:r>
            <w:r>
              <w:rPr>
                <w:rStyle w:val="documentlangSecparagraph"/>
              </w:rPr>
              <w:t xml:space="preserve"> </w:t>
            </w:r>
          </w:p>
          <w:p w14:paraId="1C988A28" w14:textId="77777777" w:rsidR="00E07993" w:rsidRDefault="00FA756B">
            <w:pPr>
              <w:pStyle w:val="documentsliced-rect"/>
              <w:spacing w:before="100" w:line="120" w:lineRule="exact"/>
              <w:rPr>
                <w:rStyle w:val="documentlangSecparagraph"/>
              </w:rPr>
            </w:pPr>
            <w:r>
              <w:rPr>
                <w:rStyle w:val="documentlangSecparagraph"/>
                <w:noProof/>
              </w:rPr>
              <w:drawing>
                <wp:inline distT="0" distB="0" distL="0" distR="0" wp14:anchorId="5CB49972" wp14:editId="176F9BB5">
                  <wp:extent cx="3311241" cy="7677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5"/>
                          <a:stretch>
                            <a:fillRect/>
                          </a:stretch>
                        </pic:blipFill>
                        <pic:spPr>
                          <a:xfrm>
                            <a:off x="0" y="0"/>
                            <a:ext cx="3311241" cy="76775"/>
                          </a:xfrm>
                          <a:prstGeom prst="rect">
                            <a:avLst/>
                          </a:prstGeom>
                        </pic:spPr>
                      </pic:pic>
                    </a:graphicData>
                  </a:graphic>
                </wp:inline>
              </w:drawing>
            </w:r>
          </w:p>
          <w:p w14:paraId="22F8F49A" w14:textId="77777777" w:rsidR="00E07993" w:rsidRDefault="00FA756B">
            <w:pPr>
              <w:pStyle w:val="div"/>
              <w:spacing w:line="320" w:lineRule="exact"/>
              <w:rPr>
                <w:rStyle w:val="documentlangSecparagraph"/>
              </w:rPr>
            </w:pPr>
            <w:r>
              <w:rPr>
                <w:rStyle w:val="documentlangSecfieldany"/>
              </w:rPr>
              <w:t>Native or Bilingual</w:t>
            </w:r>
            <w:r>
              <w:rPr>
                <w:rStyle w:val="documentlangSecinfotileseccolon"/>
              </w:rPr>
              <w:t>:</w:t>
            </w:r>
          </w:p>
        </w:tc>
      </w:tr>
      <w:tr w:rsidR="00E07993" w14:paraId="7D917C74" w14:textId="77777777">
        <w:trPr>
          <w:tblCellSpacing w:w="0" w:type="dxa"/>
        </w:trPr>
        <w:tc>
          <w:tcPr>
            <w:tcW w:w="5230" w:type="dxa"/>
            <w:tcMar>
              <w:top w:w="0" w:type="dxa"/>
              <w:left w:w="0" w:type="dxa"/>
              <w:bottom w:w="100" w:type="dxa"/>
              <w:right w:w="0" w:type="dxa"/>
            </w:tcMar>
            <w:hideMark/>
          </w:tcPr>
          <w:p w14:paraId="18DC6AE3" w14:textId="77777777" w:rsidR="00E07993" w:rsidRDefault="00FA756B">
            <w:pPr>
              <w:pStyle w:val="div"/>
              <w:spacing w:line="400" w:lineRule="atLeast"/>
              <w:rPr>
                <w:rStyle w:val="documentlangSecparagraph"/>
              </w:rPr>
            </w:pPr>
            <w:r>
              <w:rPr>
                <w:rStyle w:val="documentlangSecinfotilesecfieldnth-child1spannth-child1"/>
              </w:rPr>
              <w:t>Marathi</w:t>
            </w:r>
            <w:r>
              <w:rPr>
                <w:rStyle w:val="documentlangSecinfotilesecfieldnth-child1colon"/>
                <w:vanish/>
              </w:rPr>
              <w:t>:</w:t>
            </w:r>
            <w:r>
              <w:rPr>
                <w:rStyle w:val="documentlangSecparagraph"/>
              </w:rPr>
              <w:t xml:space="preserve"> </w:t>
            </w:r>
          </w:p>
          <w:p w14:paraId="5AFD37D7" w14:textId="77777777" w:rsidR="00E07993" w:rsidRDefault="00FA756B">
            <w:pPr>
              <w:pStyle w:val="documentsliced-rect"/>
              <w:spacing w:before="100" w:line="120" w:lineRule="exact"/>
              <w:rPr>
                <w:rStyle w:val="documentlangSecparagraph"/>
              </w:rPr>
            </w:pPr>
            <w:r>
              <w:rPr>
                <w:rStyle w:val="documentlangSecparagraph"/>
                <w:noProof/>
              </w:rPr>
              <w:drawing>
                <wp:inline distT="0" distB="0" distL="0" distR="0" wp14:anchorId="2FB53ACF" wp14:editId="569DD8AF">
                  <wp:extent cx="3311241" cy="7677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5"/>
                          <a:stretch>
                            <a:fillRect/>
                          </a:stretch>
                        </pic:blipFill>
                        <pic:spPr>
                          <a:xfrm>
                            <a:off x="0" y="0"/>
                            <a:ext cx="3311241" cy="76775"/>
                          </a:xfrm>
                          <a:prstGeom prst="rect">
                            <a:avLst/>
                          </a:prstGeom>
                        </pic:spPr>
                      </pic:pic>
                    </a:graphicData>
                  </a:graphic>
                </wp:inline>
              </w:drawing>
            </w:r>
          </w:p>
          <w:p w14:paraId="3F5427D8" w14:textId="77777777" w:rsidR="00E07993" w:rsidRDefault="00FA756B">
            <w:pPr>
              <w:pStyle w:val="div"/>
              <w:spacing w:line="320" w:lineRule="exact"/>
              <w:rPr>
                <w:rStyle w:val="documentlangSecparagraph"/>
              </w:rPr>
            </w:pPr>
            <w:r>
              <w:rPr>
                <w:rStyle w:val="documentlangSecfieldany"/>
              </w:rPr>
              <w:t>Native or Bilingual</w:t>
            </w:r>
            <w:r>
              <w:rPr>
                <w:rStyle w:val="documentlangSecinfotileseccolon"/>
              </w:rPr>
              <w:t>:</w:t>
            </w:r>
          </w:p>
        </w:tc>
        <w:tc>
          <w:tcPr>
            <w:tcW w:w="300" w:type="dxa"/>
            <w:tcMar>
              <w:top w:w="0" w:type="dxa"/>
              <w:left w:w="0" w:type="dxa"/>
              <w:bottom w:w="100" w:type="dxa"/>
              <w:right w:w="0" w:type="dxa"/>
            </w:tcMar>
            <w:hideMark/>
          </w:tcPr>
          <w:p w14:paraId="1A896329" w14:textId="77777777" w:rsidR="00E07993" w:rsidRDefault="00E07993"/>
        </w:tc>
        <w:tc>
          <w:tcPr>
            <w:tcW w:w="5230" w:type="dxa"/>
            <w:tcMar>
              <w:top w:w="0" w:type="dxa"/>
              <w:left w:w="0" w:type="dxa"/>
              <w:bottom w:w="100" w:type="dxa"/>
              <w:right w:w="0" w:type="dxa"/>
            </w:tcMar>
            <w:hideMark/>
          </w:tcPr>
          <w:p w14:paraId="23ADDFA2" w14:textId="77777777" w:rsidR="00E07993" w:rsidRDefault="00FA756B">
            <w:pPr>
              <w:pStyle w:val="div"/>
              <w:spacing w:line="400" w:lineRule="atLeast"/>
              <w:rPr>
                <w:rStyle w:val="documentlangSecparagraph"/>
              </w:rPr>
            </w:pPr>
            <w:r>
              <w:rPr>
                <w:rStyle w:val="documentlangSecinfotilesecfieldnth-child1spannth-child1"/>
              </w:rPr>
              <w:t>Malayalam</w:t>
            </w:r>
            <w:r>
              <w:rPr>
                <w:rStyle w:val="documentlangSecinfotilesecfieldnth-child1colon"/>
                <w:vanish/>
              </w:rPr>
              <w:t>:</w:t>
            </w:r>
            <w:r>
              <w:rPr>
                <w:rStyle w:val="documentlangSecparagraph"/>
              </w:rPr>
              <w:t xml:space="preserve"> </w:t>
            </w:r>
          </w:p>
          <w:p w14:paraId="6069051E" w14:textId="77777777" w:rsidR="00E07993" w:rsidRDefault="00FA756B">
            <w:pPr>
              <w:pStyle w:val="documentsliced-rect"/>
              <w:spacing w:before="100" w:line="120" w:lineRule="exact"/>
              <w:rPr>
                <w:rStyle w:val="documentlangSecparagraph"/>
              </w:rPr>
            </w:pPr>
            <w:r>
              <w:rPr>
                <w:rStyle w:val="documentlangSecparagraph"/>
                <w:noProof/>
              </w:rPr>
              <w:drawing>
                <wp:inline distT="0" distB="0" distL="0" distR="0" wp14:anchorId="008EA857" wp14:editId="7BDCC142">
                  <wp:extent cx="3311241" cy="76775"/>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5"/>
                          <a:stretch>
                            <a:fillRect/>
                          </a:stretch>
                        </pic:blipFill>
                        <pic:spPr>
                          <a:xfrm>
                            <a:off x="0" y="0"/>
                            <a:ext cx="3311241" cy="76775"/>
                          </a:xfrm>
                          <a:prstGeom prst="rect">
                            <a:avLst/>
                          </a:prstGeom>
                        </pic:spPr>
                      </pic:pic>
                    </a:graphicData>
                  </a:graphic>
                </wp:inline>
              </w:drawing>
            </w:r>
          </w:p>
          <w:p w14:paraId="37F643BD" w14:textId="77777777" w:rsidR="00E07993" w:rsidRDefault="00FA756B">
            <w:pPr>
              <w:pStyle w:val="div"/>
              <w:spacing w:line="320" w:lineRule="exact"/>
              <w:rPr>
                <w:rStyle w:val="documentlangSecparagraph"/>
              </w:rPr>
            </w:pPr>
            <w:r>
              <w:rPr>
                <w:rStyle w:val="documentlangSecfieldany"/>
              </w:rPr>
              <w:t>Native or Bilingual</w:t>
            </w:r>
            <w:r>
              <w:rPr>
                <w:rStyle w:val="documentlangSecinfotileseccolon"/>
              </w:rPr>
              <w:t>:</w:t>
            </w:r>
          </w:p>
        </w:tc>
      </w:tr>
      <w:tr w:rsidR="00E07993" w14:paraId="70FA15A9" w14:textId="77777777">
        <w:trPr>
          <w:gridAfter w:val="2"/>
          <w:wAfter w:w="720" w:type="dxa"/>
          <w:tblCellSpacing w:w="0" w:type="dxa"/>
        </w:trPr>
        <w:tc>
          <w:tcPr>
            <w:tcW w:w="5230" w:type="dxa"/>
            <w:tcMar>
              <w:top w:w="0" w:type="dxa"/>
              <w:left w:w="0" w:type="dxa"/>
              <w:bottom w:w="0" w:type="dxa"/>
              <w:right w:w="0" w:type="dxa"/>
            </w:tcMar>
            <w:hideMark/>
          </w:tcPr>
          <w:p w14:paraId="51606354" w14:textId="77777777" w:rsidR="00E07993" w:rsidRDefault="00FA756B">
            <w:pPr>
              <w:pStyle w:val="div"/>
              <w:spacing w:line="400" w:lineRule="atLeast"/>
              <w:rPr>
                <w:rStyle w:val="documentlangSecparagraph"/>
              </w:rPr>
            </w:pPr>
            <w:r>
              <w:rPr>
                <w:rStyle w:val="documentlangSecinfotilesecfieldnth-child1spannth-child1"/>
              </w:rPr>
              <w:t>Urdu</w:t>
            </w:r>
            <w:r>
              <w:rPr>
                <w:rStyle w:val="documentlangSecinfotilesecfieldnth-child1colon"/>
                <w:vanish/>
              </w:rPr>
              <w:t>:</w:t>
            </w:r>
            <w:r>
              <w:rPr>
                <w:rStyle w:val="documentlangSecparagraph"/>
              </w:rPr>
              <w:t xml:space="preserve"> </w:t>
            </w:r>
          </w:p>
          <w:p w14:paraId="79CF6AA6" w14:textId="77777777" w:rsidR="00E07993" w:rsidRDefault="00FA756B">
            <w:pPr>
              <w:pStyle w:val="documentsliced-rect"/>
              <w:spacing w:before="100" w:line="120" w:lineRule="exact"/>
              <w:rPr>
                <w:rStyle w:val="documentlangSecparagraph"/>
              </w:rPr>
            </w:pPr>
            <w:r>
              <w:rPr>
                <w:rStyle w:val="documentlangSecparagraph"/>
                <w:noProof/>
              </w:rPr>
              <w:drawing>
                <wp:inline distT="0" distB="0" distL="0" distR="0" wp14:anchorId="5EEEEEE5" wp14:editId="0F4FBE8E">
                  <wp:extent cx="3311241" cy="76775"/>
                  <wp:effectExtent l="0" t="0" r="0" b="0"/>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6"/>
                          <a:stretch>
                            <a:fillRect/>
                          </a:stretch>
                        </pic:blipFill>
                        <pic:spPr>
                          <a:xfrm>
                            <a:off x="0" y="0"/>
                            <a:ext cx="3311241" cy="76775"/>
                          </a:xfrm>
                          <a:prstGeom prst="rect">
                            <a:avLst/>
                          </a:prstGeom>
                        </pic:spPr>
                      </pic:pic>
                    </a:graphicData>
                  </a:graphic>
                </wp:inline>
              </w:drawing>
            </w:r>
          </w:p>
          <w:p w14:paraId="253B5A0B" w14:textId="77777777" w:rsidR="00E07993" w:rsidRDefault="00FA756B">
            <w:pPr>
              <w:pStyle w:val="div"/>
              <w:spacing w:line="320" w:lineRule="exact"/>
              <w:rPr>
                <w:rStyle w:val="documentlangSecparagraph"/>
              </w:rPr>
            </w:pPr>
            <w:r>
              <w:rPr>
                <w:rStyle w:val="documentlangSecfieldany"/>
              </w:rPr>
              <w:t>Limited Working</w:t>
            </w:r>
            <w:r>
              <w:rPr>
                <w:rStyle w:val="documentlangSecinfotileseccolon"/>
              </w:rPr>
              <w:t>:</w:t>
            </w:r>
          </w:p>
        </w:tc>
      </w:tr>
    </w:tbl>
    <w:p w14:paraId="451DE10A" w14:textId="77777777" w:rsidR="00E07993" w:rsidRDefault="00E07993">
      <w:pPr>
        <w:rPr>
          <w:rStyle w:val="divdocumentdivsectiontitle"/>
          <w:smallCaps/>
          <w:shd w:val="clear" w:color="auto" w:fill="FFFFFF"/>
        </w:rPr>
      </w:pPr>
    </w:p>
    <w:sectPr w:rsidR="00E07993">
      <w:pgSz w:w="12240" w:h="15840"/>
      <w:pgMar w:top="500" w:right="740" w:bottom="50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DEE7D5C">
      <w:start w:val="1"/>
      <w:numFmt w:val="bullet"/>
      <w:lvlText w:val=""/>
      <w:lvlJc w:val="left"/>
      <w:pPr>
        <w:ind w:left="720" w:hanging="360"/>
      </w:pPr>
      <w:rPr>
        <w:rFonts w:ascii="Symbol" w:hAnsi="Symbol"/>
      </w:rPr>
    </w:lvl>
    <w:lvl w:ilvl="1" w:tplc="AE1ACD12">
      <w:start w:val="1"/>
      <w:numFmt w:val="bullet"/>
      <w:lvlText w:val="o"/>
      <w:lvlJc w:val="left"/>
      <w:pPr>
        <w:tabs>
          <w:tab w:val="num" w:pos="1440"/>
        </w:tabs>
        <w:ind w:left="1440" w:hanging="360"/>
      </w:pPr>
      <w:rPr>
        <w:rFonts w:ascii="Courier New" w:hAnsi="Courier New"/>
      </w:rPr>
    </w:lvl>
    <w:lvl w:ilvl="2" w:tplc="D44E762A">
      <w:start w:val="1"/>
      <w:numFmt w:val="bullet"/>
      <w:lvlText w:val=""/>
      <w:lvlJc w:val="left"/>
      <w:pPr>
        <w:tabs>
          <w:tab w:val="num" w:pos="2160"/>
        </w:tabs>
        <w:ind w:left="2160" w:hanging="360"/>
      </w:pPr>
      <w:rPr>
        <w:rFonts w:ascii="Wingdings" w:hAnsi="Wingdings"/>
      </w:rPr>
    </w:lvl>
    <w:lvl w:ilvl="3" w:tplc="B8729168">
      <w:start w:val="1"/>
      <w:numFmt w:val="bullet"/>
      <w:lvlText w:val=""/>
      <w:lvlJc w:val="left"/>
      <w:pPr>
        <w:tabs>
          <w:tab w:val="num" w:pos="2880"/>
        </w:tabs>
        <w:ind w:left="2880" w:hanging="360"/>
      </w:pPr>
      <w:rPr>
        <w:rFonts w:ascii="Symbol" w:hAnsi="Symbol"/>
      </w:rPr>
    </w:lvl>
    <w:lvl w:ilvl="4" w:tplc="EB466DC6">
      <w:start w:val="1"/>
      <w:numFmt w:val="bullet"/>
      <w:lvlText w:val="o"/>
      <w:lvlJc w:val="left"/>
      <w:pPr>
        <w:tabs>
          <w:tab w:val="num" w:pos="3600"/>
        </w:tabs>
        <w:ind w:left="3600" w:hanging="360"/>
      </w:pPr>
      <w:rPr>
        <w:rFonts w:ascii="Courier New" w:hAnsi="Courier New"/>
      </w:rPr>
    </w:lvl>
    <w:lvl w:ilvl="5" w:tplc="D428A88C">
      <w:start w:val="1"/>
      <w:numFmt w:val="bullet"/>
      <w:lvlText w:val=""/>
      <w:lvlJc w:val="left"/>
      <w:pPr>
        <w:tabs>
          <w:tab w:val="num" w:pos="4320"/>
        </w:tabs>
        <w:ind w:left="4320" w:hanging="360"/>
      </w:pPr>
      <w:rPr>
        <w:rFonts w:ascii="Wingdings" w:hAnsi="Wingdings"/>
      </w:rPr>
    </w:lvl>
    <w:lvl w:ilvl="6" w:tplc="944CD4A2">
      <w:start w:val="1"/>
      <w:numFmt w:val="bullet"/>
      <w:lvlText w:val=""/>
      <w:lvlJc w:val="left"/>
      <w:pPr>
        <w:tabs>
          <w:tab w:val="num" w:pos="5040"/>
        </w:tabs>
        <w:ind w:left="5040" w:hanging="360"/>
      </w:pPr>
      <w:rPr>
        <w:rFonts w:ascii="Symbol" w:hAnsi="Symbol"/>
      </w:rPr>
    </w:lvl>
    <w:lvl w:ilvl="7" w:tplc="E6B2FE8E">
      <w:start w:val="1"/>
      <w:numFmt w:val="bullet"/>
      <w:lvlText w:val="o"/>
      <w:lvlJc w:val="left"/>
      <w:pPr>
        <w:tabs>
          <w:tab w:val="num" w:pos="5760"/>
        </w:tabs>
        <w:ind w:left="5760" w:hanging="360"/>
      </w:pPr>
      <w:rPr>
        <w:rFonts w:ascii="Courier New" w:hAnsi="Courier New"/>
      </w:rPr>
    </w:lvl>
    <w:lvl w:ilvl="8" w:tplc="398AAC3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1683700">
      <w:start w:val="1"/>
      <w:numFmt w:val="bullet"/>
      <w:lvlText w:val=""/>
      <w:lvlJc w:val="left"/>
      <w:pPr>
        <w:ind w:left="720" w:hanging="360"/>
      </w:pPr>
      <w:rPr>
        <w:rFonts w:ascii="Symbol" w:hAnsi="Symbol"/>
      </w:rPr>
    </w:lvl>
    <w:lvl w:ilvl="1" w:tplc="7544577E">
      <w:start w:val="1"/>
      <w:numFmt w:val="bullet"/>
      <w:lvlText w:val="o"/>
      <w:lvlJc w:val="left"/>
      <w:pPr>
        <w:tabs>
          <w:tab w:val="num" w:pos="1440"/>
        </w:tabs>
        <w:ind w:left="1440" w:hanging="360"/>
      </w:pPr>
      <w:rPr>
        <w:rFonts w:ascii="Courier New" w:hAnsi="Courier New"/>
      </w:rPr>
    </w:lvl>
    <w:lvl w:ilvl="2" w:tplc="E96C99BE">
      <w:start w:val="1"/>
      <w:numFmt w:val="bullet"/>
      <w:lvlText w:val=""/>
      <w:lvlJc w:val="left"/>
      <w:pPr>
        <w:tabs>
          <w:tab w:val="num" w:pos="2160"/>
        </w:tabs>
        <w:ind w:left="2160" w:hanging="360"/>
      </w:pPr>
      <w:rPr>
        <w:rFonts w:ascii="Wingdings" w:hAnsi="Wingdings"/>
      </w:rPr>
    </w:lvl>
    <w:lvl w:ilvl="3" w:tplc="731C9D72">
      <w:start w:val="1"/>
      <w:numFmt w:val="bullet"/>
      <w:lvlText w:val=""/>
      <w:lvlJc w:val="left"/>
      <w:pPr>
        <w:tabs>
          <w:tab w:val="num" w:pos="2880"/>
        </w:tabs>
        <w:ind w:left="2880" w:hanging="360"/>
      </w:pPr>
      <w:rPr>
        <w:rFonts w:ascii="Symbol" w:hAnsi="Symbol"/>
      </w:rPr>
    </w:lvl>
    <w:lvl w:ilvl="4" w:tplc="8DF2E97A">
      <w:start w:val="1"/>
      <w:numFmt w:val="bullet"/>
      <w:lvlText w:val="o"/>
      <w:lvlJc w:val="left"/>
      <w:pPr>
        <w:tabs>
          <w:tab w:val="num" w:pos="3600"/>
        </w:tabs>
        <w:ind w:left="3600" w:hanging="360"/>
      </w:pPr>
      <w:rPr>
        <w:rFonts w:ascii="Courier New" w:hAnsi="Courier New"/>
      </w:rPr>
    </w:lvl>
    <w:lvl w:ilvl="5" w:tplc="778233E6">
      <w:start w:val="1"/>
      <w:numFmt w:val="bullet"/>
      <w:lvlText w:val=""/>
      <w:lvlJc w:val="left"/>
      <w:pPr>
        <w:tabs>
          <w:tab w:val="num" w:pos="4320"/>
        </w:tabs>
        <w:ind w:left="4320" w:hanging="360"/>
      </w:pPr>
      <w:rPr>
        <w:rFonts w:ascii="Wingdings" w:hAnsi="Wingdings"/>
      </w:rPr>
    </w:lvl>
    <w:lvl w:ilvl="6" w:tplc="50B236F6">
      <w:start w:val="1"/>
      <w:numFmt w:val="bullet"/>
      <w:lvlText w:val=""/>
      <w:lvlJc w:val="left"/>
      <w:pPr>
        <w:tabs>
          <w:tab w:val="num" w:pos="5040"/>
        </w:tabs>
        <w:ind w:left="5040" w:hanging="360"/>
      </w:pPr>
      <w:rPr>
        <w:rFonts w:ascii="Symbol" w:hAnsi="Symbol"/>
      </w:rPr>
    </w:lvl>
    <w:lvl w:ilvl="7" w:tplc="F32C8226">
      <w:start w:val="1"/>
      <w:numFmt w:val="bullet"/>
      <w:lvlText w:val="o"/>
      <w:lvlJc w:val="left"/>
      <w:pPr>
        <w:tabs>
          <w:tab w:val="num" w:pos="5760"/>
        </w:tabs>
        <w:ind w:left="5760" w:hanging="360"/>
      </w:pPr>
      <w:rPr>
        <w:rFonts w:ascii="Courier New" w:hAnsi="Courier New"/>
      </w:rPr>
    </w:lvl>
    <w:lvl w:ilvl="8" w:tplc="54D4BE4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8B0836A">
      <w:start w:val="1"/>
      <w:numFmt w:val="bullet"/>
      <w:lvlText w:val=""/>
      <w:lvlJc w:val="left"/>
      <w:pPr>
        <w:ind w:left="720" w:hanging="360"/>
      </w:pPr>
      <w:rPr>
        <w:rFonts w:ascii="Symbol" w:hAnsi="Symbol"/>
      </w:rPr>
    </w:lvl>
    <w:lvl w:ilvl="1" w:tplc="029C6D36">
      <w:start w:val="1"/>
      <w:numFmt w:val="bullet"/>
      <w:lvlText w:val="o"/>
      <w:lvlJc w:val="left"/>
      <w:pPr>
        <w:tabs>
          <w:tab w:val="num" w:pos="1440"/>
        </w:tabs>
        <w:ind w:left="1440" w:hanging="360"/>
      </w:pPr>
      <w:rPr>
        <w:rFonts w:ascii="Courier New" w:hAnsi="Courier New"/>
      </w:rPr>
    </w:lvl>
    <w:lvl w:ilvl="2" w:tplc="202A73A4">
      <w:start w:val="1"/>
      <w:numFmt w:val="bullet"/>
      <w:lvlText w:val=""/>
      <w:lvlJc w:val="left"/>
      <w:pPr>
        <w:tabs>
          <w:tab w:val="num" w:pos="2160"/>
        </w:tabs>
        <w:ind w:left="2160" w:hanging="360"/>
      </w:pPr>
      <w:rPr>
        <w:rFonts w:ascii="Wingdings" w:hAnsi="Wingdings"/>
      </w:rPr>
    </w:lvl>
    <w:lvl w:ilvl="3" w:tplc="E23A7B96">
      <w:start w:val="1"/>
      <w:numFmt w:val="bullet"/>
      <w:lvlText w:val=""/>
      <w:lvlJc w:val="left"/>
      <w:pPr>
        <w:tabs>
          <w:tab w:val="num" w:pos="2880"/>
        </w:tabs>
        <w:ind w:left="2880" w:hanging="360"/>
      </w:pPr>
      <w:rPr>
        <w:rFonts w:ascii="Symbol" w:hAnsi="Symbol"/>
      </w:rPr>
    </w:lvl>
    <w:lvl w:ilvl="4" w:tplc="896681B0">
      <w:start w:val="1"/>
      <w:numFmt w:val="bullet"/>
      <w:lvlText w:val="o"/>
      <w:lvlJc w:val="left"/>
      <w:pPr>
        <w:tabs>
          <w:tab w:val="num" w:pos="3600"/>
        </w:tabs>
        <w:ind w:left="3600" w:hanging="360"/>
      </w:pPr>
      <w:rPr>
        <w:rFonts w:ascii="Courier New" w:hAnsi="Courier New"/>
      </w:rPr>
    </w:lvl>
    <w:lvl w:ilvl="5" w:tplc="A7063118">
      <w:start w:val="1"/>
      <w:numFmt w:val="bullet"/>
      <w:lvlText w:val=""/>
      <w:lvlJc w:val="left"/>
      <w:pPr>
        <w:tabs>
          <w:tab w:val="num" w:pos="4320"/>
        </w:tabs>
        <w:ind w:left="4320" w:hanging="360"/>
      </w:pPr>
      <w:rPr>
        <w:rFonts w:ascii="Wingdings" w:hAnsi="Wingdings"/>
      </w:rPr>
    </w:lvl>
    <w:lvl w:ilvl="6" w:tplc="BF14105C">
      <w:start w:val="1"/>
      <w:numFmt w:val="bullet"/>
      <w:lvlText w:val=""/>
      <w:lvlJc w:val="left"/>
      <w:pPr>
        <w:tabs>
          <w:tab w:val="num" w:pos="5040"/>
        </w:tabs>
        <w:ind w:left="5040" w:hanging="360"/>
      </w:pPr>
      <w:rPr>
        <w:rFonts w:ascii="Symbol" w:hAnsi="Symbol"/>
      </w:rPr>
    </w:lvl>
    <w:lvl w:ilvl="7" w:tplc="E272B23C">
      <w:start w:val="1"/>
      <w:numFmt w:val="bullet"/>
      <w:lvlText w:val="o"/>
      <w:lvlJc w:val="left"/>
      <w:pPr>
        <w:tabs>
          <w:tab w:val="num" w:pos="5760"/>
        </w:tabs>
        <w:ind w:left="5760" w:hanging="360"/>
      </w:pPr>
      <w:rPr>
        <w:rFonts w:ascii="Courier New" w:hAnsi="Courier New"/>
      </w:rPr>
    </w:lvl>
    <w:lvl w:ilvl="8" w:tplc="2CA2AE2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210BCF4">
      <w:start w:val="1"/>
      <w:numFmt w:val="bullet"/>
      <w:lvlText w:val=""/>
      <w:lvlJc w:val="left"/>
      <w:pPr>
        <w:ind w:left="720" w:hanging="360"/>
      </w:pPr>
      <w:rPr>
        <w:rFonts w:ascii="Symbol" w:hAnsi="Symbol"/>
      </w:rPr>
    </w:lvl>
    <w:lvl w:ilvl="1" w:tplc="701655B8">
      <w:start w:val="1"/>
      <w:numFmt w:val="bullet"/>
      <w:lvlText w:val="o"/>
      <w:lvlJc w:val="left"/>
      <w:pPr>
        <w:tabs>
          <w:tab w:val="num" w:pos="1440"/>
        </w:tabs>
        <w:ind w:left="1440" w:hanging="360"/>
      </w:pPr>
      <w:rPr>
        <w:rFonts w:ascii="Courier New" w:hAnsi="Courier New"/>
      </w:rPr>
    </w:lvl>
    <w:lvl w:ilvl="2" w:tplc="F6388702">
      <w:start w:val="1"/>
      <w:numFmt w:val="bullet"/>
      <w:lvlText w:val=""/>
      <w:lvlJc w:val="left"/>
      <w:pPr>
        <w:tabs>
          <w:tab w:val="num" w:pos="2160"/>
        </w:tabs>
        <w:ind w:left="2160" w:hanging="360"/>
      </w:pPr>
      <w:rPr>
        <w:rFonts w:ascii="Wingdings" w:hAnsi="Wingdings"/>
      </w:rPr>
    </w:lvl>
    <w:lvl w:ilvl="3" w:tplc="BED0A4EE">
      <w:start w:val="1"/>
      <w:numFmt w:val="bullet"/>
      <w:lvlText w:val=""/>
      <w:lvlJc w:val="left"/>
      <w:pPr>
        <w:tabs>
          <w:tab w:val="num" w:pos="2880"/>
        </w:tabs>
        <w:ind w:left="2880" w:hanging="360"/>
      </w:pPr>
      <w:rPr>
        <w:rFonts w:ascii="Symbol" w:hAnsi="Symbol"/>
      </w:rPr>
    </w:lvl>
    <w:lvl w:ilvl="4" w:tplc="C0D06FB4">
      <w:start w:val="1"/>
      <w:numFmt w:val="bullet"/>
      <w:lvlText w:val="o"/>
      <w:lvlJc w:val="left"/>
      <w:pPr>
        <w:tabs>
          <w:tab w:val="num" w:pos="3600"/>
        </w:tabs>
        <w:ind w:left="3600" w:hanging="360"/>
      </w:pPr>
      <w:rPr>
        <w:rFonts w:ascii="Courier New" w:hAnsi="Courier New"/>
      </w:rPr>
    </w:lvl>
    <w:lvl w:ilvl="5" w:tplc="B3D0E816">
      <w:start w:val="1"/>
      <w:numFmt w:val="bullet"/>
      <w:lvlText w:val=""/>
      <w:lvlJc w:val="left"/>
      <w:pPr>
        <w:tabs>
          <w:tab w:val="num" w:pos="4320"/>
        </w:tabs>
        <w:ind w:left="4320" w:hanging="360"/>
      </w:pPr>
      <w:rPr>
        <w:rFonts w:ascii="Wingdings" w:hAnsi="Wingdings"/>
      </w:rPr>
    </w:lvl>
    <w:lvl w:ilvl="6" w:tplc="53426132">
      <w:start w:val="1"/>
      <w:numFmt w:val="bullet"/>
      <w:lvlText w:val=""/>
      <w:lvlJc w:val="left"/>
      <w:pPr>
        <w:tabs>
          <w:tab w:val="num" w:pos="5040"/>
        </w:tabs>
        <w:ind w:left="5040" w:hanging="360"/>
      </w:pPr>
      <w:rPr>
        <w:rFonts w:ascii="Symbol" w:hAnsi="Symbol"/>
      </w:rPr>
    </w:lvl>
    <w:lvl w:ilvl="7" w:tplc="1E980BB4">
      <w:start w:val="1"/>
      <w:numFmt w:val="bullet"/>
      <w:lvlText w:val="o"/>
      <w:lvlJc w:val="left"/>
      <w:pPr>
        <w:tabs>
          <w:tab w:val="num" w:pos="5760"/>
        </w:tabs>
        <w:ind w:left="5760" w:hanging="360"/>
      </w:pPr>
      <w:rPr>
        <w:rFonts w:ascii="Courier New" w:hAnsi="Courier New"/>
      </w:rPr>
    </w:lvl>
    <w:lvl w:ilvl="8" w:tplc="5CDE3EF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CB62C26">
      <w:start w:val="1"/>
      <w:numFmt w:val="bullet"/>
      <w:lvlText w:val=""/>
      <w:lvlJc w:val="left"/>
      <w:pPr>
        <w:ind w:left="720" w:hanging="360"/>
      </w:pPr>
      <w:rPr>
        <w:rFonts w:ascii="Symbol" w:hAnsi="Symbol"/>
      </w:rPr>
    </w:lvl>
    <w:lvl w:ilvl="1" w:tplc="044C4F4A">
      <w:start w:val="1"/>
      <w:numFmt w:val="bullet"/>
      <w:lvlText w:val="o"/>
      <w:lvlJc w:val="left"/>
      <w:pPr>
        <w:tabs>
          <w:tab w:val="num" w:pos="1440"/>
        </w:tabs>
        <w:ind w:left="1440" w:hanging="360"/>
      </w:pPr>
      <w:rPr>
        <w:rFonts w:ascii="Courier New" w:hAnsi="Courier New"/>
      </w:rPr>
    </w:lvl>
    <w:lvl w:ilvl="2" w:tplc="62A494B0">
      <w:start w:val="1"/>
      <w:numFmt w:val="bullet"/>
      <w:lvlText w:val=""/>
      <w:lvlJc w:val="left"/>
      <w:pPr>
        <w:tabs>
          <w:tab w:val="num" w:pos="2160"/>
        </w:tabs>
        <w:ind w:left="2160" w:hanging="360"/>
      </w:pPr>
      <w:rPr>
        <w:rFonts w:ascii="Wingdings" w:hAnsi="Wingdings"/>
      </w:rPr>
    </w:lvl>
    <w:lvl w:ilvl="3" w:tplc="888E3426">
      <w:start w:val="1"/>
      <w:numFmt w:val="bullet"/>
      <w:lvlText w:val=""/>
      <w:lvlJc w:val="left"/>
      <w:pPr>
        <w:tabs>
          <w:tab w:val="num" w:pos="2880"/>
        </w:tabs>
        <w:ind w:left="2880" w:hanging="360"/>
      </w:pPr>
      <w:rPr>
        <w:rFonts w:ascii="Symbol" w:hAnsi="Symbol"/>
      </w:rPr>
    </w:lvl>
    <w:lvl w:ilvl="4" w:tplc="1A48C318">
      <w:start w:val="1"/>
      <w:numFmt w:val="bullet"/>
      <w:lvlText w:val="o"/>
      <w:lvlJc w:val="left"/>
      <w:pPr>
        <w:tabs>
          <w:tab w:val="num" w:pos="3600"/>
        </w:tabs>
        <w:ind w:left="3600" w:hanging="360"/>
      </w:pPr>
      <w:rPr>
        <w:rFonts w:ascii="Courier New" w:hAnsi="Courier New"/>
      </w:rPr>
    </w:lvl>
    <w:lvl w:ilvl="5" w:tplc="FAEAAEB4">
      <w:start w:val="1"/>
      <w:numFmt w:val="bullet"/>
      <w:lvlText w:val=""/>
      <w:lvlJc w:val="left"/>
      <w:pPr>
        <w:tabs>
          <w:tab w:val="num" w:pos="4320"/>
        </w:tabs>
        <w:ind w:left="4320" w:hanging="360"/>
      </w:pPr>
      <w:rPr>
        <w:rFonts w:ascii="Wingdings" w:hAnsi="Wingdings"/>
      </w:rPr>
    </w:lvl>
    <w:lvl w:ilvl="6" w:tplc="AEE06EEA">
      <w:start w:val="1"/>
      <w:numFmt w:val="bullet"/>
      <w:lvlText w:val=""/>
      <w:lvlJc w:val="left"/>
      <w:pPr>
        <w:tabs>
          <w:tab w:val="num" w:pos="5040"/>
        </w:tabs>
        <w:ind w:left="5040" w:hanging="360"/>
      </w:pPr>
      <w:rPr>
        <w:rFonts w:ascii="Symbol" w:hAnsi="Symbol"/>
      </w:rPr>
    </w:lvl>
    <w:lvl w:ilvl="7" w:tplc="797AE0F4">
      <w:start w:val="1"/>
      <w:numFmt w:val="bullet"/>
      <w:lvlText w:val="o"/>
      <w:lvlJc w:val="left"/>
      <w:pPr>
        <w:tabs>
          <w:tab w:val="num" w:pos="5760"/>
        </w:tabs>
        <w:ind w:left="5760" w:hanging="360"/>
      </w:pPr>
      <w:rPr>
        <w:rFonts w:ascii="Courier New" w:hAnsi="Courier New"/>
      </w:rPr>
    </w:lvl>
    <w:lvl w:ilvl="8" w:tplc="7DAA453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E974CD6C">
      <w:start w:val="1"/>
      <w:numFmt w:val="bullet"/>
      <w:lvlText w:val=""/>
      <w:lvlJc w:val="left"/>
      <w:pPr>
        <w:ind w:left="720" w:hanging="360"/>
      </w:pPr>
      <w:rPr>
        <w:rFonts w:ascii="Symbol" w:hAnsi="Symbol"/>
      </w:rPr>
    </w:lvl>
    <w:lvl w:ilvl="1" w:tplc="41364294">
      <w:start w:val="1"/>
      <w:numFmt w:val="bullet"/>
      <w:lvlText w:val="o"/>
      <w:lvlJc w:val="left"/>
      <w:pPr>
        <w:tabs>
          <w:tab w:val="num" w:pos="1440"/>
        </w:tabs>
        <w:ind w:left="1440" w:hanging="360"/>
      </w:pPr>
      <w:rPr>
        <w:rFonts w:ascii="Courier New" w:hAnsi="Courier New"/>
      </w:rPr>
    </w:lvl>
    <w:lvl w:ilvl="2" w:tplc="A5F2E3B0">
      <w:start w:val="1"/>
      <w:numFmt w:val="bullet"/>
      <w:lvlText w:val=""/>
      <w:lvlJc w:val="left"/>
      <w:pPr>
        <w:tabs>
          <w:tab w:val="num" w:pos="2160"/>
        </w:tabs>
        <w:ind w:left="2160" w:hanging="360"/>
      </w:pPr>
      <w:rPr>
        <w:rFonts w:ascii="Wingdings" w:hAnsi="Wingdings"/>
      </w:rPr>
    </w:lvl>
    <w:lvl w:ilvl="3" w:tplc="629C7126">
      <w:start w:val="1"/>
      <w:numFmt w:val="bullet"/>
      <w:lvlText w:val=""/>
      <w:lvlJc w:val="left"/>
      <w:pPr>
        <w:tabs>
          <w:tab w:val="num" w:pos="2880"/>
        </w:tabs>
        <w:ind w:left="2880" w:hanging="360"/>
      </w:pPr>
      <w:rPr>
        <w:rFonts w:ascii="Symbol" w:hAnsi="Symbol"/>
      </w:rPr>
    </w:lvl>
    <w:lvl w:ilvl="4" w:tplc="5B925452">
      <w:start w:val="1"/>
      <w:numFmt w:val="bullet"/>
      <w:lvlText w:val="o"/>
      <w:lvlJc w:val="left"/>
      <w:pPr>
        <w:tabs>
          <w:tab w:val="num" w:pos="3600"/>
        </w:tabs>
        <w:ind w:left="3600" w:hanging="360"/>
      </w:pPr>
      <w:rPr>
        <w:rFonts w:ascii="Courier New" w:hAnsi="Courier New"/>
      </w:rPr>
    </w:lvl>
    <w:lvl w:ilvl="5" w:tplc="2228CDD0">
      <w:start w:val="1"/>
      <w:numFmt w:val="bullet"/>
      <w:lvlText w:val=""/>
      <w:lvlJc w:val="left"/>
      <w:pPr>
        <w:tabs>
          <w:tab w:val="num" w:pos="4320"/>
        </w:tabs>
        <w:ind w:left="4320" w:hanging="360"/>
      </w:pPr>
      <w:rPr>
        <w:rFonts w:ascii="Wingdings" w:hAnsi="Wingdings"/>
      </w:rPr>
    </w:lvl>
    <w:lvl w:ilvl="6" w:tplc="52643972">
      <w:start w:val="1"/>
      <w:numFmt w:val="bullet"/>
      <w:lvlText w:val=""/>
      <w:lvlJc w:val="left"/>
      <w:pPr>
        <w:tabs>
          <w:tab w:val="num" w:pos="5040"/>
        </w:tabs>
        <w:ind w:left="5040" w:hanging="360"/>
      </w:pPr>
      <w:rPr>
        <w:rFonts w:ascii="Symbol" w:hAnsi="Symbol"/>
      </w:rPr>
    </w:lvl>
    <w:lvl w:ilvl="7" w:tplc="4C3C00B2">
      <w:start w:val="1"/>
      <w:numFmt w:val="bullet"/>
      <w:lvlText w:val="o"/>
      <w:lvlJc w:val="left"/>
      <w:pPr>
        <w:tabs>
          <w:tab w:val="num" w:pos="5760"/>
        </w:tabs>
        <w:ind w:left="5760" w:hanging="360"/>
      </w:pPr>
      <w:rPr>
        <w:rFonts w:ascii="Courier New" w:hAnsi="Courier New"/>
      </w:rPr>
    </w:lvl>
    <w:lvl w:ilvl="8" w:tplc="0C766F9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3AE0FF6">
      <w:start w:val="1"/>
      <w:numFmt w:val="bullet"/>
      <w:lvlText w:val=""/>
      <w:lvlJc w:val="left"/>
      <w:pPr>
        <w:ind w:left="720" w:hanging="360"/>
      </w:pPr>
      <w:rPr>
        <w:rFonts w:ascii="Symbol" w:hAnsi="Symbol"/>
      </w:rPr>
    </w:lvl>
    <w:lvl w:ilvl="1" w:tplc="CFC669A8">
      <w:start w:val="1"/>
      <w:numFmt w:val="bullet"/>
      <w:lvlText w:val="o"/>
      <w:lvlJc w:val="left"/>
      <w:pPr>
        <w:tabs>
          <w:tab w:val="num" w:pos="1440"/>
        </w:tabs>
        <w:ind w:left="1440" w:hanging="360"/>
      </w:pPr>
      <w:rPr>
        <w:rFonts w:ascii="Courier New" w:hAnsi="Courier New"/>
      </w:rPr>
    </w:lvl>
    <w:lvl w:ilvl="2" w:tplc="C70A713A">
      <w:start w:val="1"/>
      <w:numFmt w:val="bullet"/>
      <w:lvlText w:val=""/>
      <w:lvlJc w:val="left"/>
      <w:pPr>
        <w:tabs>
          <w:tab w:val="num" w:pos="2160"/>
        </w:tabs>
        <w:ind w:left="2160" w:hanging="360"/>
      </w:pPr>
      <w:rPr>
        <w:rFonts w:ascii="Wingdings" w:hAnsi="Wingdings"/>
      </w:rPr>
    </w:lvl>
    <w:lvl w:ilvl="3" w:tplc="5386B3DA">
      <w:start w:val="1"/>
      <w:numFmt w:val="bullet"/>
      <w:lvlText w:val=""/>
      <w:lvlJc w:val="left"/>
      <w:pPr>
        <w:tabs>
          <w:tab w:val="num" w:pos="2880"/>
        </w:tabs>
        <w:ind w:left="2880" w:hanging="360"/>
      </w:pPr>
      <w:rPr>
        <w:rFonts w:ascii="Symbol" w:hAnsi="Symbol"/>
      </w:rPr>
    </w:lvl>
    <w:lvl w:ilvl="4" w:tplc="33606770">
      <w:start w:val="1"/>
      <w:numFmt w:val="bullet"/>
      <w:lvlText w:val="o"/>
      <w:lvlJc w:val="left"/>
      <w:pPr>
        <w:tabs>
          <w:tab w:val="num" w:pos="3600"/>
        </w:tabs>
        <w:ind w:left="3600" w:hanging="360"/>
      </w:pPr>
      <w:rPr>
        <w:rFonts w:ascii="Courier New" w:hAnsi="Courier New"/>
      </w:rPr>
    </w:lvl>
    <w:lvl w:ilvl="5" w:tplc="952678C6">
      <w:start w:val="1"/>
      <w:numFmt w:val="bullet"/>
      <w:lvlText w:val=""/>
      <w:lvlJc w:val="left"/>
      <w:pPr>
        <w:tabs>
          <w:tab w:val="num" w:pos="4320"/>
        </w:tabs>
        <w:ind w:left="4320" w:hanging="360"/>
      </w:pPr>
      <w:rPr>
        <w:rFonts w:ascii="Wingdings" w:hAnsi="Wingdings"/>
      </w:rPr>
    </w:lvl>
    <w:lvl w:ilvl="6" w:tplc="C2B2DF46">
      <w:start w:val="1"/>
      <w:numFmt w:val="bullet"/>
      <w:lvlText w:val=""/>
      <w:lvlJc w:val="left"/>
      <w:pPr>
        <w:tabs>
          <w:tab w:val="num" w:pos="5040"/>
        </w:tabs>
        <w:ind w:left="5040" w:hanging="360"/>
      </w:pPr>
      <w:rPr>
        <w:rFonts w:ascii="Symbol" w:hAnsi="Symbol"/>
      </w:rPr>
    </w:lvl>
    <w:lvl w:ilvl="7" w:tplc="089499C2">
      <w:start w:val="1"/>
      <w:numFmt w:val="bullet"/>
      <w:lvlText w:val="o"/>
      <w:lvlJc w:val="left"/>
      <w:pPr>
        <w:tabs>
          <w:tab w:val="num" w:pos="5760"/>
        </w:tabs>
        <w:ind w:left="5760" w:hanging="360"/>
      </w:pPr>
      <w:rPr>
        <w:rFonts w:ascii="Courier New" w:hAnsi="Courier New"/>
      </w:rPr>
    </w:lvl>
    <w:lvl w:ilvl="8" w:tplc="30B0581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D7A4DA6">
      <w:start w:val="1"/>
      <w:numFmt w:val="bullet"/>
      <w:lvlText w:val=""/>
      <w:lvlJc w:val="left"/>
      <w:pPr>
        <w:ind w:left="720" w:hanging="360"/>
      </w:pPr>
      <w:rPr>
        <w:rFonts w:ascii="Symbol" w:hAnsi="Symbol"/>
      </w:rPr>
    </w:lvl>
    <w:lvl w:ilvl="1" w:tplc="47027AF6">
      <w:start w:val="1"/>
      <w:numFmt w:val="bullet"/>
      <w:lvlText w:val="o"/>
      <w:lvlJc w:val="left"/>
      <w:pPr>
        <w:tabs>
          <w:tab w:val="num" w:pos="1440"/>
        </w:tabs>
        <w:ind w:left="1440" w:hanging="360"/>
      </w:pPr>
      <w:rPr>
        <w:rFonts w:ascii="Courier New" w:hAnsi="Courier New"/>
      </w:rPr>
    </w:lvl>
    <w:lvl w:ilvl="2" w:tplc="9A506FE4">
      <w:start w:val="1"/>
      <w:numFmt w:val="bullet"/>
      <w:lvlText w:val=""/>
      <w:lvlJc w:val="left"/>
      <w:pPr>
        <w:tabs>
          <w:tab w:val="num" w:pos="2160"/>
        </w:tabs>
        <w:ind w:left="2160" w:hanging="360"/>
      </w:pPr>
      <w:rPr>
        <w:rFonts w:ascii="Wingdings" w:hAnsi="Wingdings"/>
      </w:rPr>
    </w:lvl>
    <w:lvl w:ilvl="3" w:tplc="0472C1EC">
      <w:start w:val="1"/>
      <w:numFmt w:val="bullet"/>
      <w:lvlText w:val=""/>
      <w:lvlJc w:val="left"/>
      <w:pPr>
        <w:tabs>
          <w:tab w:val="num" w:pos="2880"/>
        </w:tabs>
        <w:ind w:left="2880" w:hanging="360"/>
      </w:pPr>
      <w:rPr>
        <w:rFonts w:ascii="Symbol" w:hAnsi="Symbol"/>
      </w:rPr>
    </w:lvl>
    <w:lvl w:ilvl="4" w:tplc="F9C81616">
      <w:start w:val="1"/>
      <w:numFmt w:val="bullet"/>
      <w:lvlText w:val="o"/>
      <w:lvlJc w:val="left"/>
      <w:pPr>
        <w:tabs>
          <w:tab w:val="num" w:pos="3600"/>
        </w:tabs>
        <w:ind w:left="3600" w:hanging="360"/>
      </w:pPr>
      <w:rPr>
        <w:rFonts w:ascii="Courier New" w:hAnsi="Courier New"/>
      </w:rPr>
    </w:lvl>
    <w:lvl w:ilvl="5" w:tplc="BA96BBF0">
      <w:start w:val="1"/>
      <w:numFmt w:val="bullet"/>
      <w:lvlText w:val=""/>
      <w:lvlJc w:val="left"/>
      <w:pPr>
        <w:tabs>
          <w:tab w:val="num" w:pos="4320"/>
        </w:tabs>
        <w:ind w:left="4320" w:hanging="360"/>
      </w:pPr>
      <w:rPr>
        <w:rFonts w:ascii="Wingdings" w:hAnsi="Wingdings"/>
      </w:rPr>
    </w:lvl>
    <w:lvl w:ilvl="6" w:tplc="8454F93E">
      <w:start w:val="1"/>
      <w:numFmt w:val="bullet"/>
      <w:lvlText w:val=""/>
      <w:lvlJc w:val="left"/>
      <w:pPr>
        <w:tabs>
          <w:tab w:val="num" w:pos="5040"/>
        </w:tabs>
        <w:ind w:left="5040" w:hanging="360"/>
      </w:pPr>
      <w:rPr>
        <w:rFonts w:ascii="Symbol" w:hAnsi="Symbol"/>
      </w:rPr>
    </w:lvl>
    <w:lvl w:ilvl="7" w:tplc="430E04B2">
      <w:start w:val="1"/>
      <w:numFmt w:val="bullet"/>
      <w:lvlText w:val="o"/>
      <w:lvlJc w:val="left"/>
      <w:pPr>
        <w:tabs>
          <w:tab w:val="num" w:pos="5760"/>
        </w:tabs>
        <w:ind w:left="5760" w:hanging="360"/>
      </w:pPr>
      <w:rPr>
        <w:rFonts w:ascii="Courier New" w:hAnsi="Courier New"/>
      </w:rPr>
    </w:lvl>
    <w:lvl w:ilvl="8" w:tplc="8870BD7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2B5CCA92">
      <w:start w:val="1"/>
      <w:numFmt w:val="bullet"/>
      <w:lvlText w:val=""/>
      <w:lvlJc w:val="left"/>
      <w:pPr>
        <w:ind w:left="720" w:hanging="360"/>
      </w:pPr>
      <w:rPr>
        <w:rFonts w:ascii="Symbol" w:hAnsi="Symbol"/>
      </w:rPr>
    </w:lvl>
    <w:lvl w:ilvl="1" w:tplc="C798A354">
      <w:start w:val="1"/>
      <w:numFmt w:val="bullet"/>
      <w:lvlText w:val="o"/>
      <w:lvlJc w:val="left"/>
      <w:pPr>
        <w:tabs>
          <w:tab w:val="num" w:pos="1440"/>
        </w:tabs>
        <w:ind w:left="1440" w:hanging="360"/>
      </w:pPr>
      <w:rPr>
        <w:rFonts w:ascii="Courier New" w:hAnsi="Courier New"/>
      </w:rPr>
    </w:lvl>
    <w:lvl w:ilvl="2" w:tplc="632CF2A2">
      <w:start w:val="1"/>
      <w:numFmt w:val="bullet"/>
      <w:lvlText w:val=""/>
      <w:lvlJc w:val="left"/>
      <w:pPr>
        <w:tabs>
          <w:tab w:val="num" w:pos="2160"/>
        </w:tabs>
        <w:ind w:left="2160" w:hanging="360"/>
      </w:pPr>
      <w:rPr>
        <w:rFonts w:ascii="Wingdings" w:hAnsi="Wingdings"/>
      </w:rPr>
    </w:lvl>
    <w:lvl w:ilvl="3" w:tplc="F224192A">
      <w:start w:val="1"/>
      <w:numFmt w:val="bullet"/>
      <w:lvlText w:val=""/>
      <w:lvlJc w:val="left"/>
      <w:pPr>
        <w:tabs>
          <w:tab w:val="num" w:pos="2880"/>
        </w:tabs>
        <w:ind w:left="2880" w:hanging="360"/>
      </w:pPr>
      <w:rPr>
        <w:rFonts w:ascii="Symbol" w:hAnsi="Symbol"/>
      </w:rPr>
    </w:lvl>
    <w:lvl w:ilvl="4" w:tplc="C29C759A">
      <w:start w:val="1"/>
      <w:numFmt w:val="bullet"/>
      <w:lvlText w:val="o"/>
      <w:lvlJc w:val="left"/>
      <w:pPr>
        <w:tabs>
          <w:tab w:val="num" w:pos="3600"/>
        </w:tabs>
        <w:ind w:left="3600" w:hanging="360"/>
      </w:pPr>
      <w:rPr>
        <w:rFonts w:ascii="Courier New" w:hAnsi="Courier New"/>
      </w:rPr>
    </w:lvl>
    <w:lvl w:ilvl="5" w:tplc="2F54F596">
      <w:start w:val="1"/>
      <w:numFmt w:val="bullet"/>
      <w:lvlText w:val=""/>
      <w:lvlJc w:val="left"/>
      <w:pPr>
        <w:tabs>
          <w:tab w:val="num" w:pos="4320"/>
        </w:tabs>
        <w:ind w:left="4320" w:hanging="360"/>
      </w:pPr>
      <w:rPr>
        <w:rFonts w:ascii="Wingdings" w:hAnsi="Wingdings"/>
      </w:rPr>
    </w:lvl>
    <w:lvl w:ilvl="6" w:tplc="FDBE205E">
      <w:start w:val="1"/>
      <w:numFmt w:val="bullet"/>
      <w:lvlText w:val=""/>
      <w:lvlJc w:val="left"/>
      <w:pPr>
        <w:tabs>
          <w:tab w:val="num" w:pos="5040"/>
        </w:tabs>
        <w:ind w:left="5040" w:hanging="360"/>
      </w:pPr>
      <w:rPr>
        <w:rFonts w:ascii="Symbol" w:hAnsi="Symbol"/>
      </w:rPr>
    </w:lvl>
    <w:lvl w:ilvl="7" w:tplc="27788E74">
      <w:start w:val="1"/>
      <w:numFmt w:val="bullet"/>
      <w:lvlText w:val="o"/>
      <w:lvlJc w:val="left"/>
      <w:pPr>
        <w:tabs>
          <w:tab w:val="num" w:pos="5760"/>
        </w:tabs>
        <w:ind w:left="5760" w:hanging="360"/>
      </w:pPr>
      <w:rPr>
        <w:rFonts w:ascii="Courier New" w:hAnsi="Courier New"/>
      </w:rPr>
    </w:lvl>
    <w:lvl w:ilvl="8" w:tplc="770A4F8E">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5732B5FC">
      <w:start w:val="1"/>
      <w:numFmt w:val="bullet"/>
      <w:lvlText w:val=""/>
      <w:lvlJc w:val="left"/>
      <w:pPr>
        <w:ind w:left="720" w:hanging="360"/>
      </w:pPr>
      <w:rPr>
        <w:rFonts w:ascii="Symbol" w:hAnsi="Symbol"/>
      </w:rPr>
    </w:lvl>
    <w:lvl w:ilvl="1" w:tplc="3014D238">
      <w:start w:val="1"/>
      <w:numFmt w:val="bullet"/>
      <w:lvlText w:val="o"/>
      <w:lvlJc w:val="left"/>
      <w:pPr>
        <w:tabs>
          <w:tab w:val="num" w:pos="1440"/>
        </w:tabs>
        <w:ind w:left="1440" w:hanging="360"/>
      </w:pPr>
      <w:rPr>
        <w:rFonts w:ascii="Courier New" w:hAnsi="Courier New"/>
      </w:rPr>
    </w:lvl>
    <w:lvl w:ilvl="2" w:tplc="6E02DECA">
      <w:start w:val="1"/>
      <w:numFmt w:val="bullet"/>
      <w:lvlText w:val=""/>
      <w:lvlJc w:val="left"/>
      <w:pPr>
        <w:tabs>
          <w:tab w:val="num" w:pos="2160"/>
        </w:tabs>
        <w:ind w:left="2160" w:hanging="360"/>
      </w:pPr>
      <w:rPr>
        <w:rFonts w:ascii="Wingdings" w:hAnsi="Wingdings"/>
      </w:rPr>
    </w:lvl>
    <w:lvl w:ilvl="3" w:tplc="8A7ADCB8">
      <w:start w:val="1"/>
      <w:numFmt w:val="bullet"/>
      <w:lvlText w:val=""/>
      <w:lvlJc w:val="left"/>
      <w:pPr>
        <w:tabs>
          <w:tab w:val="num" w:pos="2880"/>
        </w:tabs>
        <w:ind w:left="2880" w:hanging="360"/>
      </w:pPr>
      <w:rPr>
        <w:rFonts w:ascii="Symbol" w:hAnsi="Symbol"/>
      </w:rPr>
    </w:lvl>
    <w:lvl w:ilvl="4" w:tplc="39BC359C">
      <w:start w:val="1"/>
      <w:numFmt w:val="bullet"/>
      <w:lvlText w:val="o"/>
      <w:lvlJc w:val="left"/>
      <w:pPr>
        <w:tabs>
          <w:tab w:val="num" w:pos="3600"/>
        </w:tabs>
        <w:ind w:left="3600" w:hanging="360"/>
      </w:pPr>
      <w:rPr>
        <w:rFonts w:ascii="Courier New" w:hAnsi="Courier New"/>
      </w:rPr>
    </w:lvl>
    <w:lvl w:ilvl="5" w:tplc="1668DF5C">
      <w:start w:val="1"/>
      <w:numFmt w:val="bullet"/>
      <w:lvlText w:val=""/>
      <w:lvlJc w:val="left"/>
      <w:pPr>
        <w:tabs>
          <w:tab w:val="num" w:pos="4320"/>
        </w:tabs>
        <w:ind w:left="4320" w:hanging="360"/>
      </w:pPr>
      <w:rPr>
        <w:rFonts w:ascii="Wingdings" w:hAnsi="Wingdings"/>
      </w:rPr>
    </w:lvl>
    <w:lvl w:ilvl="6" w:tplc="4B6CC7C2">
      <w:start w:val="1"/>
      <w:numFmt w:val="bullet"/>
      <w:lvlText w:val=""/>
      <w:lvlJc w:val="left"/>
      <w:pPr>
        <w:tabs>
          <w:tab w:val="num" w:pos="5040"/>
        </w:tabs>
        <w:ind w:left="5040" w:hanging="360"/>
      </w:pPr>
      <w:rPr>
        <w:rFonts w:ascii="Symbol" w:hAnsi="Symbol"/>
      </w:rPr>
    </w:lvl>
    <w:lvl w:ilvl="7" w:tplc="012E9CFA">
      <w:start w:val="1"/>
      <w:numFmt w:val="bullet"/>
      <w:lvlText w:val="o"/>
      <w:lvlJc w:val="left"/>
      <w:pPr>
        <w:tabs>
          <w:tab w:val="num" w:pos="5760"/>
        </w:tabs>
        <w:ind w:left="5760" w:hanging="360"/>
      </w:pPr>
      <w:rPr>
        <w:rFonts w:ascii="Courier New" w:hAnsi="Courier New"/>
      </w:rPr>
    </w:lvl>
    <w:lvl w:ilvl="8" w:tplc="C55AAC6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5F92E752">
      <w:start w:val="1"/>
      <w:numFmt w:val="bullet"/>
      <w:lvlText w:val=""/>
      <w:lvlJc w:val="left"/>
      <w:pPr>
        <w:ind w:left="720" w:hanging="360"/>
      </w:pPr>
      <w:rPr>
        <w:rFonts w:ascii="Symbol" w:hAnsi="Symbol"/>
      </w:rPr>
    </w:lvl>
    <w:lvl w:ilvl="1" w:tplc="E4647196">
      <w:start w:val="1"/>
      <w:numFmt w:val="bullet"/>
      <w:lvlText w:val="o"/>
      <w:lvlJc w:val="left"/>
      <w:pPr>
        <w:tabs>
          <w:tab w:val="num" w:pos="1440"/>
        </w:tabs>
        <w:ind w:left="1440" w:hanging="360"/>
      </w:pPr>
      <w:rPr>
        <w:rFonts w:ascii="Courier New" w:hAnsi="Courier New"/>
      </w:rPr>
    </w:lvl>
    <w:lvl w:ilvl="2" w:tplc="1F48895C">
      <w:start w:val="1"/>
      <w:numFmt w:val="bullet"/>
      <w:lvlText w:val=""/>
      <w:lvlJc w:val="left"/>
      <w:pPr>
        <w:tabs>
          <w:tab w:val="num" w:pos="2160"/>
        </w:tabs>
        <w:ind w:left="2160" w:hanging="360"/>
      </w:pPr>
      <w:rPr>
        <w:rFonts w:ascii="Wingdings" w:hAnsi="Wingdings"/>
      </w:rPr>
    </w:lvl>
    <w:lvl w:ilvl="3" w:tplc="0CAA5944">
      <w:start w:val="1"/>
      <w:numFmt w:val="bullet"/>
      <w:lvlText w:val=""/>
      <w:lvlJc w:val="left"/>
      <w:pPr>
        <w:tabs>
          <w:tab w:val="num" w:pos="2880"/>
        </w:tabs>
        <w:ind w:left="2880" w:hanging="360"/>
      </w:pPr>
      <w:rPr>
        <w:rFonts w:ascii="Symbol" w:hAnsi="Symbol"/>
      </w:rPr>
    </w:lvl>
    <w:lvl w:ilvl="4" w:tplc="E484516E">
      <w:start w:val="1"/>
      <w:numFmt w:val="bullet"/>
      <w:lvlText w:val="o"/>
      <w:lvlJc w:val="left"/>
      <w:pPr>
        <w:tabs>
          <w:tab w:val="num" w:pos="3600"/>
        </w:tabs>
        <w:ind w:left="3600" w:hanging="360"/>
      </w:pPr>
      <w:rPr>
        <w:rFonts w:ascii="Courier New" w:hAnsi="Courier New"/>
      </w:rPr>
    </w:lvl>
    <w:lvl w:ilvl="5" w:tplc="5F300A94">
      <w:start w:val="1"/>
      <w:numFmt w:val="bullet"/>
      <w:lvlText w:val=""/>
      <w:lvlJc w:val="left"/>
      <w:pPr>
        <w:tabs>
          <w:tab w:val="num" w:pos="4320"/>
        </w:tabs>
        <w:ind w:left="4320" w:hanging="360"/>
      </w:pPr>
      <w:rPr>
        <w:rFonts w:ascii="Wingdings" w:hAnsi="Wingdings"/>
      </w:rPr>
    </w:lvl>
    <w:lvl w:ilvl="6" w:tplc="4CA47FAE">
      <w:start w:val="1"/>
      <w:numFmt w:val="bullet"/>
      <w:lvlText w:val=""/>
      <w:lvlJc w:val="left"/>
      <w:pPr>
        <w:tabs>
          <w:tab w:val="num" w:pos="5040"/>
        </w:tabs>
        <w:ind w:left="5040" w:hanging="360"/>
      </w:pPr>
      <w:rPr>
        <w:rFonts w:ascii="Symbol" w:hAnsi="Symbol"/>
      </w:rPr>
    </w:lvl>
    <w:lvl w:ilvl="7" w:tplc="B7FA81EE">
      <w:start w:val="1"/>
      <w:numFmt w:val="bullet"/>
      <w:lvlText w:val="o"/>
      <w:lvlJc w:val="left"/>
      <w:pPr>
        <w:tabs>
          <w:tab w:val="num" w:pos="5760"/>
        </w:tabs>
        <w:ind w:left="5760" w:hanging="360"/>
      </w:pPr>
      <w:rPr>
        <w:rFonts w:ascii="Courier New" w:hAnsi="Courier New"/>
      </w:rPr>
    </w:lvl>
    <w:lvl w:ilvl="8" w:tplc="FCBAF7F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3A58B8C8">
      <w:start w:val="1"/>
      <w:numFmt w:val="bullet"/>
      <w:lvlText w:val=""/>
      <w:lvlJc w:val="left"/>
      <w:pPr>
        <w:ind w:left="720" w:hanging="360"/>
      </w:pPr>
      <w:rPr>
        <w:rFonts w:ascii="Symbol" w:hAnsi="Symbol"/>
      </w:rPr>
    </w:lvl>
    <w:lvl w:ilvl="1" w:tplc="83061E8C">
      <w:start w:val="1"/>
      <w:numFmt w:val="bullet"/>
      <w:lvlText w:val="o"/>
      <w:lvlJc w:val="left"/>
      <w:pPr>
        <w:tabs>
          <w:tab w:val="num" w:pos="1440"/>
        </w:tabs>
        <w:ind w:left="1440" w:hanging="360"/>
      </w:pPr>
      <w:rPr>
        <w:rFonts w:ascii="Courier New" w:hAnsi="Courier New"/>
      </w:rPr>
    </w:lvl>
    <w:lvl w:ilvl="2" w:tplc="21F61FCA">
      <w:start w:val="1"/>
      <w:numFmt w:val="bullet"/>
      <w:lvlText w:val=""/>
      <w:lvlJc w:val="left"/>
      <w:pPr>
        <w:tabs>
          <w:tab w:val="num" w:pos="2160"/>
        </w:tabs>
        <w:ind w:left="2160" w:hanging="360"/>
      </w:pPr>
      <w:rPr>
        <w:rFonts w:ascii="Wingdings" w:hAnsi="Wingdings"/>
      </w:rPr>
    </w:lvl>
    <w:lvl w:ilvl="3" w:tplc="E05E2CA8">
      <w:start w:val="1"/>
      <w:numFmt w:val="bullet"/>
      <w:lvlText w:val=""/>
      <w:lvlJc w:val="left"/>
      <w:pPr>
        <w:tabs>
          <w:tab w:val="num" w:pos="2880"/>
        </w:tabs>
        <w:ind w:left="2880" w:hanging="360"/>
      </w:pPr>
      <w:rPr>
        <w:rFonts w:ascii="Symbol" w:hAnsi="Symbol"/>
      </w:rPr>
    </w:lvl>
    <w:lvl w:ilvl="4" w:tplc="6F0EF26C">
      <w:start w:val="1"/>
      <w:numFmt w:val="bullet"/>
      <w:lvlText w:val="o"/>
      <w:lvlJc w:val="left"/>
      <w:pPr>
        <w:tabs>
          <w:tab w:val="num" w:pos="3600"/>
        </w:tabs>
        <w:ind w:left="3600" w:hanging="360"/>
      </w:pPr>
      <w:rPr>
        <w:rFonts w:ascii="Courier New" w:hAnsi="Courier New"/>
      </w:rPr>
    </w:lvl>
    <w:lvl w:ilvl="5" w:tplc="9A788966">
      <w:start w:val="1"/>
      <w:numFmt w:val="bullet"/>
      <w:lvlText w:val=""/>
      <w:lvlJc w:val="left"/>
      <w:pPr>
        <w:tabs>
          <w:tab w:val="num" w:pos="4320"/>
        </w:tabs>
        <w:ind w:left="4320" w:hanging="360"/>
      </w:pPr>
      <w:rPr>
        <w:rFonts w:ascii="Wingdings" w:hAnsi="Wingdings"/>
      </w:rPr>
    </w:lvl>
    <w:lvl w:ilvl="6" w:tplc="8B5E1842">
      <w:start w:val="1"/>
      <w:numFmt w:val="bullet"/>
      <w:lvlText w:val=""/>
      <w:lvlJc w:val="left"/>
      <w:pPr>
        <w:tabs>
          <w:tab w:val="num" w:pos="5040"/>
        </w:tabs>
        <w:ind w:left="5040" w:hanging="360"/>
      </w:pPr>
      <w:rPr>
        <w:rFonts w:ascii="Symbol" w:hAnsi="Symbol"/>
      </w:rPr>
    </w:lvl>
    <w:lvl w:ilvl="7" w:tplc="2342EFD2">
      <w:start w:val="1"/>
      <w:numFmt w:val="bullet"/>
      <w:lvlText w:val="o"/>
      <w:lvlJc w:val="left"/>
      <w:pPr>
        <w:tabs>
          <w:tab w:val="num" w:pos="5760"/>
        </w:tabs>
        <w:ind w:left="5760" w:hanging="360"/>
      </w:pPr>
      <w:rPr>
        <w:rFonts w:ascii="Courier New" w:hAnsi="Courier New"/>
      </w:rPr>
    </w:lvl>
    <w:lvl w:ilvl="8" w:tplc="F2D6B990">
      <w:start w:val="1"/>
      <w:numFmt w:val="bullet"/>
      <w:lvlText w:val=""/>
      <w:lvlJc w:val="left"/>
      <w:pPr>
        <w:tabs>
          <w:tab w:val="num" w:pos="6480"/>
        </w:tabs>
        <w:ind w:left="6480" w:hanging="360"/>
      </w:pPr>
      <w:rPr>
        <w:rFonts w:ascii="Wingdings" w:hAnsi="Wingdings"/>
      </w:rPr>
    </w:lvl>
  </w:abstractNum>
  <w:num w:numId="1" w16cid:durableId="1514145632">
    <w:abstractNumId w:val="0"/>
  </w:num>
  <w:num w:numId="2" w16cid:durableId="607086364">
    <w:abstractNumId w:val="1"/>
  </w:num>
  <w:num w:numId="3" w16cid:durableId="1470515377">
    <w:abstractNumId w:val="2"/>
  </w:num>
  <w:num w:numId="4" w16cid:durableId="1067727079">
    <w:abstractNumId w:val="3"/>
  </w:num>
  <w:num w:numId="5" w16cid:durableId="2080518260">
    <w:abstractNumId w:val="4"/>
  </w:num>
  <w:num w:numId="6" w16cid:durableId="309866402">
    <w:abstractNumId w:val="5"/>
  </w:num>
  <w:num w:numId="7" w16cid:durableId="1684672913">
    <w:abstractNumId w:val="6"/>
  </w:num>
  <w:num w:numId="8" w16cid:durableId="414329431">
    <w:abstractNumId w:val="7"/>
  </w:num>
  <w:num w:numId="9" w16cid:durableId="1270772936">
    <w:abstractNumId w:val="8"/>
  </w:num>
  <w:num w:numId="10" w16cid:durableId="1090196641">
    <w:abstractNumId w:val="9"/>
  </w:num>
  <w:num w:numId="11" w16cid:durableId="1147626213">
    <w:abstractNumId w:val="10"/>
  </w:num>
  <w:num w:numId="12" w16cid:durableId="1998068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93"/>
    <w:rsid w:val="006F15D8"/>
    <w:rsid w:val="00E07993"/>
    <w:rsid w:val="00FA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DD14"/>
  <w15:docId w15:val="{F55EC204-36B1-49AF-9AAF-03AB2F09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4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paragraph" w:customStyle="1" w:styleId="divonlyName">
    <w:name w:val="div_onlyName"/>
    <w:basedOn w:val="div"/>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lowerborderupper">
    <w:name w:val="div_document_div_lowerborderupper"/>
    <w:basedOn w:val="Normal"/>
    <w:pPr>
      <w:pBdr>
        <w:bottom w:val="single" w:sz="8" w:space="0" w:color="000000"/>
      </w:pBdr>
      <w:spacing w:line="0" w:lineRule="atLeast"/>
    </w:pPr>
    <w:rPr>
      <w:color w:val="000000"/>
      <w:sz w:val="0"/>
      <w:szCs w:val="0"/>
    </w:rPr>
  </w:style>
  <w:style w:type="paragraph" w:customStyle="1" w:styleId="divdocumentdivlowerborder">
    <w:name w:val="div_document_div_lowerborder"/>
    <w:basedOn w:val="Normal"/>
    <w:pPr>
      <w:pBdr>
        <w:bottom w:val="single" w:sz="24" w:space="0" w:color="000000"/>
      </w:pBdr>
      <w:spacing w:line="0" w:lineRule="atLeast"/>
    </w:pPr>
    <w:rPr>
      <w:color w:val="000000"/>
      <w:sz w:val="0"/>
      <w:szCs w:val="0"/>
    </w:rPr>
  </w:style>
  <w:style w:type="paragraph" w:customStyle="1" w:styleId="divdocumentdivSECTIONCNTC">
    <w:name w:val="div_document_div_SECTION_CNTC"/>
    <w:basedOn w:val="Normal"/>
  </w:style>
  <w:style w:type="paragraph" w:customStyle="1" w:styleId="divaddress">
    <w:name w:val="div_address"/>
    <w:basedOn w:val="div"/>
    <w:pPr>
      <w:spacing w:line="380" w:lineRule="atLeast"/>
      <w:jc w:val="center"/>
    </w:pPr>
    <w:rPr>
      <w:sz w:val="22"/>
      <w:szCs w:val="22"/>
    </w:rPr>
  </w:style>
  <w:style w:type="character" w:customStyle="1" w:styleId="divdocumentdivaddressli">
    <w:name w:val="div_document_div_address_li"/>
    <w:basedOn w:val="DefaultParagraphFont"/>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bullet">
    <w:name w:val="document_bullet"/>
    <w:basedOn w:val="DefaultParagraphFont"/>
    <w:rPr>
      <w:sz w:val="26"/>
      <w:szCs w:val="26"/>
    </w:rPr>
  </w:style>
  <w:style w:type="character" w:customStyle="1" w:styleId="documenttxt-bold">
    <w:name w:val="document_txt-bold"/>
    <w:basedOn w:val="DefaultParagraphFont"/>
    <w:rPr>
      <w:b/>
      <w:bCs/>
    </w:rPr>
  </w:style>
  <w:style w:type="character" w:customStyle="1" w:styleId="a">
    <w:name w:val="a"/>
    <w:basedOn w:val="DefaultParagraphFont"/>
    <w:rPr>
      <w:sz w:val="24"/>
      <w:szCs w:val="24"/>
      <w:bdr w:val="none" w:sz="0" w:space="0" w:color="auto"/>
      <w:vertAlign w:val="baseline"/>
    </w:rPr>
  </w:style>
  <w:style w:type="paragraph" w:customStyle="1" w:styleId="divdocumentdivheading">
    <w:name w:val="div_document_div_heading"/>
    <w:basedOn w:val="Normal"/>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paragraph" w:customStyle="1" w:styleId="p">
    <w:name w:val="p"/>
    <w:basedOn w:val="Normal"/>
  </w:style>
  <w:style w:type="paragraph" w:customStyle="1" w:styleId="hiltParaWrapper">
    <w:name w:val="hiltParaWrapper"/>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documenttxtBold">
    <w:name w:val="document_txtBold"/>
    <w:basedOn w:val="Normal"/>
    <w:rPr>
      <w:b/>
      <w:bCs/>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infotilesecfieldnth-child1spannth-child1">
    <w:name w:val="document_langSec_infotilesec_field_nth-child(1) &gt; span_nth-child(1)"/>
    <w:basedOn w:val="DefaultParagraphFont"/>
    <w:rPr>
      <w:b/>
      <w:bCs/>
    </w:rPr>
  </w:style>
  <w:style w:type="character" w:customStyle="1" w:styleId="documentlangSecinfotilesecfieldnth-child1colon">
    <w:name w:val="document_langSec_infotilesec_field_nth-child(1)_colon"/>
    <w:basedOn w:val="DefaultParagraphFont"/>
    <w:rPr>
      <w:b/>
      <w:bCs/>
    </w:rPr>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character" w:customStyle="1" w:styleId="documentlangSecinfotileseccolon">
    <w:name w:val="document_langSec_infotilesec_colon"/>
    <w:basedOn w:val="DefaultParagraphFont"/>
    <w:rPr>
      <w:vanish/>
    </w:rPr>
  </w:style>
  <w:style w:type="table" w:customStyle="1" w:styleId="documentlangSeclnggparatable">
    <w:name w:val="document_langSec_lnggpara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3413</Words>
  <Characters>19460</Characters>
  <Application>Microsoft Office Word</Application>
  <DocSecurity>0</DocSecurity>
  <Lines>162</Lines>
  <Paragraphs>45</Paragraphs>
  <ScaleCrop>false</ScaleCrop>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Vijay Nambiar</dc:title>
  <dc:creator>Sachin Nambiar</dc:creator>
  <cp:lastModifiedBy>Sachin Nambiar</cp:lastModifiedBy>
  <cp:revision>3</cp:revision>
  <dcterms:created xsi:type="dcterms:W3CDTF">2023-07-18T15:20:00Z</dcterms:created>
  <dcterms:modified xsi:type="dcterms:W3CDTF">2023-07-18T15:20:00Z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fe7fcbad-f4fa-4ed5-a28d-5a4119049969</vt:lpwstr>
  </property>
  <property fmtid="{D5CDD505-2E9C-101B-9397-08002B2CF9AE}" pid="3" name="x1ye=0">
    <vt:lpwstr>eMwAAB+LCAAAAAAABAAUmsV6g1AQRh+IBW5LCO5uO9xdAjx90003TZvLnZl/zskXiMJYlGfhD4oIjEDzOMkjHAwxKAL/fmIonkqsVScdSBbxg5Ow5s+Yg2nbNvulDAc8rwLNXIBWKzMEyholfAIguSFc2lKR7H6/2m345VyzXOH52+NPhmtqllcimDbvXleiI0juQUtOV6aIn+ytx1VeNKB8a8/tHDirl45UkcJ2qW25w3EMjEPIShu+Kdfc9wx</vt:lpwstr>
  </property>
  <property fmtid="{D5CDD505-2E9C-101B-9397-08002B2CF9AE}" pid="4" name="x1ye=1">
    <vt:lpwstr>EsO0C5BbdEd0DH5YnbMQhEs6SjS2sGn8LVGKkbIindRbNlUUtV93LfJrUMwiiBZLH5M78TByHc5hbXzYB41KWmJkEy8hGacH2whfNX1q+nzQpDKjqFsigtlComLXrDNUdldMKFdLRU+eIAMHQ6VtxhDOiOLztd9QZPuncUwlXChLuCz5EUPAj3Kj6jcHcgqXqVrjPPi9oJlmkEEfg+kku6Bg7ZQDJs+8XeHtEsdbo1Q5MZblN4RjKm16FZJtxFX</vt:lpwstr>
  </property>
  <property fmtid="{D5CDD505-2E9C-101B-9397-08002B2CF9AE}" pid="5" name="x1ye=10">
    <vt:lpwstr>mRMw+/8AyTAhvKJaCFKac5413GiYlzj61NomVe5FVgOQGIwO4ViTare+LDt9wMcFgb+MXdxGPYXrUY5d5V/UMdl9lV17TDZgY3334+jFoo+VpWJ7fgMhw90MIAGXb3GBmKVQK+n0LXtNVjKAXLSI0zOzbGG8X+ZaejjJXun9tTVKH6FYNUzzDD4U7CVuo93Y2FehLisTGrLUr93vJJqYcZjQVcssK+Y0YL6MDuZcCMc/hUgryU92B6NnEXl6gqu</vt:lpwstr>
  </property>
  <property fmtid="{D5CDD505-2E9C-101B-9397-08002B2CF9AE}" pid="6" name="x1ye=100">
    <vt:lpwstr>rBJvuYa7sbk9c0nqGOyj8BuEx4ANrZ8+CJ1P35msdXVITtFDaHynW7WNTMxdgwR7yX4H4e//3SCRp9fxvc5uc2uOUe66If1iXD6vKs1ouVX8vKMM7aqbN9gylNZpQHw/aGz9yLpg8bbyVjhdCTxdeSzXGS4BzwdKmJ4PD/VZ2GCN8z2YDYZ7YdNh2U0oo1JN65MTqE8nWMKHcH+oQrijOUuZJsPVa0ENXDzI1l/qfqKoUTWHIYw36BTJ9YDSoyq</vt:lpwstr>
  </property>
  <property fmtid="{D5CDD505-2E9C-101B-9397-08002B2CF9AE}" pid="7" name="x1ye=101">
    <vt:lpwstr>bVap7VZLLFyoSj6wwF0V1z4aeyDCE7ALcqqVjcNa5rPmdsmzGXsazU7nSyUel0/x25y0tbHSXa6P34PEZRmIMK0ItUxDCD7V0yCeZalLIhdS/CO9oKPBlbG6K1fsODGXdenBbv9L5dfmrqUqeyxUU2pdwmFBHI9QdGWCDAhPE6WTBZL1F/uGGXz0Kmwdu3QOFfPbRrJ33oD1G6FKgGc9N9pE1JIyi686Yldzi0g90lQvLMhkkJ5BQd/mB46INQc</vt:lpwstr>
  </property>
  <property fmtid="{D5CDD505-2E9C-101B-9397-08002B2CF9AE}" pid="8" name="x1ye=102">
    <vt:lpwstr>lF91XL8S83+X4TvgoegtUqPPPUuV/j9WVq+qD/JyLMh0ntmmt+0EU6VToAjBzIDnC8Hw0IRIAnNi4JcBdCVx4c3O3DLLEFiAPUS4RMiGPmduVHAvn1Tn8+kzE6IdOy8kmv+os7RITPLcs6bdtJ8VR9CaZ39QBq8M2D47rm7B3yywQDmR3dC4s9bCaiz4hIKFWvhrcjVOYWQe33NA/7PT/wrrolWUmfZvgB0qegqOqg5zbhWi+0poIJiaFKu24pw</vt:lpwstr>
  </property>
  <property fmtid="{D5CDD505-2E9C-101B-9397-08002B2CF9AE}" pid="9" name="x1ye=103">
    <vt:lpwstr>NsdAY33KG6/9tJ6EQq80iZX2BokfxUeIgj6ox23rtPE4rSKews9EJC1DhElo8iNIgrUqov9dxoYuDNgLqM0Oy6Kdq3ckgCcG/VEshLi8tFABfCZowwWqWQJIaugrHuz/8ag4Bc6307ap0nnLF2UNWjID0m9nNwv5TClUeuIwr6RkJDRCnaRKPrWfQcpXbz+nKOnVyt/5gnvKx+crStSqC81RdZ9kN5hHWz8E9jURwnswvZ6wIXg3M1nlaKUKo+o</vt:lpwstr>
  </property>
  <property fmtid="{D5CDD505-2E9C-101B-9397-08002B2CF9AE}" pid="10" name="x1ye=104">
    <vt:lpwstr>0x1h/PcaGEN7wteqYeNCdeEyco/TWiV3kUU+aDWLJn4LoQZxjEUE+vj0y/nAfS8BIxm3twyjwLWCsWG7uekCjw2uIFFj9YK3kadkdw0sAYp6SzZo1BtG57JAPgt8SlMjT6voah849njtm24dW/2QcanX3kuc/ggE4zFko1094uvMAtT71YdKxHxqRksR5NoJwu9HDC6ZoeDyTcOfzvsBlCnJh+/awLbASCPa4XjcDN9saLeL7hYYTd1ixNTAk2Q</vt:lpwstr>
  </property>
  <property fmtid="{D5CDD505-2E9C-101B-9397-08002B2CF9AE}" pid="11" name="x1ye=105">
    <vt:lpwstr>UXV1AH8q7p+UxApcyynVsAtnBKzcj8wi1pdx8hHY42YBX3CtHbrqn51PJaBNv+cpJHKyd/szYsUddgomIbbQ98w4XtLdzo2++zlzazQ4A/GWZn6MGsDNfF8koBnqdyV5yx0FcSVjL9fsQSmvXzWwlc4VUCAbxhE8bkbNVEiAz84wo5UQ6eGj4YkzVm5rme/zlmU+Ev4ChbQymFgBjrCD9g31dGXiYuJr9FYcE+LUeO5lMNvcC4ZlHxFVBkGhmyB</vt:lpwstr>
  </property>
  <property fmtid="{D5CDD505-2E9C-101B-9397-08002B2CF9AE}" pid="12" name="x1ye=106">
    <vt:lpwstr>b9dv7yX2YbrHWo7J03eBYo++Q9KclutVepv7vqVPUr4nqEVk0HDtNKwTBq0sC+37xNJ81trr21r/gmKoH0azSpYMDZ/9+xWNVRByzlJFmZN27p4VqU/GXuUKM4MuQMyEUaO91q0nVtt/ZPLayPd0k7pEdLTUmRWBEW9c6WVv71/cTFahqQmwKVQLR9g+CEEVSf5DrZKDi5meLg0Aigx2GxEhG0of75TSiNbetDxrBg6O13z/daIpI6TqLs5chwv</vt:lpwstr>
  </property>
  <property fmtid="{D5CDD505-2E9C-101B-9397-08002B2CF9AE}" pid="13" name="x1ye=107">
    <vt:lpwstr>jTwUytm+7A6TjmM12YjbX5hRVD9SLm+rvRJcesg8PASihSGLTBnpGNd++XrWzL9iUdd05HEvsyCHRYNF1WGshPJXArKiw4vE6gvcCHKsev2giLm1qjTFiCFESgpzhxr5pZ7lwpntusaeiMlZLptsvrQacY7BIykt9JbcTW5ZSbXdE7s9Xv53s7Vma70uPH3N+cMKMNl1n2baON5H67Kuzr24oFlBwMo9eLC1Z2TD7v6dOfnhGH+xHBBlNFepe2i</vt:lpwstr>
  </property>
  <property fmtid="{D5CDD505-2E9C-101B-9397-08002B2CF9AE}" pid="14" name="x1ye=108">
    <vt:lpwstr>2MxCqIGvBI3o32nAGs6rA7rA6C4eJLolxJqjR8cN2QYsrMTdBXcw4XfBKeCsRA5PfLog/1CtoGvhV9UowJO+SUfU30EuJVxpfsTalzMKnUNujztxk1cauSenfGrpl1ihuDbAHV/l3tTtQpKIMbJERV4KtXbiN4ePZYg+AJ1AaRapp3TSIQz/+JLa015lm8AGtqsKoW82CAE/xgRdK/xr5Ga+BLdDQZTNI+ntCChrA+cWn1LbDYMiuv7uRtw38vg</vt:lpwstr>
  </property>
  <property fmtid="{D5CDD505-2E9C-101B-9397-08002B2CF9AE}" pid="15" name="x1ye=109">
    <vt:lpwstr>ebNT6JAtZORQzk36omOCsCxeTzJJ2IHTfJp/R6SC/4KthIRyfCDh/uPbxyfZOGbx/y1PSPouDCVrLdfa+SohBKOX0q1/5i17bImyWpg0MDyA68LiKpXo1wWT0R86wTEtXpvJQnlqfw1m80ZMUBA9ynyveyvbpHJsie6N78PjZ6+0n+0GhwECbzuU3tzBP/9BEdxqI+Oc8fvJtHOeqUTgNFIkP4GDQ8oLwthua0AL6s0gYL4fl88AvoSIr8WV+ih</vt:lpwstr>
  </property>
  <property fmtid="{D5CDD505-2E9C-101B-9397-08002B2CF9AE}" pid="16" name="x1ye=11">
    <vt:lpwstr>KQ+pkgeBhjEbuqIFBBfSVtozPPeDG4dK20jDiMew5sQeSFAa7pAj0NsDxVw/6ytfN9+13GgGWVVjUP5+zrah8jITd5u8nrQfZYgM6aGQ5MfUfkUtmT0XIze5+bz70nTLIym++d9wHX/BkCgWwtCKOxKP5Kek/F+EYFlCR1KpfOcqKYi/JLP4z6cSRuP4i/xhYN5CKAy0vvDF/ZtjdB4O83fOpepz67xlL3HGWJ8Inrmte57+ken+CEQvw2vu460</vt:lpwstr>
  </property>
  <property fmtid="{D5CDD505-2E9C-101B-9397-08002B2CF9AE}" pid="17" name="x1ye=110">
    <vt:lpwstr>wtj5Xuw0LKZXoFnPpK5a+M3bn1hiSpF9U3XY0Odysd7s9ei+dAORE/pRYk+58C8FgxbAEqggqVgaVGd8p5qysjaEh7Dq3TH057d0rGn+xfeeUMk1gkigE08T37FFq2iwmIj2DJ7lx+R1sYf5FCx44qnhW2CpjHNaL0S+30ewLJFJgv/9wiEU+8gQi7Fqx9C4CPMnslp8Dy9P2hGtXnt6RfLLVWjxlLv8iCPoa1+l2GdxRcl3rp4ECXTHYoXWcAE</vt:lpwstr>
  </property>
  <property fmtid="{D5CDD505-2E9C-101B-9397-08002B2CF9AE}" pid="18" name="x1ye=111">
    <vt:lpwstr>QKFb3k/ppEc7Ho7uDNf2flwQoyDQ0OUZU9YHWDNOt1oi8cjp/5UlUJLGK8Xe00YHRfc36QAkp6u4wfyI2/wOyhOxby3i8MQtOG+YYo31dpTiPVdLyzD+GeH1+2yylfLEYRDv6mQLCFw5+yUHmhC+0KjbqHE8joblZEyiQtuu4a9TZXMPj0c5/BQa5g/5LXdEcslKtwtOE2YJDkWyQX9kpOrH8znJQ2kWebmNAtB68LI8wD/4b+TH/sn8htAIcgt</vt:lpwstr>
  </property>
  <property fmtid="{D5CDD505-2E9C-101B-9397-08002B2CF9AE}" pid="19" name="x1ye=112">
    <vt:lpwstr>0KlUCGdQtUE/8nKcCQflmubaxvbrJreWPFNVW0iaCyb/AW4wlh7EyOil23OC/vbz18EJjhLWrQtyWrbXuK5p+twBdOXf1SGW+bET9eHEvN8MTJJeT76BMtqkFEIdUspvfdHIkuWqgYNJCjZ2CYOvrBSWpRgRnV+zEh9PFvLKOJ4Lu7wM4sKPmjuOrS+xo2RZYoWTTEXF5wAoIl6GkPtSJnmIAa5K5SawHw2jZvX/mx6cDIto22rOsHF9Cy0MbuK</vt:lpwstr>
  </property>
  <property fmtid="{D5CDD505-2E9C-101B-9397-08002B2CF9AE}" pid="20" name="x1ye=113">
    <vt:lpwstr>jyF7i88dx31VQitndm6rz34jJUipbTKnh+npUPdje1urNwnn+irTS7kPvM/Ar7Yuys8jnku/kiDbkaaQKqagqXW97Cvk5uoPDlVtdCcs01e/FNgjHJRK50z5aQMofVauMzXaylYlTPadNunj9HKmUCEtSMgPgJ/5Y+EGRS+UxG43H07zRxsRkQ/ipP5kPvnr/mLeiJ3KPPVbY4udoAWhmvuKCqFgJ4oVxDQ79EV5Ujxjwzo5r1ojuJdYyD8wqWa</vt:lpwstr>
  </property>
  <property fmtid="{D5CDD505-2E9C-101B-9397-08002B2CF9AE}" pid="21" name="x1ye=114">
    <vt:lpwstr>MwWHagm0v/Dr7K9qo6602hBUJYqIyay7snP1T3rwEu4x6ClypUITMLd56nPugj0VvHFbm94ewU8pQx5hVrDuI+c3gC8OTmCkIEQL2kzG9VJUBvA/bXSARQH11DeCOn0cb90CSkipen5xqxFQ4gH5Ls+Qla9yfCwK5rgFJt5d5P2PCrBO9klF48zNtYYqVJFYYxUjJy800DK/ZSNPCMGH525UnwzNdc2mfE+FueJ6uyRV2GzdLCdSN5N88mIZ1Yt</vt:lpwstr>
  </property>
  <property fmtid="{D5CDD505-2E9C-101B-9397-08002B2CF9AE}" pid="22" name="x1ye=115">
    <vt:lpwstr>/VvtYOZsx1qG5V/T+tn3yv77AuXT5daJg9hdxff+VAIfKtQULofQaqM7P7Slv3p52yph4qHj72ZkiVDCG7ufbdUL8H6T02vh1ncHIR9cBnnqYLJhEM/d/erSy/Eg0ZeZDCPOiZNjdkDMV1QM80c0tQNccbbQk3//WZWe9XSFvEe9KDbsz3mGLSaLZuCks0BoJHCLxX9b9Pmz+jNm0fPeDaTQnz/vzkx1B218e03Db9JQKYJIvJnnTLZW7uMNPis</vt:lpwstr>
  </property>
  <property fmtid="{D5CDD505-2E9C-101B-9397-08002B2CF9AE}" pid="23" name="x1ye=116">
    <vt:lpwstr>WczxB1XxDKFfE3mz+FQubiXj8uRTAY6YjuT038PIOHBIIEvj0JxVH0JnPNSG7MGMZXZGqLAQYwx2/w+mtiz9/tnn2pkUOV9EDKbbl0RBMm9SZMDFXDdBh20cuz+/TJF+H2woyNWcyNxmnaWs3K5zUdFtTMuroUGq35/ODkCO3P/NWhqFkxAKxz+eSTNUi+tPjASmVdcs7Cd4Dcat8CDO59Yr//jEZMZIn5WmPrkZKPRCyKoyevZ1oqOk4CUrdwn</vt:lpwstr>
  </property>
  <property fmtid="{D5CDD505-2E9C-101B-9397-08002B2CF9AE}" pid="24" name="x1ye=117">
    <vt:lpwstr>TynUxeWVeEooIwzYcxcF0eHqYQ+ts9col0NzMpFs29DBz7/ZHXEr9WDtD35Wmy1CbPQVMGwlVlNGv3O2FeYwB83/gbWgirencahx9495qHUZ7/0AKzHNZzaHLrlV40vb3u3pyL9ttISlEzPvzk6kzwR5sNYx0+2olk5wrO68STavuwktf931BHoWzgpaWDmw+KpYcGffttChSEUkWT5S994788Z+COycQSADW4Q24jNlHMFeFVGvp3vqL7L4IqK</vt:lpwstr>
  </property>
  <property fmtid="{D5CDD505-2E9C-101B-9397-08002B2CF9AE}" pid="25" name="x1ye=118">
    <vt:lpwstr>zpcvhEnTTVB75lTyjLrJtJeKYDLA7sWF7N76eGLNIZLwVkjpCBv+b3R2cN/fl1DvZLl5zSpPD/e+jy0kR+yMfBx/7DjS3eNmuqMDOh3im+33Pqr/JQao3g8M1Pe4BELf06GRjeFfvhSxEBaUb6DnC8SJvBfq3fhdN0RZnOTwKaY9MAg50SD43b146cGJwhL5ZM2Cn6F9IyQ9rtk0aeDQ8FJyoX2NsEjlA/9Qjd/p23ESJrC/l7uCkbNA6YoAgp5</vt:lpwstr>
  </property>
  <property fmtid="{D5CDD505-2E9C-101B-9397-08002B2CF9AE}" pid="26" name="x1ye=119">
    <vt:lpwstr>3m30N+HVyzq/EJaHTmwAYWShtno6TGOD+pxu22drx0G+om05rNhBwWGfNkDqVp/zKaT+9I6UrK7HiIClK1KpSp+nBcARYAEj/XEDiz3zGizeDtMfWYnGSMJ8Aafu4D63QhtwNpiO0wTnjwdW1RV1j6zRH35o7gs+0pzytOFQNOOLez1GjZnX/+QHj9tgchCiYH2TqWUT/aO4bkILcva8eDTfUGjW9XQXDIEEcx0oRweMK+KMk7OFBsxTU1jPmVQ</vt:lpwstr>
  </property>
  <property fmtid="{D5CDD505-2E9C-101B-9397-08002B2CF9AE}" pid="27" name="x1ye=12">
    <vt:lpwstr>fQNDdctgbpXvU0i5hYDqqegLhzL8SK/AQKuABCPvpMu5oNRxzfAVOlbXhWngNeScKJyf6fAy47q/WUKx9a9luvxBlOMgb5A3IxPe04hmAVicZYl3HN6KihJf8IJr4B3wcYec5t8ckR9w8t/zxzIyWAjHF3fKbEnnZADccKTCEvhsd9h+Thzbxlq8giv7mmkAdMIHVQbVXKrwF4xcPEyZEJYRk5vnWfjTgXxyyOQL5g6jz9eRv/DA1dWM7aCCfr0</vt:lpwstr>
  </property>
  <property fmtid="{D5CDD505-2E9C-101B-9397-08002B2CF9AE}" pid="28" name="x1ye=120">
    <vt:lpwstr>Jyl/MhgVThkPtB480CENO+0pXgOgsqgPhM/hIDueeFI+AaqYvfFvbTg4IowtDUsgoF95ewFjJgafKvfxA7tmnHsFH+x134M53NTrQOMzQrAfUeZU7QvbXmR1H4pYWNPUDxCIcdxUAT/JJm6wf3OoiOo29xNZK9vNjnITZd1Z2/TItOc7M1nYWVWUltGavKQNok6XHn7FukA3aNIaGJMNOoChquUjXtlzmsza2F8I/z2tdbP0wg5mSiy9mgDxn13</vt:lpwstr>
  </property>
  <property fmtid="{D5CDD505-2E9C-101B-9397-08002B2CF9AE}" pid="29" name="x1ye=121">
    <vt:lpwstr>ArP/Jnlqsx76lF07k2Jyl2a6bWsZUzssGGbEaTXEKsfORECqhIqJcAo8ojsMTXWUie12kMtkf1xLv6VydVhU7uGsHD24nrs+9NM1sCSSc1/tDcK4cvD2nxxP6eUuPAT8wZacO3DOihX8l90FVNkLE2OUyFP+y41DobkTjOegfaHdwvt4aZMIcckxu5hhNORWEykmc9P1FzM9gFI1An1FQZO3jHjff8wHtmhKrbdxSxv+H+zP9wiGoPFnxU+kvjZ</vt:lpwstr>
  </property>
  <property fmtid="{D5CDD505-2E9C-101B-9397-08002B2CF9AE}" pid="30" name="x1ye=122">
    <vt:lpwstr>3CslVi4S5WnADgV++FAFWj35dE3MpKQlfG4iec/ndG4JxP4mGPiHCWSll1046TFzFUJnhLvOYFHDxCo8bD7b4SzIEz1Q374wLIMadpipxBRFQOMgphp0DXYOeq2iHFetJvRRBkVQIV/bFgbODxuQpFLnBMbGumuHfXz6ioDeTYgCMy98/BH3XA83kkEuLrIqhAmMZO/BxODuhkrN3Yn4EHnWBujW40rFUqU37iA9TGNyfvmqQWT+/dLLy/z0Gi5</vt:lpwstr>
  </property>
  <property fmtid="{D5CDD505-2E9C-101B-9397-08002B2CF9AE}" pid="31" name="x1ye=123">
    <vt:lpwstr>4znLEa2W2nHU0uR4qqyUw+DwunOehyJblZao6dDmY6N+HSKKNWsX1NmIv/2Fp4E7bUX+fZXUvo7WTAuvrhZba9ySrluTNHd5/Kr2OXXMvUkRCSU177ul7Bj/H12cw0T7wlQIAtBYSHHVRbMEOdx3V0mmvsZTgqbG+vQY/vWmkRfo5DxHmtZSOd+wdllBXdmlxesluKq85i/ol5A0a2ffZUhGqjewme/bOZ3p//HkAymwbhlp0xyPYizbz3oLfPB</vt:lpwstr>
  </property>
  <property fmtid="{D5CDD505-2E9C-101B-9397-08002B2CF9AE}" pid="32" name="x1ye=124">
    <vt:lpwstr>5L1ebWXMHKzosu5VsYDpd9KNJztU9gUh9XgneMqcDr2h1DLgFACZtBNrFhi/oVvIFru9tGV0OnUg8OR7oUdbjv4teuJzJbohGP3UyUmbBoe4RCn8XhIvfJfvovKOx70Dope+CrqXxllV8uGDhnjeJ3O6kj8OudRaQC1oYgwa1VlWMOKltvxhkbO/6M/RklMj+oyXddMTbbdIiUCPddQufXKCUaAUjW+hfqF0Gwf3R8r7zsAsLbmsqpf0Tu9sQK8</vt:lpwstr>
  </property>
  <property fmtid="{D5CDD505-2E9C-101B-9397-08002B2CF9AE}" pid="33" name="x1ye=125">
    <vt:lpwstr>xxhHu0vw+tWSufQx84MhIWo0PI7n7sQ+EBrmt3vfnB+rDJmDEBw7ngsum4DPrupNxzSvn29qkOsZHVYxU+a94ELU8ozKT36G3CObZGPM7qQ6GvIW2ZXnvq7slV9Bf7oIWXgQxHl+KQ9ZruY1xeJYSLK9q8TPTlVyab5BPaYTDNpYpwdopL/gNCTYuldA5d23XnKmYv5qjCKAihxmlVOFxeoHt8dAPP5ZhSMYYm4KlLgjND5o7ODd9w5Z8XU+jBZ</vt:lpwstr>
  </property>
  <property fmtid="{D5CDD505-2E9C-101B-9397-08002B2CF9AE}" pid="34" name="x1ye=126">
    <vt:lpwstr>l97GInqClQq9wYDS5TVYrE6AG2IGb0I3ZSU4CsVBmw+voD5a0e90ZN1jAgbVLXM93Q7Gj58JDHl0tuJfZM8E75n/smK5T+3N4ttM8zd9apjkZqUbaeWBWAQjRd+GHZ4AjL92UC/kRm8C0ohdnYzWQzsAphE+bPZaYbkHaobOTLTPcfMtp3Yf3tb6MN2SfoxtEN+nh8p7ub51WsrWEboJUMY/fwfKAiUZar0MeZzbhxSRbZF7Fi6wwVx38/sWY62</vt:lpwstr>
  </property>
  <property fmtid="{D5CDD505-2E9C-101B-9397-08002B2CF9AE}" pid="35" name="x1ye=127">
    <vt:lpwstr>FMtnEIWWtYM4xhc34BxAn9ZUjw7NoEfOPiy6Tz+EsMzAisgtXpd7cPPbnWFhzeTHtaR71fLTySOECpuWNXLEz9+bVK8VvfyLBARF31GmCi13Sj3OTwXuWUKJ9q9sBtuLCv/oXJXCemNT/dIyF9ippY+VsoX7k6SJRBDjYiiHeg1pCxFF8lSF5sBH0ALLEuxNnPdYdY7K2ZGekcb/wnuL18t7VURtXr46FVdO9SzSIBntR8X9Qavc8DbKzCxvFY4</vt:lpwstr>
  </property>
  <property fmtid="{D5CDD505-2E9C-101B-9397-08002B2CF9AE}" pid="36" name="x1ye=128">
    <vt:lpwstr>1XqO2gR1qj5hQc/a7tPRz1oj/WhuDppS+RY5rNMQak1c/vL8hgf88WuxA8RlsK67Qj30yM+dOUf4tcb+DdATm8iJRVA3XHISEfIYOTQ7pR13pbZ31qOmObbiyI5dUlanV2iJiXQnLzhslxgASTvT8hSszAkbeDpkBVuUXCWVgxNvO7unyUeF7uP5cndS3s6YYDjAtBYwyPuF92oLOGGNWbp0NLEfKqh1FNrSvrfLncLcVkJfmC/iu6CwWIouXD5</vt:lpwstr>
  </property>
  <property fmtid="{D5CDD505-2E9C-101B-9397-08002B2CF9AE}" pid="37" name="x1ye=129">
    <vt:lpwstr>m8DcDS0ZZW7Jun8GOgvo+1S129/5qQ4vFBYMuJ328y2A2dzrjqRtVUPPsoZaKtLWMXNeyXc8+gRM6M7xEpe/v5n4tPZpoafEpMOoUF5UWQD5wuT4Xzw7Czy8ZpifGj5LKOO0WCMwxBuJ7iZqCq/1JJDumN1VonkibFl3Z+0kpC8j0ambGGc06x5W7SFXwRsJ725G1Jenka7b90YVkyqEvz0A6nVOWa4yYevrA3WpOGaZdax0cDKCwMhNo+s0dag</vt:lpwstr>
  </property>
  <property fmtid="{D5CDD505-2E9C-101B-9397-08002B2CF9AE}" pid="38" name="x1ye=13">
    <vt:lpwstr>jvLKlwBO5hVeBIui0l8MRjRUJD7TiFys56LtmQ2HUrEq0PMdfPKtRsSr64oNnTfC14e2rdZSTyOG091jM9ZNeKtBYnbojG0zyFgk797Nzp1JnzSxE6wtS7Y7fGuJG+GKG6FAojL9ki2CuTzasqyXtc+fqW4z9Xi0uusmhS0t7x0GOZ1gEgc/f+uM0ALOI1p04Bw211kMeI0qbAoMxFFP1SHxEedErx3fwHPPAZeyQQbZDWHArCcM7tNK07/KxCV</vt:lpwstr>
  </property>
  <property fmtid="{D5CDD505-2E9C-101B-9397-08002B2CF9AE}" pid="39" name="x1ye=130">
    <vt:lpwstr>K8v1POOOgLd3ry9oqewtM5voAg7SYUy0kNmekddPua0i8KX4TXgS3Bi0IAQFe64dGmnfr5cwv88V133MNCCqtASn89PTGVNkxpFeO8iVDqy/gmWklEKEDfOFuOGK1mo8KFIAfHZ727Wma6WTVYOq50+73Wx2bdH8eC/f2TjxGKpKNzTcrSHQKNozH05A9pS9s8w2se3NvukCjUJ7BnAdxGNDbWCZWXLO7xhYeezgCiE7rt8ceOlNCJUM/3152vG</vt:lpwstr>
  </property>
  <property fmtid="{D5CDD505-2E9C-101B-9397-08002B2CF9AE}" pid="40" name="x1ye=131">
    <vt:lpwstr>qymVV0IGtNLeEv0KTq+/COyLojVcHLkFi3wqSc/Epa3uOA/6gMZOHKzhGkCrpS0JszCU45poXuyRZoQYZGIJ2yAF0k++o8iOT5StFPHtPdVtrjxkQnnKvifl3RoR9XiNvNurxP6Y5QjjNV5Fu1HHnhrD47j79s1hfEbFZowHu/ppi+NmXEVYojjD4BUikpXw68dH2TYfrl4CKPYKhU3BUSFR7f1fn36KDrr41rfr287d8/u69EzGiWEXxL/gB7o</vt:lpwstr>
  </property>
  <property fmtid="{D5CDD505-2E9C-101B-9397-08002B2CF9AE}" pid="41" name="x1ye=132">
    <vt:lpwstr>1okS+UCYf+YEVWXEwLJODyQiIyoCVSdK2QbGPrQyKMWISKX6eKWuFwSc+dapOAmHcxdnhDGttPh6XqvhDfYqc3y8sHTvF2oWy54gOKWrxMGUhpxNTvrx3TdejAUFvkJ+bN3QmLTQjIqmR68EQDcDzsQ3CNIrrIiwH0YP7y68+4HEh73HwkR34dTNEFJx1bXS73f7leXVXNZyC8b/Jje0KTzaqFDfwtqzGnYqz+A9ql9gh7k8wfl7lAwCtVrL9Ka</vt:lpwstr>
  </property>
  <property fmtid="{D5CDD505-2E9C-101B-9397-08002B2CF9AE}" pid="42" name="x1ye=133">
    <vt:lpwstr>6wml23WyticGb1dpfuKvI2x74PN2CvBm24te6ApMfUR6CNa6NyG76NI2Oy+1NoCvbix/A1hOqjJWfbCNLvivZwf68+RyACvksLnTvQWOI++JPSaum3R0jlwZyCz6h3xYdhPqKA/zRqfHe8Jg9oYP8CI3lYs9csmtqpyfalzte+K6uotu1vPES3FoCceiQb8lumacw+53yIQa1ii2a1DQp/+I94m/cjx/1BgZPi0kHTnNjocmWxlAPnAqwlTFdxZ</vt:lpwstr>
  </property>
  <property fmtid="{D5CDD505-2E9C-101B-9397-08002B2CF9AE}" pid="43" name="x1ye=134">
    <vt:lpwstr>L+ODprBMeBKAoeSIGYQrHFjJmYLLT49KvZbEJP9+//quyGSqNPQsrhA8VsDMTkXO2F2QKwrvHMXHY4JGWsIp9hBewyTUrspyY4D0HR85PW4nBkrs+ljHN4RxRRhDoHGxXYb9DIMqwJ6MlmfJUu7g1fUEzFPf+r5DzK6RidxO9s8dfpASz32n+RGk3BxkfbYWSrHbYzC/RDi1CMevhXKmKG5iAHYmYJ6EtBDCVSUbVfmXOx7dSDQB23vOnXBasif</vt:lpwstr>
  </property>
  <property fmtid="{D5CDD505-2E9C-101B-9397-08002B2CF9AE}" pid="44" name="x1ye=135">
    <vt:lpwstr>fwCalf46Hg2IbRSWwKuPg59pf8ikzboy8bK03D4Dv4mV+k0jH4uF75R7rPZOPLdTXHvioHZYazutAztoTcRH1HHASW2irKpG86L7ilCyg7/pfe5MUIRR53nMPNvGD8+/3dEoDvnz/c0muGXAXVG7KrzsuSvDcO4X4bfD4eGbGBkKVu/UJyorRkO6/kcKu0A51sS2UmA4UTWxZVxxsA2G12VoRmYtDpjPmQTawj6WvBrJTkTtx9e/0pKXYPlIo7m</vt:lpwstr>
  </property>
  <property fmtid="{D5CDD505-2E9C-101B-9397-08002B2CF9AE}" pid="45" name="x1ye=136">
    <vt:lpwstr>MjuR5X7Q/U7j4kWFMukY11dr6v0uVJ/57/4OL9TZH2UphWIHibYLTHP8Vo55r0Mx1OP5GQ/CGR84L9cSAfsWzNUgMhW1kZx8INoy2ZOifv0md1x8BeWKheKtEogtsTJo+m7kNX0nS5ytqIOjriyU4KgAXa62pI5FtULUH7XZfiAfoI7V1+EIOoxdmXO3DVQtn0ZfPksdj6tnz1tE7G1tNu69BFSqVvBl1JIU13dll6VNsIGF8ye4DnWScTOgSKZ</vt:lpwstr>
  </property>
  <property fmtid="{D5CDD505-2E9C-101B-9397-08002B2CF9AE}" pid="46" name="x1ye=137">
    <vt:lpwstr>QsSvS5VzeNDsxfwt5w/OiaooR+SYV4w3D5ggZiXz7l6CUglLVtz2W1cQ8bqIi6cSH7PeQKI6SQLyGQh1zgysIlLu8Tn5m6isar0WkFEH2z18ZldlxiH2+pV4a2ayZXlylSEEWYdHy3HJNI3UJEISPw+22c5AH7YFwgI2F94YI1BI1M5nLnyoAHki5hnhhmfebQ4oV15f1tBgzJD6zXKchRv2ssHwtpMfXj9fvHPhBQHbzyJj3kPmVgCBlCN8EKw</vt:lpwstr>
  </property>
  <property fmtid="{D5CDD505-2E9C-101B-9397-08002B2CF9AE}" pid="47" name="x1ye=138">
    <vt:lpwstr>yfk8BE/7sgxjZBC/x3Rzm+/VI04t01vfjDpGRGyxmMC5PASLFNOYRidGybT3JCO6jLvnETmth+uLirtVRdQ87+5xBmZUCxXYKpv/OOu92CH5O0y1PD4HKfUna0qnGNRn3oyC0LKc+kHca5eNi1wBTCJ2fQLGnuclio/CPads7ivWgkzfhGIChkR8oaXG8m6DetP9FKUD+5HxBX/+BKeHwxjQWo3buuK1+u2Tbv75r2b6wfmOEX4UDqufE0F2rDY</vt:lpwstr>
  </property>
  <property fmtid="{D5CDD505-2E9C-101B-9397-08002B2CF9AE}" pid="48" name="x1ye=139">
    <vt:lpwstr>t9MOZsovacjST1XW0jvsiB8BhYzV9VbMoLOEMI0ZCDgotvbYtksYo5AMTIC7/TwurClcaud0c0C1YOiw55WbghU9m3oy8FemeqL23YxLbHRb04nC50PSsIZo0Wo7GJUsVm08pbFwyHEMqruDJ08F8ddesRGh/F6AjfwYqulGJoUBpvaV+AxQRDh3lio+xbvL1xK3jyt+nIPwZWZuJsffeTcSTcOwVx62hmeIEdddSZqfUK2HD0TsrRnxeGUshLf</vt:lpwstr>
  </property>
  <property fmtid="{D5CDD505-2E9C-101B-9397-08002B2CF9AE}" pid="49" name="x1ye=14">
    <vt:lpwstr>rh6RdCa1EqCh9S4kTBz8gwBgOD9IUxMauGCPwdw4bKQt52BdHI8FWZfXBup1+z4vSHEtaXPIxfSaKCspIWWahUysGyMoRw8PBN0ojwgjkDfjukFptqiFtDeTkRimj1i6K1r6iQJnhZcMfiETYxyn+ZKjug6yIgQOjB74lKa0vtwvwb9KLbCsz38KV6PsTljV9Ls+lOTiqwvBMYTNTUQm5QJWoa1WLIpUWUmoz5bBrwWxMWLk9v5ltafyyfZgYWV</vt:lpwstr>
  </property>
  <property fmtid="{D5CDD505-2E9C-101B-9397-08002B2CF9AE}" pid="50" name="x1ye=140">
    <vt:lpwstr>68hkE6YiAu7CfyyLoqR47I3OMUpmq7S3t3wdhV5aV/8GEFQUcyoXAlmGrT9lsRlivAu4r3hx1k3uo3An0TUswJEEyae8WXUGEXc43hmiJKf+GlB76dDo9a5rq2D4E23gDA/W6YwKoIqz7Vef3j0BJcZ9hP0adpvF/gZvOJEXqM5iAqXBRkM2Z34wQu7fRGROoXKcX9Lq7EkUNOwaT4GFZYYs8+iah8XJswIQO9wozMEGTYDE0EfHKoURac1XE8c</vt:lpwstr>
  </property>
  <property fmtid="{D5CDD505-2E9C-101B-9397-08002B2CF9AE}" pid="51" name="x1ye=141">
    <vt:lpwstr>iH+CzVkeU8OZPlIT4m6ug8sM8DSxI9/fb6nBEdifeOkt20h4nvABrT4AHbsi6fCBtjMxXXgIYlqRMPORtB9CRDajAFbjcw2h9F9yoH5yKMQnoFqAh4FsvKXmSsIFmPpA8l0oZagANHoQs+uOU1YYAcQt4rxIeguDrlkDJGrtRPZT+yd/ArfZRe6cj8dqhTbmiucJcxV8ByQWYvQ4lApTHCc5lO9qv6oAayhYpjYMRsv7giXW5Lk0iM3MT83F2Sn</vt:lpwstr>
  </property>
  <property fmtid="{D5CDD505-2E9C-101B-9397-08002B2CF9AE}" pid="52" name="x1ye=142">
    <vt:lpwstr>EqugPwDake7iPUFrt/u0oZh/fzSbei+KsCz5Bo3hx6EXDtx+5X2uVNUf1kqzKUYljjqn4kR9IqFsTUKyYi9zn+DrWdvJ5/RXIJMiVatW+QZhMDfUgUXdvbufpUgsIfSxigHmTIkx5pFFlo8dxrhTlvvwaeX8BHWYiu5FfzCS6GhR38kXTGDCcpMM5e1fzfo4DM/f1aoTWppzOXn51/8KJeiXjm1FtVnU7A2qwimDwHW/3kWHZYAW3/fmxMxxDWv</vt:lpwstr>
  </property>
  <property fmtid="{D5CDD505-2E9C-101B-9397-08002B2CF9AE}" pid="53" name="x1ye=143">
    <vt:lpwstr>P62DRyt8bMMoLcQw8zd/lt8nGuLDPrqsOS7UXMtv4BhF6fnL10qPLEdFZtLipZvn/04/VyNAQIj8mv+iluEzJNcqlOlqfKsdjlD4XLvuROpytYpWKv7M8nBizuuo1uo404z6Jh+L0ATHjtjB4+yO9D1y/BQExemrBqL/+vxG6y6kfRDMh6T9dbcD4ZLJWV0beKLdQdTm+mCsPhLwMBBHEvZvbeP1d1kQjXpzgf7FVe8oxSs51BTLxZ1Gh2J1lFw</vt:lpwstr>
  </property>
  <property fmtid="{D5CDD505-2E9C-101B-9397-08002B2CF9AE}" pid="54" name="x1ye=144">
    <vt:lpwstr>uDTRJm1hk1lehcC02iRdDxQUhgBOKF4UXDp9fcHq0YRDn9kVxDy0pS6iX8zJe+STvKKqiHiUz6FmrXhdYBUW4kFhYik99wqlpdKz34Xtd+2Ev3HVZYBHl+kueKQ+6KNzZJMuro+gW/9yxy8+ILlgawa07Mx6mk20BFz0nwO47sSnNvlRtUCYzg7nQzNaKJvov1buPlfZqi7Ks1nNg5JYSuXTC/s0nc1yHq7E1IB+bRkgouzXYvHJFfIe0uM5T98</vt:lpwstr>
  </property>
  <property fmtid="{D5CDD505-2E9C-101B-9397-08002B2CF9AE}" pid="55" name="x1ye=145">
    <vt:lpwstr>8AHDIZwXCp3m6SIkPmQb8U47fQ9vcTLMdWn+qxZON1e97Vw/c5Hpl44JfPufv33QCqDMCnx2ozJG4lWTr60PIepb1voGKhh/FtQ0Pf8kQvTVH9+CVF9FaATEUqwGnLShYtMWJVnodwf39l3mfM3M0drlGy1o0+odCVq/LODFo/Uy/DJCL/TTqdpG7yzqblH1tMd3nF9X2Iv16YF+Qwu9ycEF1Wi5i2pvADkXmmsRbfDeNKIbga5u4LpbeOzFuoq</vt:lpwstr>
  </property>
  <property fmtid="{D5CDD505-2E9C-101B-9397-08002B2CF9AE}" pid="56" name="x1ye=146">
    <vt:lpwstr>HS8TYAUsxJzV/m78UhuLA4lPya7EfUM9SSFvX9xssdH+Z6QzEyY4ojURgoCBWOTbbjuNKe4b/K9jUOhkHOPUPM7AULj5zQXbZwbK53WemzJ+RU/xK1La3APfq8XGUuAEf2ZXGuIY97ZpbC4JcYrQ7OFuvmD0h46IfRympQZvkwzCo5B1csXuNXbQv10l47C7x/je3Yvcwg6iDiFnkxwHmC64kJb+hwgmmEUr4zMKK92ptUgaDgeIAF67JL1ZMBQ</vt:lpwstr>
  </property>
  <property fmtid="{D5CDD505-2E9C-101B-9397-08002B2CF9AE}" pid="57" name="x1ye=147">
    <vt:lpwstr>6wIswsU7pTQfHxz38B+gqazjfXtIC3NR7/KowtpHOkUtMC0EOb/581yYHtDaES77iKdAk7Kk6mxtFEA3r2PsgNNZO0N4LddXibfwpahmUPVsAkrwZPfMJzUWHLTI081at4usUa9y8ZZ+49U+ViVQJ9R55qjMzJnppCD749bn5L0IYgv9aH1BlaonBXV/Sm4gFE+nnHK+JQ5xSQVb08QepBscqDzQ1//qtdW+mmmBoQI67cxYoXU6YbEm9N4tZjS</vt:lpwstr>
  </property>
  <property fmtid="{D5CDD505-2E9C-101B-9397-08002B2CF9AE}" pid="58" name="x1ye=148">
    <vt:lpwstr>TW9QEYOH6PB2vbg2jKcIe4qrs5a9RFtHBTAjR6urPo6kJgSP4a+rA5gN4my2GvZSkuCDtGcl/V65Zkntg4lvbG+b+aClmJGBKGe5uUxZZPpx1BIWJ5lVR3i62HTL5/x4ZHuas0XhXa3g86ba7s14MHdTqBdKYRvVJso9qlzcqYeWggAv3TIoPe6RbKlbueABp3e4ZtniHPDSdw028wXupXqcmpvb0dyCKhPxKkhfG2SCzT5iBh1y3w/rUa2IhsK</vt:lpwstr>
  </property>
  <property fmtid="{D5CDD505-2E9C-101B-9397-08002B2CF9AE}" pid="59" name="x1ye=149">
    <vt:lpwstr>kAD6EZ+J1fMm2Thiq9KPAMuB79QKL6iu4UFtaA78MDYi6dz5Iwpqqh64F3Sjt8gHiwN86dXJ+Yd8j/TeU2crBUsGlvcFI/866GCbaDIGFmTIKjBG1P17wVsUZd4oR+0cYSC9/WqkDf0+v+cjBTLNbVpV4t19D+p3jEZV2D0wFrPx9lK6Z9daeiPyj+rN2FNG2xDsWmOJPyB0ntj/5huDc39vipsAG+5yFxbvUkaNzEy7dEcrI0pHgGPXo0VfsD8</vt:lpwstr>
  </property>
  <property fmtid="{D5CDD505-2E9C-101B-9397-08002B2CF9AE}" pid="60" name="x1ye=15">
    <vt:lpwstr>yi//Mdft5TJgoaO4M5BesKmbA2J5QmTHHdMpve7D0Loy8fpojw3AzHkSe1H2o7ylL6H4VqaZKw58tCfr4tD6e9sglikVsiBx6pXkwTbjB7GrVid1PnMednEm71KCIC1cRvihBXESnn1g0JWrf2mQHt/d6HR8HhHJmJpMyWrCJXuoXMmRd6JH8Xw5Z/jovjDxNBcJNXa11fe9gHOT1+5f5S5b3xPHDril27XRbvHtA7nOR7+ApNDPTWk84Ev/zcF</vt:lpwstr>
  </property>
  <property fmtid="{D5CDD505-2E9C-101B-9397-08002B2CF9AE}" pid="61" name="x1ye=150">
    <vt:lpwstr>6gfIWyN8pJ3Z63ZxDmMfI4EWD+OQqgzppUhgXbw4gZ1UsbHtnNFWSFHoOmlNuot6qg/mYZfYltzonSKV+ULDODRBl7u9oOfiFl8Op6jbfvy3U0T2QfRoTUp1aQ+u6fE/zyxg34ht8ojabPQ5cviDr+wJsYnQ30vvumd04yLzVJ08nJ/t1tASH0VW170TqAfw8o/gMLc+SOxF2t7SdPcz41gPs5sT0P/C/KMPjMfp+7VexKmS8OFoIsu+ZXgGPX7</vt:lpwstr>
  </property>
  <property fmtid="{D5CDD505-2E9C-101B-9397-08002B2CF9AE}" pid="62" name="x1ye=151">
    <vt:lpwstr>FBv2AMDaJs6yevFbEL4VOuA5H+NJOxHoNUbsUKAmBalXXG7Zzd/z9LnAccG+Gf+wGKGfBEk7Bg2osUIBL0nPTMBStVBRprBXmxNLYcucgVUIY+Vrf3FP+nIECelYbxOINePPc62ZgBmqT5joESYmqWfN2RHxchUAVDinWWJ4swRvDanpU1I6FOl4K+CYFt4O02TLqRa3EUrMfkeVAfBmobpIzJrohvvesjzpUMVf2mlqTjKhtHtNl2O2GMRdrLv</vt:lpwstr>
  </property>
  <property fmtid="{D5CDD505-2E9C-101B-9397-08002B2CF9AE}" pid="63" name="x1ye=152">
    <vt:lpwstr>iEmVKDe/pGqGrO4Ks3ISA7KsYUIs+Tq15X5Wf23O0jUQ3HbT8Tt6BjlaU7t0e20WgudGUGYbiBqmvp0uf3c4+x1qfQYb/cxO944QmLEpfQAd1ArgnY3USjxagrTYiftfeLWiUOadsfLCh9eGwI6x8UV2C8n23STgDWfaC/nEMJWiq/Rlv6ucq4/VabaWEum2s3n5YLuhwESl/HCBrj1x14UYRJo4QclyU6BLDa86PJwEG2LhmHbnmfWK8h5ojxH</vt:lpwstr>
  </property>
  <property fmtid="{D5CDD505-2E9C-101B-9397-08002B2CF9AE}" pid="64" name="x1ye=153">
    <vt:lpwstr>kvr5ZfmF6Ujt1xQm5zyLaZZYVcF9Cp7lzWLw+lk2Z5vtVRGlqxf5uYVh7gojStdqIVA96yQQlrD5qd42g0YdKwJIwfyNVQ/rihINAEWF1Tx9GHOAkAO3RBtwcikoO7U4OkCelkFnZ3GqrozDj1hV+F9TB8nlLrl6ql0wu/k5BuP73lbRGmDqxhhPmWk0GcVrJPAn43s0v8LGRXdpJpFZxjSYGlOXAFOVD4HGBHGplyFEFlGS01E8GKTMadAhQHL</vt:lpwstr>
  </property>
  <property fmtid="{D5CDD505-2E9C-101B-9397-08002B2CF9AE}" pid="65" name="x1ye=154">
    <vt:lpwstr>+b9HJbxFtgGriwhLiLoXJIfKhpM4vOKHfz4cNZKgyMzO6aAYRI05tvJNTyR0MBehJNBxSrWVchv7I2JE73uWgEdJ0aGupnBNMFdXs8SU9U4USO/MaDocXPmTL0RIluJTfPgUuhUtN2Beks5O6VyajeRLpisI5PhJttki0SzaODTO/Z9ABFrNWjWIrcVguPDinnd1fr3gchnTHKUSXExoDrq0K5PDWE07DWj5Hb0hSCtEaoNyR7huo0CzAWYmrol</vt:lpwstr>
  </property>
  <property fmtid="{D5CDD505-2E9C-101B-9397-08002B2CF9AE}" pid="66" name="x1ye=155">
    <vt:lpwstr>ddj4oI9vFgRDYMdjQFE3ARIrU8GHRg9ourcwSnsm3DZ5mM4plQwZExk7XMYp6MCqW9yOfBINTwwe3xPP7XZIjIkEm/OC+5xDAof/LdJzr/xCvekLXaIeUQdsX4uh+tZxW17Z6klAmIWF/6qbjPVN04rlbBbpXgj/zAJf/SV1CqOsOAU6Ox5GPCj60Psu2RFjn5m8/gV4J9K5a3Obf5r9fZapj6i6it4X4yM95NI5bn2lIXGrdPSB8Bho6s1x1G2</vt:lpwstr>
  </property>
  <property fmtid="{D5CDD505-2E9C-101B-9397-08002B2CF9AE}" pid="67" name="x1ye=156">
    <vt:lpwstr>vMBUHjv2S4/iF8K+5DIlfLRIyPGf7fNqlw4k4QoIVPtqBhU4TMNSCwtr+zDbSZv1giCfQzt21ARp61nX3/38PDW0lzjaDVnLHdSpOXd0WHK0bAEJQg+si2StiZlXHKUp3R4uPPz17ElAnw3P01OY3TluD9nU+5E6L2gQjc6wJT/RnEgib3krXb6JVe9JfW/X3G9EkIBq/NtdHA8ra8kKVnJPijq09e4X3jAnpF9mBHDXulUz8mvPp8jlzS5e48b</vt:lpwstr>
  </property>
  <property fmtid="{D5CDD505-2E9C-101B-9397-08002B2CF9AE}" pid="68" name="x1ye=157">
    <vt:lpwstr>pO4PuhykxhBQh5twUOPI2hoT2cAj0Vd+CUbBumVFDq9HZQ4TpJQQDsXuZ6i78EEiQFyY8d6WbxPtv62LkwoaRUJXmpzs59+SYgkzFQjllzvmjbljDfSuwM2vFxYrHQtpRuM3qfZdAWjzx7l5lCg14oe6l09ocBHJU2/jpZwyXqOGd1l2WFPuViblefskLb8luM4G5oMNf4R+lOb8NC/kakzZIEfMJYfu77JnM2S//nDuyPbz98c8GBNYaUo4JQk</vt:lpwstr>
  </property>
  <property fmtid="{D5CDD505-2E9C-101B-9397-08002B2CF9AE}" pid="69" name="x1ye=158">
    <vt:lpwstr>LrLiqsuypoikLfTl7Y0TYdyqvfK4vER+tAEWIFb4Kr++luk/qiM//8sOWYZZVJ1Vonw5xDI2wMf2NCy/6Q/RKvkaroKdizqUzHg1HAffWmRTJrfBFy8dqDk8WC+xiQl7TAJybi/kITnXIW1UYny5BL9rIjYJkm75czUSOy096z37qkA/abH0Yh2HoZOfnqj7akNh/KaiP6XlIEv9pcNn7tQMa29Ejhb3DxYSs3A4zAwh5yCuqkVjE6yZaUsGz4O</vt:lpwstr>
  </property>
  <property fmtid="{D5CDD505-2E9C-101B-9397-08002B2CF9AE}" pid="70" name="x1ye=159">
    <vt:lpwstr>an0QQc6bKbu+JXZjn0oCjXTImUbLQfONVNjNR+UQCaEbS1erf9tkrguxBXATvOIrmJlh5zYQliXMLX4l9GRTujccmKyC5AK+MwJ/CqvwEX6TlxcqdsgS8bFOpZ5N8orhBUd/oOMes+TEwSn3M77ddIUz+nTCAUh61MnXw8GtKCdLfITOvMkhfeJCZnF6yvEbPsPkmYfgS1aJZl8ycf7lD4wt5+rqii2btg+DUWg7YwogtSuMSu5of78X7rlB7vD</vt:lpwstr>
  </property>
  <property fmtid="{D5CDD505-2E9C-101B-9397-08002B2CF9AE}" pid="71" name="x1ye=16">
    <vt:lpwstr>U3y/8o9lvuSe1cdvURAfYeAqGbKPPQEhaYb1gGPZ89cy7TQQW9F53weSU/LpHy7C5nQmNWqyYNXMtSbjROAbog78jfwwVmIdeLnePLcc4UechGQqvbQ3LAy/Jb0w88MfrQS7oOQdrU8k5e6OkcMaTbGiuD1nx4mP+HLKQ9W5Rkxb2VgaF6y/nQmnC3+hNMPQU+HM49ddtkxXjH7XNh8wKUuhtAJLe2CFG0+zdubq3vPqrnoLfRq9SUQX941a9Z8</vt:lpwstr>
  </property>
  <property fmtid="{D5CDD505-2E9C-101B-9397-08002B2CF9AE}" pid="72" name="x1ye=160">
    <vt:lpwstr>FVP+EtolQFPOof08DLQrNdPCUh+KpK09S1OGzxAHPErFjRubySqm5ccL1a0VQZ7i3HjriKHB0GnMvEzMi7bEHqHEK77i3lp6cNpPXtDpevSgO0h6qvyO1Q2YPnJjss+5o7FU4hcjlmqRqzG6B5GjPtPu9d+Ptm/WNNVUmg2A8nPjBS0dUnqY5FChmryYQ/jbHt4xRp4KJ/883MRw6xORxZCbCfS1Fx+HavD9rAHSdXibTz/bbnEjsSB9vUKnG+X</vt:lpwstr>
  </property>
  <property fmtid="{D5CDD505-2E9C-101B-9397-08002B2CF9AE}" pid="73" name="x1ye=161">
    <vt:lpwstr>uZg8IFL/jEn4uTgCk3iTTOqnnuAa4/CSd1KYN/qUkwfHTt3p2Z4LcMqKqq2ZYd/4V+qpxHKrAoFR8RpKtI4JXSvL7XJp5ZFIpT6E+S3Z8QZ8tWkE5QQtx6LhqSfjCysDZ8SIv8zQfzm4qUGlsNuNNREi2UuoKCszucFHDfir8hXWI27Da0sSFfnz8ZZGFqX8/4FtthT0O/b6t5RCWzge3XuqnQtP17JlLXvsH2ykZrcYzeJxBypj/jPMo8WrOYR</vt:lpwstr>
  </property>
  <property fmtid="{D5CDD505-2E9C-101B-9397-08002B2CF9AE}" pid="74" name="x1ye=162">
    <vt:lpwstr>FovGYDR+/fl1BpjjPO39ebWYT0ExORblLCCjkzsUzOfcskhBZWEeNxB2aQKMPc+IquGWQUE5WQqEuwCPw+MgZ9VWVGjRLL/i50unA6IJlZGPJubIli+slg+7YVeg0n8fwqn140OJ8QMYW3yWmFthXGcSh917tiQJrQN2nntefFUE8DTUvowLKNCV6H7x+VvTp8NQP9lej0Ng1qcwd4mopegX/vuj1AUtjZy4gNTfXfts4NT/T3nNposp/+UeF+q</vt:lpwstr>
  </property>
  <property fmtid="{D5CDD505-2E9C-101B-9397-08002B2CF9AE}" pid="75" name="x1ye=163">
    <vt:lpwstr>vCPvHH8w5ZLWqJVd5N4J6vdd/sWKacBkDDP3ZaNIjJEQPzdo+/R4IYHscrKk4QD/YabCV/4nDVZAfT1uD7WEcJ9MjDqvinGk/b+gPXbdBGs2PF5pHwcPtJfHeRj3njwEBCssN9ACSH3NXHzMbK9Ln7pKcN2qun7BiQvOmrpITh6EqE/uXJ+BN9pVXGJ9o+0l8vf3l6MrKWSHMcuhJv48ggTrcUT6VzD/RkvLo+NVls8secGftq9BMU/OFDGVYM8</vt:lpwstr>
  </property>
  <property fmtid="{D5CDD505-2E9C-101B-9397-08002B2CF9AE}" pid="76" name="x1ye=164">
    <vt:lpwstr>3uk4nPWu5Lto94d5AOGcm4qqm9qf8GqPsptX1/q7eLcZO3WsCld1Ii17lVYC7w4leA+sRopESZLsE9+bdwpWoQfy7wx2mt1IZ2fBvTZdYPfkm6gRViWwMBhYdljiilUQtxMdXsWjWMhduE+AHGdcnrg9wMx/7+1NoJf6Z5qWmma/aeyneLb8ri4PmXYhLMietpND7TnAu8OJ3DajyetMxhqZXK9PgHvLfuNDwwqUCDuQRM3UYT/hwxoJjHwpS+Y</vt:lpwstr>
  </property>
  <property fmtid="{D5CDD505-2E9C-101B-9397-08002B2CF9AE}" pid="77" name="x1ye=165">
    <vt:lpwstr>B9abkLzPBnvb37bXBtg0KQtBaDcPMA1NMNRNoVw4zzg4I8IeeNwngqFZAySLg7ij0glE2vNh8XVXrBfKl6MJbzAxVo8J9v8qkRSC73FGgD+96n8prYulfJNQeX6aCqQkInWkecz99xHPZ7V5vwFwgHeWgVKUDxPuMRVZaY517cFRcnyY1nDsE/CWHGCEWAERHorIt+UkJ8+UZKPNIJI6ZY7uTgOpduC3wh7Y6xeM5r6pgCiEZijSSKTDQoOr6qG</vt:lpwstr>
  </property>
  <property fmtid="{D5CDD505-2E9C-101B-9397-08002B2CF9AE}" pid="78" name="x1ye=166">
    <vt:lpwstr>cOhoTufZpJUbooRsNDrO2Gmwu7V8EUj0QVRp/4QsePMfPZqMskcB6Zxu8XiDYqEbXtmfzZ0mjkLaq/LbUzeH6HKGkEZYnGmlnkJEQeYX0YS/+lfB73TlwXnGObJtQEbEOQSaqiyDgwZ5zOks8HKgZYbIbY6fYhHYpvcjC6sovNWejbLXHj9gmfaofly/wBVMxR2YM5c550z829M/fWdgw99e/v11o3tfkfo/y4XpHSFDcIBN8U6yKu0Deu8AKcL</vt:lpwstr>
  </property>
  <property fmtid="{D5CDD505-2E9C-101B-9397-08002B2CF9AE}" pid="79" name="x1ye=167">
    <vt:lpwstr>2hpE/JUgtpmj01hC4YtMHCUD4jB07m3s4hiye15KlJBJNLzwIic66jkZfmF9vqv7EuB8+f+Dao587Yvl7qeQPl3EPwWE6G8UqR7Ps1+WcTwAwGCSWM9mEKZPC/4OI6dKMQTNJLdgSswQ6wmW/KAticaH7WnH/yFnUH9LT54Nb7V4P3Ivh417z3O0bqFiD4nDoft1rTfN0/p+/I3DoHS56aS7lTlOjMX+0ECL/Zfv2o5vBJPjW2WA6s0cj80klnP</vt:lpwstr>
  </property>
  <property fmtid="{D5CDD505-2E9C-101B-9397-08002B2CF9AE}" pid="80" name="x1ye=168">
    <vt:lpwstr>yy0NLElr1sz62RFkVGBfPX1k9deL1HQZA0l94r9DfCuqpfvzUt24ADHizA1iSrwbcaUERFhkVwILxw1HMYvTbc2Txh24WaDY69+CMm9Kwp1MLVRHQCu2spmjGwBY+1gOodykaNoaDQ6FgkNtSMYNn7RCvGQl3t8tINXiEkSo/UjQUOuEumc4mCuHX05txbszhuwF7ny3wamNyXzd+qvyuzE2pGHiBnkYt5vNqfY0nzKX7urreZBhNac+es3bXe9</vt:lpwstr>
  </property>
  <property fmtid="{D5CDD505-2E9C-101B-9397-08002B2CF9AE}" pid="81" name="x1ye=169">
    <vt:lpwstr>v5ciMX1LgPtiu/6Jr76hwJJBVWVkEe/ihwNjyqn3HXYACQ6fK10wdNo5bVSNy2FfMEsGhC8Ud9/71llHymFpTTEfzejGBtbPeT0m62iPQgu62dm1/aBHPw2fbHi7uwjpSWuH5zB0qrRt1PQQGHb9NwQ185ZgaIw+xyo0M/kUTF8asiz5thp0fBupVMhjN3/jJqFa3dFA23Zg0lMNWuSAWVeFT176CTScSj6+5oYzYNmK43QZ5uqys12fyTY2Oxz</vt:lpwstr>
  </property>
  <property fmtid="{D5CDD505-2E9C-101B-9397-08002B2CF9AE}" pid="82" name="x1ye=17">
    <vt:lpwstr>3p1tyRca0MsWtzgqbolxGo3SEaatP1EZYAKiiM0Dbk4wrgqR7XmVt/mBrNv2H2Fn49HFygQrl3STG22AhuuMntcNsH6dXG5l97yH1g79MtmdqdyaCCocqs20bkem/7RVHhuhYoWsUKYPQgBoJQ3h/1ltTpkQ/buVxI3P/gl4sL06yrUC8c7ysjoptzVhwsevk8oqmTmp6MeQMBxhPurzZn439QdsNB9bAnty34mx63sSJ2iyH5U7phkbh2pgI+Q</vt:lpwstr>
  </property>
  <property fmtid="{D5CDD505-2E9C-101B-9397-08002B2CF9AE}" pid="83" name="x1ye=170">
    <vt:lpwstr>c2MBUCjhDKZIckHRnCOYZfQSZ3g0Ge6vivg/qS4UV4yry+e6LlxShJQelmSC8GYh2flncffMuLsnkCI5i1+wB9KD/boSiC+5AlddJ1BB2GwNcE0a2ZWc1bvKd46whgUtUnEyc830VVsDTqhdKRnyEXAvf37PSwzGiT6lCpg9n1Riu71VkdHtFvt2yL7l5KJTTW+OXXomuWvoEt+k18dUu9QytPThpY7FP3nWiC2gmrjzUBeddvrRsw2WwcP1eQ4</vt:lpwstr>
  </property>
  <property fmtid="{D5CDD505-2E9C-101B-9397-08002B2CF9AE}" pid="84" name="x1ye=171">
    <vt:lpwstr>hPvK0xMvGm2vNgMU8haqe6hT1v0kmWizVKIKEdQconwnR+UOYxCYYBcQKtXhksLnQ9CbCvCs3IGjVLIYQ0SR9V0cMqrGzdUlJU5dG+p4FgzBsvwkw06gGiHeN3eDH5EyXe04XkvoVJEeNMJ6VqQdOqEwkABDLvwt3g2WZiGMgKhbsk+2foELwURHZ1K2XH8fVclfCXN+pzKvrCmu/wiPP6YCpO5VapRH7M3XyOTP8zinuH6FZr6+XsQtS21wBKY</vt:lpwstr>
  </property>
  <property fmtid="{D5CDD505-2E9C-101B-9397-08002B2CF9AE}" pid="85" name="x1ye=172">
    <vt:lpwstr>r1ywvlMGMLOWYSDxkUZ++KRWRtycU5nm5taMKYZgQWTzUtQxpBF1B4ibPVYWEPUZ2m5dkKgH7DdnfkOjQ+jaXh8EvK++P+dsj1BDdgd+F78H9RXN26qAJrSynnhzyMbAc89+Qp/U7KjSbok48LT6hDlIqtD2QiDstKb9VIsTts+AGfnVtnOaXpNxw5wn1EC2kgmHSwbJz7rZgRhi7vR3QEOHkYsyLInfR/GUO0m9NkgOqvMige9v7vkoH/jARbZ</vt:lpwstr>
  </property>
  <property fmtid="{D5CDD505-2E9C-101B-9397-08002B2CF9AE}" pid="86" name="x1ye=173">
    <vt:lpwstr>ydbOKeFw9VC42pJkKNyITReUQ2smzdstppZJaqHYwHQkQTcutAc3f0jz/SApU6CgGyypoumUJ6BKSO6f84pp2Wmr8NINNp/nMPOx6NFZlD/0dcvmobW7D7iUN0unfzhny1DBDVwGKjr/SEdtRWmE5GltdDgJVMeuYXckUIniRabz2a+mMjFEXNgfiZH0wWY1GSLkvLlZQm4ajhcyenoySwh3xcopufcxhtT7XD7V2ho5+cC8G0jxEnft7J8Os73</vt:lpwstr>
  </property>
  <property fmtid="{D5CDD505-2E9C-101B-9397-08002B2CF9AE}" pid="87" name="x1ye=174">
    <vt:lpwstr>4aXEJhgAgPVSKTcaCGP4RSNQzYwG+kGs9PaV/2/xSwc21nPpc7/wZtOX7iQSj9mz1t5XiMjHsuSawcOsUBzN7dfYjhbPjbY1Z9OBTelHHhQae8wB9g8H3tn0wmC6yJ/dxJaYu+//lO/ZRijLI/mr2SWDufOmo0O6j/dhsZWs4j1OB9y1bB3K3mGoI2RaOd1hflzkugbpD8VMxlkrSzBxOilwJl9/ntqbjoTF/MV7vCAjFqibLuPpNu0J3NPBz44</vt:lpwstr>
  </property>
  <property fmtid="{D5CDD505-2E9C-101B-9397-08002B2CF9AE}" pid="88" name="x1ye=175">
    <vt:lpwstr>MblbDxfaX4MM3bDR+B3eqDa/DZAPlMfVBZQJTNnhtyyM4Fovutt6z5GQS22b8ycoWSKQ+ZDds7V/hIODpktx2/SsArrv6T+MjaSi7291Bkgprd3ZJXKufvestvshfuyaaYR9P3+hTj5xTcyNFi6YLvjrO1YyW3dw2TOxa5VgODVM+kvSI7KQNymNtzKNAF7jaYI/gEl5bcIm/BpCTxvzq6V0K/P4BoZkUtMnAqhO8kJgh1wawnWRr/UZLIPju2L</vt:lpwstr>
  </property>
  <property fmtid="{D5CDD505-2E9C-101B-9397-08002B2CF9AE}" pid="89" name="x1ye=176">
    <vt:lpwstr>umExmevIACtqcWYR9pykCXPyDgkdTRRrvo09n5ux9hJ6+lmLhYjZ71Km8eFDMQ880v1rZi1d7W523yaLh+QivvxC0O9SW5H+Hq7L1HWaYHYB5NuJijCs/2nqHsIgJ8zCjw+8Or0YFlyG+dpl0AN/IbSX7Vghp+eurtAugPT5LKQvXjvPKli3MXzeQ75vcov6FXHVCKrsw/ZDyT/d4/TfVvS3Dc7k+Mg3OS6NFIfkEgXKhz3CIk/MZpRV9OVXKpc</vt:lpwstr>
  </property>
  <property fmtid="{D5CDD505-2E9C-101B-9397-08002B2CF9AE}" pid="90" name="x1ye=177">
    <vt:lpwstr>bpW/4UkKDI38Q+kiCwm2u380xJuKgJwX/COT42j4w5ByTOBhZWvV8lK59IZ8lY3uCWkcGnrefun878XZm097kPEwFsvRm9YGsYGC1eC+qvkoW/HJCAFL4QiQnnvyyYQJyA106IoB2BIojd90NEPTj+NGmaLGAVznkRItld3n+zlcIEMrOUPLULISOB1JJyxKi9FXeBGjuOvztpMwVhEudR4R46u/QofKqJwUOpyNr/Z5wxkQPAJ7+t7OTcx9Dhb</vt:lpwstr>
  </property>
  <property fmtid="{D5CDD505-2E9C-101B-9397-08002B2CF9AE}" pid="91" name="x1ye=178">
    <vt:lpwstr>eTT42QA3Ujzo1J+zOycZBD+Qg/8g8Ah4/OFpJt44BMwDC5DmuMpTr/mEtdP1rY8BPIH+6jtz+qZL6c4te1mIQZkrZdyu4Zb+BXA6dRzfA8OkP851rVRaXFkzSAKhYfoAW2O4ajCUZUBQGOVfUkwe4icUmLTXTPQCEo6qLiusrZ+MRAQ4f9OmZbW1Yn/HMJF/GbzLMiIZ2q3YPvcmY234B1CB9jLETLe6x7oPbwZDKT17LWBZLRJns1u3O9cbJo8</vt:lpwstr>
  </property>
  <property fmtid="{D5CDD505-2E9C-101B-9397-08002B2CF9AE}" pid="92" name="x1ye=179">
    <vt:lpwstr>0r/Jp9yDOBQf7qpstuYaLkuaFe7/rs/6vu4i/AC1NdMjkIpwD29xMMhOSeifsz1JWEc4D5zM4noAAwdAEWUj2cYIJLl6HDDjzd1xD9vd4mb/AtEc4oJQ9YQmdXdnebLcsZiE3fkl58jLUjYeiTE/bSeoLlSIeD4qX6ry0TWrcjNEsOj4mKOQdhkbpHyx8uxljw2YpmPrEFQxp4eaagmihcv+xjW6gIq9ul+K+UGigqkbv27BQI7lgRgtoik2fWc</vt:lpwstr>
  </property>
  <property fmtid="{D5CDD505-2E9C-101B-9397-08002B2CF9AE}" pid="93" name="x1ye=18">
    <vt:lpwstr>HnuisaNDmZ52SjA2bNh8DbaQxQsWS7wm35dprQ8sjZY7LR+NeoeA+uESDoSBsnpBHbtlin4sHczxe+itbhOVnzd2Y4dWSFABw0vzwypdpnWxpA7xV0nxzcK/HtBGuVyjmJUUm2M4IM0mQxGTNAH2MGFLQOTG5kb7rygC/B2UhY+uEalE/pmyMsolkv9CmAL2JRbx+luBdOG0FXLTLHbPohppMgJsWoI3pL2MtWO6ebcf2lPtQaX4LtrDIexFowS</vt:lpwstr>
  </property>
  <property fmtid="{D5CDD505-2E9C-101B-9397-08002B2CF9AE}" pid="94" name="x1ye=180">
    <vt:lpwstr>WMd5N1HrXkiUKBqnyHghQTo9x4KSMAublbrNXYY7A4KwkXbbTPsInlRBr3YYOspV3CIyjY/7kd7gY2HoIBO+RZfV6Ef+G6R1vJ2akgZZatiVPvVwDn8Qi8EV/0OZiZnHngSW9LY4tKwIEBiLZDKNJp8I9DbrHyLpk54yHgLdpN1dcoUXC+DAD7ENFlA1ALZWItCgRWmssxthUdIcDqAv+dNoNPneihyr4O90zeUSV2BXVUX2+mR0w6gvSGpIQy7</vt:lpwstr>
  </property>
  <property fmtid="{D5CDD505-2E9C-101B-9397-08002B2CF9AE}" pid="95" name="x1ye=181">
    <vt:lpwstr>sfSxAp9tmpUa/+o6T5pV0PqlVL1Qp6xe5b+XdYjlJd+hl2TCGecig2l8s+ou4VH+oT5ImU9xjMoF5oE/2ZlAX6U9Bp1oFspSxmr3oL7tPra/EqvTw0sex/aQiNu+yirffFkpcXM43c8p8KN07CM4v3qviM8sw1GImBn/uBLIxBbjLdahp4hCYq4++IYwICQ+RkVDDh3x+tUANjWLxzdLV5haSvH7L3aJZmnX5bdKG8XShvgZQ1LT3bP7m5PqX/7</vt:lpwstr>
  </property>
  <property fmtid="{D5CDD505-2E9C-101B-9397-08002B2CF9AE}" pid="96" name="x1ye=182">
    <vt:lpwstr>bM+pJi8/ohuipPXwR5+PVD+BKVFfjkXDb1zwbv0FjXR2Hc0LtImenF2tnnTfr85Ff4wlGeel3YfxTEIHCvILSFmUfdaEe7Z+ZgGtqCgiowg1eRN3vgS3PBclLMzu6SViaLWvZv2jwmlhJdePgCaJSHEku+zduaWD6VFj8JRJl+9ZFRYleQufv84M+813WufYyJ6XdxNmyufbtPTZStzWDeRkvO9Arpl2MscxN/yhsGJj/Ynw4xN3O06+X+RRVSg</vt:lpwstr>
  </property>
  <property fmtid="{D5CDD505-2E9C-101B-9397-08002B2CF9AE}" pid="97" name="x1ye=183">
    <vt:lpwstr>hviVD993AhVU24fhCSR0a3U0r6v4RnUPl6qjciqcXAGUybdzmM+KQ0xAkNgxs+X/iagZVymbI1Bk3zBm4QwVEgvrkc6nqEbdDbB78BfkBdrSMLHGAvXEGEpqyjSOjmwKEP/TGZtS+EwSn/69LJrLn+bWwU+ByA0Exy5os+zBcZeaVrSNXvXEPVswDwiv9Y3oTgZPbd00WZg2eGiQU8OsChMm0ezfgN7C53N9TiZPsCzVKzwIRqKqM1igKSfrbIz</vt:lpwstr>
  </property>
  <property fmtid="{D5CDD505-2E9C-101B-9397-08002B2CF9AE}" pid="98" name="x1ye=184">
    <vt:lpwstr>N2F+cxvI8nSBj9bZ5wN5wmns4W0NGqndpPf6pJ5wgextkepjkwV8Ro3ty/GnHUBOYl8oab4auIU//HhY/kEEZEaNXtLM/Vx8d1fnxyCW4IX5+4QR9wUxLlgj4gc83ucYzXeOVbYFMpPim1dSodgXP9KDWDu6IlH9Ma6dbet7ys3tBiJZE/lzvJkHUJSi5yvoXuFrHmYz/l3FIZs88v2A5fUs1wp3Io/QtXgFyUSWL204XXAXZb2fzRbruX91b9l</vt:lpwstr>
  </property>
  <property fmtid="{D5CDD505-2E9C-101B-9397-08002B2CF9AE}" pid="99" name="x1ye=185">
    <vt:lpwstr>XKkitRxKnQge3JQCqzylrJFt80reDVbg0JluOoCAMnsvfvRe5xii9aL+LiOYw/BWfrGLwbz5ZNgOdUkfR3thhk+tSBfCsHtBRkaHKlKWmBfRjCmyc09wUbmhVJakC3NBz7AfsmrOYeA6d317CRq0AUHOCaK4UL99PZESfEgOJ5BtjAKwOfGiuSXrAqW19aZ/C095yBomdur5RV1N3Tke2of7Gv/fXqdNE+03SmXAZ4iJBCAqKqsAUvQj4myuZGQ</vt:lpwstr>
  </property>
  <property fmtid="{D5CDD505-2E9C-101B-9397-08002B2CF9AE}" pid="100" name="x1ye=186">
    <vt:lpwstr>97cuNRTxh+NcBAqJSUIiJmsCFy2NFY7iuSW4fXjtodGw7T/OkSW0MvL9UXGohI0svYeYf0N+aBrvxwiE+RYStkIlWZhpy/FXPLkru9HyGiFkyfPeljf9lFJh0vYrlb1037LT950NnMqjtD4xIGdT4ThUIBHX7n/YpmSPEQubJ8lkmPMxkjUAwZ4/buPuJZ1QdzttlSsOTZWiAOxk/APPMXRlFQHEfcc/gse1Z1iMITi0C+wnU7ccQFZx687V6NU</vt:lpwstr>
  </property>
  <property fmtid="{D5CDD505-2E9C-101B-9397-08002B2CF9AE}" pid="101" name="x1ye=187">
    <vt:lpwstr>v56cTPU4BpQ8693I971KWGdv0/OeW2zVPPdJkb41+2HqEpQiHfQrUNF0d2/BOr3yC6+qG1tIhSpCBtz+5Sq5Icdk894dfntfyvOUgSUboqQ7YMauaCEIze5EcIK0m4gCNxNCD437F8ZMFKNq2VBWKXN7QPObzb5z+b6qWY9lrXysQNXgyWDQs6BSI5P1di1AzdBVIL0FzQDmipvba23H/z1GBrvwMn5yLDrxX748wCvgo8DbT+9thTBPhjhqyNU</vt:lpwstr>
  </property>
  <property fmtid="{D5CDD505-2E9C-101B-9397-08002B2CF9AE}" pid="102" name="x1ye=188">
    <vt:lpwstr>aCS/G6vLxME/taJXSZqT9WYc1SUVXY8ZxK9KeojeodsENgtoTLbnsn0pKl7Olo+zfDCEcOzm5qlI52cJzObXvrHR82XrwMzUS8ACXyywaJINfsQr659kjhJpu2XOeHwu6SBW9JvuACMqiY555RfhI3xS9UnMI/JqG/9C/Qe1fZsAm+JbzTnxJWq5t9ZKEDBlTidBBw4ds9Ir3rGQ/viNhlv4PLJSzWbNjr+jwKuCjIZHZsraD57AvKHR1NTI7/B</vt:lpwstr>
  </property>
  <property fmtid="{D5CDD505-2E9C-101B-9397-08002B2CF9AE}" pid="103" name="x1ye=189">
    <vt:lpwstr>dbDdaJAg6EbPRbwOnJp/DL7kI1BOSdj0JVnwCJrLyh/ykcE+JUY8DUCagZYNVFskHI2ECQoB0CKEhs3uc4VXikqCNfdkJBfp3BtGmzPnWLdxLWVa1iAykqQ6dv+UrTvI7E2QQUPq37g2w1Z45zLzcUXLKjkptMjoKAOrg5n9N35vHqNaSBoVWfRmgKOItH9IGwqSVcpTIjmC3K2YME/uQFn+pasGUGymbwjBnR4iFJM186voopTn8cv2cnUNjM7</vt:lpwstr>
  </property>
  <property fmtid="{D5CDD505-2E9C-101B-9397-08002B2CF9AE}" pid="104" name="x1ye=19">
    <vt:lpwstr>RU1TZRRXDPt3lENJ8LL0RG5Sswq+VDINKZlr4vAVifxPYpWQ+CTMuVKugxhWseK5dw66X9pN/QqqdITkVAM1XvJFdu81YYLJHSL67UfE383G1egAKER9Mee5Je9tr5p0mXhZLHF9c8bes0NkUIwmhqFMF9MWCW1qGdU7MVhYnLvGbzf06Rx/fJcAOMFb/5Y9BXF9AnkJ4dblP5Ebl/UqSQCk5Gip16jfIAH4uFpdawdNH9HJexcxLdUacbqdeET</vt:lpwstr>
  </property>
  <property fmtid="{D5CDD505-2E9C-101B-9397-08002B2CF9AE}" pid="105" name="x1ye=190">
    <vt:lpwstr>h5/1cGZ5QmV8I3j3JQ/lgUl2/EwOtonDjk0+uxc1TyiM2zJoFF2ZXeHWkDVgZ5olmuTwSf3Vy27ty+Qj6YhGUOVbj+mO4nKdwyAI+V3aDqkIhexd8THiqmbPd5BSX4VyHufQBY8PnOgmxNWtdaTowCkqWjI663TrzldNUcSk9xExp9LrCaykMS29I8fhJPCx6Xr6OhSyuNu5SCf4r62qAoqKynM6dR4T3xN/1ydA0VVDsslCeyb14crT9xpu2PV</vt:lpwstr>
  </property>
  <property fmtid="{D5CDD505-2E9C-101B-9397-08002B2CF9AE}" pid="106" name="x1ye=191">
    <vt:lpwstr>US2yHheByah6/0NTZXryzv7AL7w+nJaYkRFidH1aLx5f/NgHEMJlkWJrm4RnhNaUrYZqbTTUDB3YX73vL5hzrkN+ZyAAKNtfprn9MTURIxTjlcBYgm3m7Ps5j21jmjBS34AGXUesNyiHfNjxtDhOcRzrTrLC0TRF7LaN4vhGEDY9At+Tv6ufUOuSQKVglBW8uWFw4k6POplqGnlkOtcpixQ4YagpALnbArIdLhuWUNJ4BL8iS7Gs8w5ePRJ/I7N</vt:lpwstr>
  </property>
  <property fmtid="{D5CDD505-2E9C-101B-9397-08002B2CF9AE}" pid="107" name="x1ye=192">
    <vt:lpwstr>zRqdsrqdPTsOh6lbxUx5jAF2T04VQpRcqvmdVUJxUB9WhM/9ylIqPwhHfnL9KdE+LLZc5Hu2/Y1rA3rkbTQX5kl/F8B/fCueZTwbDm9AMeDX3uGXyOF1nS5ZPY9yLGzzuxevdzzPWFy7rWgLSdbunTdxVt1PpgDIQhgR0bnNd5xLdUQTA4rWR3eaQRJQ82n0RjGTT1j9YBNQfAQ2EdHfl9qnQr667yzlzSq/uyEeHr/WLir0MKH8OhQlY0trA+8</vt:lpwstr>
  </property>
  <property fmtid="{D5CDD505-2E9C-101B-9397-08002B2CF9AE}" pid="108" name="x1ye=193">
    <vt:lpwstr>yLRpDO1WaALYM4YjfuZmBTClXtGBWSMzjh8hpH1KcUhDodLFPH0jnpEWyJ1hpUSOry9Kxn/l4YfvcR+D9KE7uTWN6h+RFixGB9RQzj3ncbFero6CVnyA85a9GhoclJKpRactR5GRvSJy1QoVK1+5QRmwnfD/nF71BL8q0WN4/I2zB0pETYr0aTMg5/ehD1IRkP6/7UCB7icN++D+tyRzint6Gp+IWCHcS2X9RmFBCVMG8ykLqwzGNS4y7nwvaju</vt:lpwstr>
  </property>
  <property fmtid="{D5CDD505-2E9C-101B-9397-08002B2CF9AE}" pid="109" name="x1ye=194">
    <vt:lpwstr>8IKXeRfbRTTdxc18fB8lYc0v08l9n0PQAi08sSpJv8QEHwOpsvG/KlIrq6Oj//GO5zHMdD5ehKunmc46gWTR5YLfpvo7VY7bOEylSwECHEDjjOCg7ScvKhKAeUXPHgqEibSOIZ8l07TswNqvarFjIs3Et5zMAc/Oi1uq9Bd71mm6TvVGZ2TZoBpQn6yCpk8lrc7eMD8RX8nacQwPwS3fC3oJXk0MAByEIVMjePaOL0iBkFHax2ldhFz1BPHd9e6</vt:lpwstr>
  </property>
  <property fmtid="{D5CDD505-2E9C-101B-9397-08002B2CF9AE}" pid="110" name="x1ye=195">
    <vt:lpwstr>bKRS3M4M9cP4kD82P60F9CDc33ptQqKbOpQo2RuaQloaOi0F5z9K4q/jixy7Q3iW9ZwgHEg7eMpUMFoWI0RJVn9PjiMeYoqGM5BBccBGd8FFvCR6a5ipjOS9qSkRrS/h3Lw9ZBqI35epZ2pcSyDWmJix1qS8vjeMVp8IdY2O7PFYQG8iKL4WiuSMmgY/o5Y83TSMZbVA7Hic5qPwoW+2AjzZqStigJbu5AhP2kASCHc8zPYyiFLEP4oMFFo9bHp</vt:lpwstr>
  </property>
  <property fmtid="{D5CDD505-2E9C-101B-9397-08002B2CF9AE}" pid="111" name="x1ye=196">
    <vt:lpwstr>8bwfg8CT89ZCymTn5QuRNgWVysLKhKZmY5kG2jKJk3g4zz0DTS87WH3xKjmLnowPOWYBfeSUza8/s+f0ebYttFduX2H46GBizfGbwVGq+I/1OuIF9FgxNLcQVOHR6G3SfiOzqwsUzchMsfLQX2uoz4VzB0yDaRY9VLCjpwbQw44tK1XmcZEoj1t3hqvgecdpI+qvYuHR+BYsiCszdR4MUpmw3fvF4qXzKlRoAAuXV6roMMoXrHCsUjnOKEh55FT</vt:lpwstr>
  </property>
  <property fmtid="{D5CDD505-2E9C-101B-9397-08002B2CF9AE}" pid="112" name="x1ye=197">
    <vt:lpwstr>JpYMv51MuxQffELQ0cJRRvu26Mz9GuiGSgETtANXPo92Tb1h5Azw6EZT+zF2Jp4SQAuXTUL8slRLHAgPXcCno9/dANzsjKvn3ULY9m8XaSn71u1nTGWljNcplZerwh9EemGy4K6qu7OTk7UmBUwV4uK3Cu+Dcxtfbd/miBU39TBd7nkOFe/2bSajBIvUy+2x/yrVMf3TqfCq2cRvoZAZsDb/qO3xm+JrYItUJOGMvZVnfHlJRwafX8/fMMA3vIB</vt:lpwstr>
  </property>
  <property fmtid="{D5CDD505-2E9C-101B-9397-08002B2CF9AE}" pid="113" name="x1ye=198">
    <vt:lpwstr>uwX/mu1J0qzNc7LXjJdW/fFOrzf4+P/5YECsZMfwa/CNuFV6tlRjTrH58k2ieoDqut3u7Xlgnj1SOTgbP5ekH5t3vOsWBZ6u522lTIOOLBGtA83gRxfaf+EOxPCbn6wzF/x+uQW3hx8ivy5Nty3zGyH1aBRpDgbFAGYAXJowvKjvLt21f+VPe2teyK85zcREe3nG96FGT2Q9IMR49CvZQD64yq0bh4nj8fNmWVAgRQPVGwqL48HDE5Z3obwmdJw</vt:lpwstr>
  </property>
  <property fmtid="{D5CDD505-2E9C-101B-9397-08002B2CF9AE}" pid="114" name="x1ye=199">
    <vt:lpwstr>EHOWbl3P/ToXtYqXWqfCDNElBYwYUGSN5vo0dWqPHsxCqHdpSj7INJ32UpaaMKfGcE17vFc6rfBaY1SOdOpLa9jrK/4+LviQSamPD41cQYY8delEmcSYUJpOmTB2mcs/PqYa9EXzIk3Fwrc6UPESBkQ2GuciIzIkMSXb04daT39Nszy7aCyeCMQvmT8ylWn0kbGwgi+CpztjlYdPjPw+cCcUXoBBdyCvqzVQSOxkGMEcZkfBrjsiKbaUhS2mF6Y</vt:lpwstr>
  </property>
  <property fmtid="{D5CDD505-2E9C-101B-9397-08002B2CF9AE}" pid="115" name="x1ye=2">
    <vt:lpwstr>fLJIioyGhcfjEjD29asBvVvSse06LOIWQdKtDOJSUd29z5un86xx7GyjzRwvQyDHBjXSbYA9sK4crISG7bDOmpZj1dOG2PM8kOrn+jhTj3fsD1iOfGw90hAVIyYuoSZp8H5TxUHaeXLUagB1LzROEqho+Azk84FC+pfLHu0dPIkIffb8C2fCh2h3fjlYc+aUMGgZwRvQ3atoGs58XK5rDhMJJRgCHsOyBRCLn1ZHBkD4syHe98yOf5mBR8cUi55</vt:lpwstr>
  </property>
  <property fmtid="{D5CDD505-2E9C-101B-9397-08002B2CF9AE}" pid="116" name="x1ye=20">
    <vt:lpwstr>fX/FephRER1HBGHGLznVpAgVJEiA9XbCvyOzds4Z4xKeXCrCWx/CmW3dnmakdsihs6M8I9+m8/hQC7xXZeimQn4lDpWa2Yp9yz47x0as2ijlAmQvEjpltOXGSIdr3buJaDKy1TGqmhkRGd19SXfUnTdRSiLdb06RDToE59OSYJYCklFtgl2+FR5A4bw2KbP9+Jtj7LZ1z9bG3bmXkEGIwmgLqoa1aD4RjbzMCeigEJwSGQX98NkWdIGvZXyVDAL</vt:lpwstr>
  </property>
  <property fmtid="{D5CDD505-2E9C-101B-9397-08002B2CF9AE}" pid="117" name="x1ye=200">
    <vt:lpwstr>2lpD0Un7ObwnrZW3faZA5lK8k6IHavHvxB/z754l8BcCo8NRGNINTO18R+7xOFje0iYUFyWukPOOGOHUXHYzZUTtrL1G6/4ydBuosdIR3UC9+AXKMZpn5uPLoHKSE2XAb5MC//Y3jeTk1SjOLPPf7NZ6l71h8OD97w42nvx76euoXU+lUboAE4jT+3Cfj+62c+0UMXzE4DTKwl4YSuQTP4W45M6rw7Q4cWembRpGAKYV/O139VDiXayu2QfmDLX</vt:lpwstr>
  </property>
  <property fmtid="{D5CDD505-2E9C-101B-9397-08002B2CF9AE}" pid="118" name="x1ye=201">
    <vt:lpwstr>Q0xjPrdHeqXRtPa4ZinjaF3K30nPzZPfCp8XW8jOsYbBAE1ISpmxEEokAq1jvPlPXF2y0/uHgvXXWOMK1FG7am3ZmNbGmwLcGw24olHcUINL1XEYa/1V03siOQkEUXRABwgqCCfAe4V2Gd8Lbx+pHfwtdt/rcE3R1FxQfiaiPNhcMyqaEMOGohU/tpShw7ftdUQ4/xRJhCCgFb8jf5oNCK6hsQHTIs7p1A6MOK9PPsPJb27W6Zk8924KT5SeKz1</vt:lpwstr>
  </property>
  <property fmtid="{D5CDD505-2E9C-101B-9397-08002B2CF9AE}" pid="119" name="x1ye=202">
    <vt:lpwstr>xWuANMwDkfcy1SGql9btZNWBnVeuLuEO0p6hFcdk0gCQc0f8h4pHeAEcqo9HPywkb6Ms5xkT8gVmiR74BGzIozW/oMewZp262b+eWOa+tPvGP2gT3+1nSDbEZ8kcP92DD/mNmBwUlP2OctfsRv2jOl83aO/iwXruZrs98a0ubwygv8y1jOvIw8Q01LuDCRQQKK9Ilb3l62Dtcen1WF25zs5PKu4aut8XVKxV/pOOTrDGl+xM44VuwPt/KKzj3x1</vt:lpwstr>
  </property>
  <property fmtid="{D5CDD505-2E9C-101B-9397-08002B2CF9AE}" pid="120" name="x1ye=203">
    <vt:lpwstr>X85w3GRAc611giDRNoo0bEO/h2YKzz2jP/VVNebgXxysGY6gMyGQAqfKhODlo89QdorLgLBUREHABtCIVYZxFYgYkWynDUEblRSbt2cv0PkLgICyY3hpeaWYo15IGgzXfx2j8U2MZYVpwnxw98D3iLkQXV4OEOR5QeNuHYbq0bTZtaw/131AAMoPvvV9vDlatj7J+QsGa5JTwyoUjzJmyhbuvuaSx9HDFU+exB2j0qZ4CxQ1c7mIxhivTDRv5id</vt:lpwstr>
  </property>
  <property fmtid="{D5CDD505-2E9C-101B-9397-08002B2CF9AE}" pid="121" name="x1ye=204">
    <vt:lpwstr>5iyN31+/u4kvKy57iljmR3hTut8FWLWtn2levu3kKwUhckun6zPOG0KYfW3G54x8G7ngOfP9R5WAJD+DA7FvHbA40+r+bQQqMKhG7Wy7QslV3FNshLUbi+Ii1MbMo0TQhEVPS8kwe4Ea5qz5jkl8qn9Q/tjvpTWZqW1eSeJasB+7ayA5fd0n+W1u1lDroZNKFVUIuyAFlJ/gzFnjYMteNBh7/kWAqAo2pnBjrX0nwHJhTb3GtvBOvPktI8yFGFP</vt:lpwstr>
  </property>
  <property fmtid="{D5CDD505-2E9C-101B-9397-08002B2CF9AE}" pid="122" name="x1ye=205">
    <vt:lpwstr>uFnZ5+/wpcXTr+8pLp+9RNKOOkC8xbusocpyixSgf70n1VsfrL7JFxMrSoUoKsberFKqsSDUcPifFq3O7PrBZrpH1166UlUZx9wj8MhKeVfRnwqpSAi9ZIz4oX+zdkEvrZNQTAi4IVibIM+cKrKm3X2WSJnC4rlXK9x57ao4Wi02Zn+jIrTZa7N3C7WNaSj94X2/8zK+AWlTFGe9gXfYcOopQOHaLzL0mwEXa1nE0BQWdEHOdLsmoZgKprmp7yF</vt:lpwstr>
  </property>
  <property fmtid="{D5CDD505-2E9C-101B-9397-08002B2CF9AE}" pid="123" name="x1ye=206">
    <vt:lpwstr>57GblQnIgLDi9jQeYv5r1lUxld5TrFCMNfZiWnGr6v60Dw8Qi9wHoudPWT2rVz6xNKmn1Z7bA6N++R2e5DVyYSwYVq8HqzjSZIeJwo5tshDBrqZRCOI3lvuo+mznX04I9Oe/6m1Z0gLfFYUNK8fr55mbC334/AJ5galmu7Dq71tMbCb3s/oTrHLe03t3tBICbNQDtTY4zEeVXCierVha403Uf5c6b+LCa5oPWu0z4fFCuCIarMV8HCE1vVrxwjh</vt:lpwstr>
  </property>
  <property fmtid="{D5CDD505-2E9C-101B-9397-08002B2CF9AE}" pid="124" name="x1ye=207">
    <vt:lpwstr>NaOvuoEnliLPmAgL+ooUztAtVpi10uZpS8i6hjEMMuMmwLEgqfrEcpM0qTH3OwO0d7DroXSXy9/WlX573nI6WOveJ8qrfoNBK7mPs3renVSZFCVTz3GzL9//wF/uj3meMwAAA==</vt:lpwstr>
  </property>
  <property fmtid="{D5CDD505-2E9C-101B-9397-08002B2CF9AE}" pid="125" name="x1ye=21">
    <vt:lpwstr>DxCZEfsju56PvQE4uNzRE4721RoMd96FhTrFoRcTNWVmfBqBbkcV+IbhSssBdaXIy8SF/JB1Te7DHLr5wxeE5EcP8HH1+0Fw8NjWqgRjt8hozTl+zB677pR97wFPWJsSF7+9e8C9RPke6n+pAHOs7gxReV8DEZLmV0RT+CEEJlov0c+TpRSoDjtEHDh8HhGSJ766k+/C/BZv+IOyN06qRsWlEXVvhuOVTHA+0E9nPDFnYv3H6Z46D2cfVTStF7n</vt:lpwstr>
  </property>
  <property fmtid="{D5CDD505-2E9C-101B-9397-08002B2CF9AE}" pid="126" name="x1ye=22">
    <vt:lpwstr>eK4UH0923UXKbrDuW0QsVYUZF/ZPtRxjotPP3YHA4hXJoTmomUJGoCo5SQiJS457Ao5PTq8EPiOe2WwOElz5C0Xk5Tuq+5DygI8X1VyJliDCR/s0Lj9FNjkl/0uQu/6J6zYNfB6c7nzEFrD5NPieWnIH6o7fga1uX8ZPVVhTWz4/0gaymwfltQurqp5yE4kO1+ws+lgOnD6p4yeMLEVbhBQN/Ol6TL+QFFT+OS7HkX9bn9QEt5DfwU5eA/0YOnc</vt:lpwstr>
  </property>
  <property fmtid="{D5CDD505-2E9C-101B-9397-08002B2CF9AE}" pid="127" name="x1ye=23">
    <vt:lpwstr>9cOr8ymurodUJCiKlT9tjS1fzn4guH6O/l22j4dmaJUGX/qyOtA/er9EE79BIAd6HpqrFTUCrP4HVIeL7Bs38wNgxolZI88cy4EU8OlCiNPRrMbmXEf4BTBuk5/v2ZszBTtXqz96Pq8NqK0DZ4AZDXHb41W0VHPMhkEMV3ym7joOBw/aPpGu7M2L255fEt+nYlyAsP22ECdIsO0ctMQU4eUDMZplIcXzWgpIVwbnngXLfnl5p8y+ptGJAiPxMCa</vt:lpwstr>
  </property>
  <property fmtid="{D5CDD505-2E9C-101B-9397-08002B2CF9AE}" pid="128" name="x1ye=24">
    <vt:lpwstr>8b5tCKz1q1bSLYk4HBSc/5Jtdz6Zn1H6/6cckFGPGoaA1duIeZhy+A7/MGIyGkiWndKWqeIi0nEc5Mz3t89wU5yJpucwfDV2qGR0G84N6aUbBlde4POvFXPz+km+Fl2eOVEWaOlHRhWolFYZmUk3ZCEJ0iOmDGWDYnDFno1wfq7svKJG3ZZy480I8ozlZNEKvyWl6A/CEULBf6HpJ04eCIC1vjNCisYipxfkqk/3DkuA4CUPr5s/Tu8o9Xv0wEb</vt:lpwstr>
  </property>
  <property fmtid="{D5CDD505-2E9C-101B-9397-08002B2CF9AE}" pid="129" name="x1ye=25">
    <vt:lpwstr>PpEDDxGSBePRrt1M3n913N4SG7AJXdbA1Amy7Gb+JJ/B49NhkrW1CJ8Q6xPlrgvINGxq9QK7TO8Fgawl85vHrwtwp0+fcueYyc0AJiQ7ClvgHjBpcRZ6bJWavsvZerFC6j4OX0sSYFw9fKtrr0KeyCKkKqD/MxoQ93rQI9iKFyJ18C8ya+rIyElO53R7km5wveNbeAQ9D/LPOVwo/a0pZvu6mF6h9/cw7wJV4A4si3snRJtwC7ogEYUnBPzZlMK</vt:lpwstr>
  </property>
  <property fmtid="{D5CDD505-2E9C-101B-9397-08002B2CF9AE}" pid="130" name="x1ye=26">
    <vt:lpwstr>17iNjtAJH+rSPTOUPhomtvn0JVCwjqi4T3pFn0jyh26Kd1LTMEd3r8Xjz2Rxz2MCsKCQhKa0e6kqVBHp/E2q2b6xtI0JcMXNVayqsLTKoR9vi21zlBI2yEKjsPGnKtHlnmS3qHurAQc+sMR/WSubgZA2MHH2SQ86OWvOM3XRK81lH6JQYjyxfocxDmUXkCp0rl3T1sf0YHs39Llv2K6Ws4ElnEuPcV5uMDrgM1KTM69dIqzsNVNQH+oipLmEI8g</vt:lpwstr>
  </property>
  <property fmtid="{D5CDD505-2E9C-101B-9397-08002B2CF9AE}" pid="131" name="x1ye=27">
    <vt:lpwstr>n6tfiKfUbwp7tmOVg7OXvb9JOE8qlY+8/oj6NCth0etNgac5icGWDiFUat4B8Nrf+i7RA4WrZ8dzpH80c3fXdCWzxyOzkn3x47CcBfbsbslgYk31r1Bhcr7K4spFBzhTOKpd0JeJZgZfcy3dnfPqUFdcW8oSSt6Ckqv5IN8EW2ZsUwThhPXaDwflVUrQNROA2hfLmlLtPMErYVxg2qWSvs+lQQI1ytllmGNC6yWp72RujmHscCsR+4lbJaL3fSt</vt:lpwstr>
  </property>
  <property fmtid="{D5CDD505-2E9C-101B-9397-08002B2CF9AE}" pid="132" name="x1ye=28">
    <vt:lpwstr>CXPdQXwDL5Hc6gS0SxsNs+2ng4W5A8xPtz+KV1Rp12PpUSP6F98ei/4BD/3r7i+6378V3kSvNH/K/FKVItZ/vFCfp1I74+QZSFRR1zNr2kb6NDxovA3/eG6TLU0PgBtPMDMGkXltr09aOUQ3Aar03KvU+4K61ae2CqGKhQ3+6D3AE13AkMwHEsjGK1rkm8uzWBHxrgGwlEASyC5OoC1NhZ1VnBvwWY9SeFKjFVgqilWenA0G1a26vcghdyNOzrg</vt:lpwstr>
  </property>
  <property fmtid="{D5CDD505-2E9C-101B-9397-08002B2CF9AE}" pid="133" name="x1ye=29">
    <vt:lpwstr>Hsti7/imE7JGlNwh0Ya1N0zgOo6BFzS0yGnnSXIPTI/vFSoMkbIalStleFCnBjXZ58LfmXVGydwbHhOMHy/h3IrNeofYr2PUdBLmEZfkUUOIj0RHflaKYerOPbKWsf6CHkxDj0S2KQetBwP/gQ+KoO/u2/safM/f89qlzV1mq1eeXa3301nhkJkdHwJGXD6/oqXlL6W7dKzzvgU092E+xc6wGRdprGu2ED3Jkd5nt59R1wFlyTwByhSkH5c3vS+</vt:lpwstr>
  </property>
  <property fmtid="{D5CDD505-2E9C-101B-9397-08002B2CF9AE}" pid="134" name="x1ye=3">
    <vt:lpwstr>iDqFMlcZB+tTY+vyjh74SyIdP5eazj8Ubbm2V3ZDC3r2nrvCGNhQa/3cAVx2u6rOTTuYOJ7ptjn+0Vr6TRytMw3Xhjs6r2EFr8hPrUPCPtV5sWELjp6p74H5YmapVewgLq/JsoOEGpewLnT5CGlQU5JCviBoSiuWt6Ylvw6b1heog7ELlJ4kGCTMx/qGOu+H/Q7paBVMhZn346LMU/nfldug+QiS6J+6HbwGPw69nQ+Gfvy4DeTFE+mcbEWrr/r</vt:lpwstr>
  </property>
  <property fmtid="{D5CDD505-2E9C-101B-9397-08002B2CF9AE}" pid="135" name="x1ye=30">
    <vt:lpwstr>AgEVzpZupSxYNTMP2YP21tFi8BH1Dfqa8l5mUX6udmG/1Ds4+KFtaocNlWPcpb2HgT2m4YSUeeAFnLfWNSVqsd7oBC3vAPDIomydb3CDFtZdCjN5ahCCkzP/y21QqY2m3Zygo2vAwiRqrTBCqSVOnnEk7j6a7UERP4bJ9+tB1JB3B3F9JCkvVoctf8mTHYYW7QId8+jUXdnQqYFUhgOnLmmmSJdilakHmxHntxbUZa94c2t3rn1dRUKRBwWfhiC</vt:lpwstr>
  </property>
  <property fmtid="{D5CDD505-2E9C-101B-9397-08002B2CF9AE}" pid="136" name="x1ye=31">
    <vt:lpwstr>hwIFCirILtT9iFXkQsHR6hwB8mjFY0rQnBU8HCPHtR+3HkB5stFZZ1ti/NYnKQFmo5zNYEHxg/Q92fISvNs5l4dYM+9dgsCqGIwwzyvg2/LkQfdG/Q2Qe5OfCuYOCAfcN/3JwgZ3eTCeoKGb2nf7FddXp8m620+KLqn8+fCJlcYo7RRmUd7kBLJ1SdPaPzH3XkeDu+qNuwP6opv+MQ4ae3REHAY2BF6wccgW16H+MubJfUONu64u8VwnA6tbgii</vt:lpwstr>
  </property>
  <property fmtid="{D5CDD505-2E9C-101B-9397-08002B2CF9AE}" pid="137" name="x1ye=32">
    <vt:lpwstr>FZWwXjZ3zHNC3Y2fqp5nYN3plKj8af9pJIo7jhlH6hagecKq42IEx/x24yD19W92ng8UWSJbSBDQemU4C47mMYhQL18orL2Zjb/hOeW2UAByDzbSY74cWpGyhAisvJAwF8j+3m/ke9ZcECKF1Z0Hb6HaBTTKdQF2EpVic4Osk/+CGyXJr10oRYXJQUoSSh7qc2F30EHO5GvEvfWRDiq+BsGhzJ+07/CXITQ8whPwJVO7T3DhEinl4082q2e9weQ</vt:lpwstr>
  </property>
  <property fmtid="{D5CDD505-2E9C-101B-9397-08002B2CF9AE}" pid="138" name="x1ye=33">
    <vt:lpwstr>WPMwzUuIdSdC19nx0OojPTxsCvN9J3Um0s47FMY01IwvNBGQzSILZEgqBqqcJT2jaQVmhWgrpHJebU2lLdckgFT21dEhK/Y6Ucf1F6qIxmGXZ8Peon1rwDNDLP7xKXO+vV/PEbFbrGJIaJVWZ9ZApFrri8hU4LKz6OckdPN+kFH4UH8KhBXbdppOcaUP5oS4QBMuVYjVKgtozGJO/qnMYf9EbpGip3gzLt6BxoAQq6jgWZvl6EfSVF7S9kMVQVf</vt:lpwstr>
  </property>
  <property fmtid="{D5CDD505-2E9C-101B-9397-08002B2CF9AE}" pid="139" name="x1ye=34">
    <vt:lpwstr>/bUNlqrKJsXYLQ6+R8+tRWT9QuRj2EMZDeD/aDZRIbTR4kZOV3D8SKdXed55siikWnTJA+mRZz4EOUI8bYdVrH9ZezlkQynGamXU8gIgRMWBS3MQFg01431pe0E2utlD/4uyNDaffjkghqq9YS7NAdntBXT8blhwMqEQQNCZdzr1ICBnRfOxqX5o7UdalD2L6qa1ACiC7GpPOr6XSVcUR3dvuMNr0Qbl8fSXrJqhRrJ5bwdNOoQlscmYgvgfnyB</vt:lpwstr>
  </property>
  <property fmtid="{D5CDD505-2E9C-101B-9397-08002B2CF9AE}" pid="140" name="x1ye=35">
    <vt:lpwstr>aiIh+tj7/DJ+C2teCtQDz2wHvnG0QiURWw5acQsj7IevPbJmd34xeQiuAbIoeVgO3xYymHXTChdjnaXeJ9lHL5HZFwv4xe8qkG8w0s739bvySTAbNFe3TCf62cxPMYjpG1qYKupkzVLyytTe8jH+CZCbIx8+RYDwCDs3JTktf0uKwctsXa3jeCHfOvYv8w+VQWXuGT8PD9lx+v82KP+RtMk+UlkKGKPax6Ohui6E+3hoUZrAfDS3Re+1jND146T</vt:lpwstr>
  </property>
  <property fmtid="{D5CDD505-2E9C-101B-9397-08002B2CF9AE}" pid="141" name="x1ye=36">
    <vt:lpwstr>NbUGD8gKihdlItP0Z5fHORAoVWgyy0dTEqLu6/hNKpX5F00yxyE3OyvaV3aYRY5093YbSRw26v02SXZ9cf3XH3JnDBiu1zoFN57TrNzLXxiu+PU132SGFcnOXswDawgfS6PAdHLZbRedmHfafqzPr9NhRUeyONg4Otbb/hvvUnuoub2YY3XUsvVCP6UQigdvf4BoC84sY2y9O/1nLW+g7gM2+AGbaJ2IZ3Nhk+mg8ulgHoNsCSbGVnz1/u64VWz</vt:lpwstr>
  </property>
  <property fmtid="{D5CDD505-2E9C-101B-9397-08002B2CF9AE}" pid="142" name="x1ye=37">
    <vt:lpwstr>PTjI/b+ZG6MnTrhAB9/5p9pfdTHFmB81ek2GLDder8DAbuWhumQ6eAfBl8tZPMnuXgii8oE8197z+8bRrXD6c2oRzrlHSXohGU1l0vbQzQE0iifc/7HHSY4GsIOh2eaNlXPOnLmv3qhYiWjfz7zWGZgWIU6KZBWRrI7atPH1VUP/GZDXB8kbiMAvlI3JfhMP8mGkYMApH4e1eaUsTGhkkgzkzPBTJ0+LBfkvnSq9J53bwLo2bOHoTNxAhfOjYJN</vt:lpwstr>
  </property>
  <property fmtid="{D5CDD505-2E9C-101B-9397-08002B2CF9AE}" pid="143" name="x1ye=38">
    <vt:lpwstr>dPVo4UVOVlFDQNg/okhzo6fkZqXPYXsJXDQkE8gDy5F+f9eCvrzqa91t47io582ccfcxob9ZMAWon9Jm1aoiZ02eeUZifwekRie3w+D+LdlzJ8J20fKbG85pRKvh7mGIQLLavWqR4md4Tr+35VuyOEnD4XiD8owaH2uyUycYhf6gvx3OW9iWiVF7sAUu4j1wdjQZXCCH4+4NP0Rc4rbA7UXoBGah7ksxiBEhYqVZd5ovFqms157HSkCzoNtUhnA</vt:lpwstr>
  </property>
  <property fmtid="{D5CDD505-2E9C-101B-9397-08002B2CF9AE}" pid="144" name="x1ye=39">
    <vt:lpwstr>rXl1WZPMQviUNfJ6iHIpPQWuyzAI34mD7+G4ROkbTJ01JP5domGftw9TTKDiJAR+uHdhMmOfv8iwA3SbNEC9AC3xXW0mMM8EzPovLcrnOq7ntwIqtkW5v48/BPk4uBgg5Nje6OlJzEoeUkKQJTOkSnPgh6yJYrndp7v6Ue5XxYgrAkBJlBit3n/9eIHWUe5fBi3jOwgkKoHpAwvRz4W9HjwYi8GXGUqPojYtcrHfcHft4SWjKQdrc6mlvINWzWz</vt:lpwstr>
  </property>
  <property fmtid="{D5CDD505-2E9C-101B-9397-08002B2CF9AE}" pid="145" name="x1ye=4">
    <vt:lpwstr>w4FcCvi0sxD6Q+Hx1c+Jswevful2FuiE3Js3+NH9aOPllW6DGlirHFxPmG2BUuLmu0Pnunh+t5uuWg4cWeDPK1B6YxhBUUnVa14O6hVhn/h48ZlizAVLSxtd9gYFBeH0WL3lIPcGbVrddMy5A25AwAeOaJGNKIiLaoU6FalryViIu03r1XGkVQQsfo0p8tANxebvhEM49azRSw1UQ63yO+TLWUad6/G4ywjsG9/7/i51C/hIZ72BUwYreX1CzfA</vt:lpwstr>
  </property>
  <property fmtid="{D5CDD505-2E9C-101B-9397-08002B2CF9AE}" pid="146" name="x1ye=40">
    <vt:lpwstr>p/tmvZiUERcPo66hXlV3xv1mDHUD257mnOc4OQ2izGd/bPE8Wignc3SNUTBKRaeYV9YODImZMf3pEputqbNmrq4KRxt0ewKOup5A9rGwTfMpZa9woKkzBZrckgdg5JdmDX5ns5T4KDUJabXuRduCAN/Negx2iM/zEyLCeCZFHhH3B6r8/oOWH/AzH4YizNWtZZoeMQ0hAdfkIeVN2DbvqEoY90MbpgbkouiNWBEHhMrGs/Om/uI62CjneW9DZvc</vt:lpwstr>
  </property>
  <property fmtid="{D5CDD505-2E9C-101B-9397-08002B2CF9AE}" pid="147" name="x1ye=41">
    <vt:lpwstr>PjNdFMXWicl+t0UhoSMzRh7sYqYiCVjDPJV6mOaKsTvSN15Md7D5y+hGj0NbiR7fl44uX529TbO9X9JRfiWsD2uL3ues60TWp/gWt9oltLibE5YNS5fIQ0HILCoA5LvpmdcKWEUs4S6RoarR41CBrqQOMnZny3E9cf/bn2hNfq8irjhgHUhGi1sdHTFkM0GsKvIk7CgVcrkbjS1YoCyRRTp6fMsaabTSI9kd9Ab79HGRXldGAg9oe23rKVTcTEl</vt:lpwstr>
  </property>
  <property fmtid="{D5CDD505-2E9C-101B-9397-08002B2CF9AE}" pid="148" name="x1ye=42">
    <vt:lpwstr>SGjTJYQdlhWULdzRTPrgHwnS5PPDaTlfOTHhh58aaoRhRqHSBodc4IYkLdT0//ZIf4vJxIidAw28wDNY+TeUb47YJvaB3GTO0dGZ3Tr0pLqWsTniteHCNpsYYr0dyVjYjCNCj1cpmcAcpo5Yg1/Mq/uE5yVLm1SsCMA15UO6EaWD0lQrlE+sVIEU6ytQd22dXkibvPBlwpeHI+BBnWceXpPe+SHKtL31v/LojttnGDWsxDQh+f4oBSJ12qJB1AI</vt:lpwstr>
  </property>
  <property fmtid="{D5CDD505-2E9C-101B-9397-08002B2CF9AE}" pid="149" name="x1ye=43">
    <vt:lpwstr>tzON1BJTTP0FCYynjSBNocRGhzVuzURob7O9c0QzvpERXk8loQBlhKV6IdU9ScCZjVe0lrfKPONNRXFHyKSg2vnsmyK1+f9byQ1IAPd7tZg/E47HrNz9yJsP5jdNsUjvB6mXDunuvCe0vRVNUqRL6XROjZjrabptPtEPh02T3Uf4rnRadYBqhYAMlDviNmVlKRbgNdXSDW6q9drmRDr5AT3iHNlpWmnZmRmJAk39k4bijc9ylncGiS+mi0OqT+e</vt:lpwstr>
  </property>
  <property fmtid="{D5CDD505-2E9C-101B-9397-08002B2CF9AE}" pid="150" name="x1ye=44">
    <vt:lpwstr>rU3iV+sIbaxuctXixSvdUbAb3tCCuh0NRgrHEi/I8LB5QsPBYX/ZRN1VkxDbUsB6q9W9QxFdUB6Qk4ECR78JOV5UqrFHtaVr1VoBC/r6PAwjaJF9kGwChcWxvp2Roy2l64YoLCl4TJ8T+3BPEEU9kgRpT2bb+okNowfFpGWpwupJFICcI/g9wTvUQZpA1ndpT3UiOQR54xz2O/Tq6ZHyiaunuux1XkemyjAIwKRIob0iUPft2RakwKt6xh92UI4</vt:lpwstr>
  </property>
  <property fmtid="{D5CDD505-2E9C-101B-9397-08002B2CF9AE}" pid="151" name="x1ye=45">
    <vt:lpwstr>PEA8to4nzFZaIPtgZR/EkgXuM2KlOqsWA9016QpxdzngH2hzBzG50vkDN9eEP/N0gVnu4XygFRGy6fn42I3AAUlf02o9zQjqK4lhDZfAh73KgiJFv4JKJz5cZL08+D8unPoVtEMpLJ/k3bB+Ina7by8dCoCPc3LBdz4/H5Mo1wD65nHbmRakSulWDCA6VKX5j8P2q0vkkr74MqMJ348dzDatUKWAx3NUv0WYDpp/NRghEdsEG2RF60CN9C6OnZO</vt:lpwstr>
  </property>
  <property fmtid="{D5CDD505-2E9C-101B-9397-08002B2CF9AE}" pid="152" name="x1ye=46">
    <vt:lpwstr>Ivwb/leCptw5DDJ6AP8+3seog8v/bOdu0PKbAdhLWwXC1Q55Fo5EWU4dKgssN13R5CLNUVwuUB4h4iA03NJXPlrqkJ24fpLh6AMwX18EyiOZz99ow6q9dZW/iZhFu5eDXAKP4mlmvbGrquqSANP4N5W+f8ht/2u39JQSypVqnCfqyovN1QBXAM/TeT31/zqFywi/1vek1NKkf4RaLgwVGxevam8FiL0C+GNuEr9NveQVr7kIZcULBS4PpN8/voO</vt:lpwstr>
  </property>
  <property fmtid="{D5CDD505-2E9C-101B-9397-08002B2CF9AE}" pid="153" name="x1ye=47">
    <vt:lpwstr>a6Wg59L/Kmh/5nZtxBmA0VaU4qEE7RI+ceHi4N7KNjKXfum8BuKrMHNcKFzVVot+8+sHEAw7nMfsr2fDM4KSHE79Z1Y1h+fsA6+iCsIHWI8u9kC3JOW/3gkg9HJeHgx1skkz+DDENCvXo1mM41rffa0vGO0m2lHmVdZkBZ3Sw4QhhIfvM3iHRrCJ/gipUiO0yc3CUgycFYRWm/gJFHwSUJ/eyZ2Ru7zfubpBTjQxvPunJ3RazTJoUfcbwRjt0Qm</vt:lpwstr>
  </property>
  <property fmtid="{D5CDD505-2E9C-101B-9397-08002B2CF9AE}" pid="154" name="x1ye=48">
    <vt:lpwstr>Xwl4/DWcslNLhJbBoKnjFyLrUotPViM7ms5oosdF96FIyDMRfQ1y7efnT6WWN7TaXVF9HZGp9NBGOVT/pO9S8t604I2bgI7nreCI4b49tDhvxPg522seSiOFkFEZf3/sf6louIokJgbrzPGdfV4U8PlU37P0+A+nBcam0Rjtb12u0Jr68TCY5Xmu8TnfbORNkPzvqGOpGlLM9SzOo1hhUsB088JzcMwzBsHrnjZNJqJnwQH+cZAhLm4er6jPGPD</vt:lpwstr>
  </property>
  <property fmtid="{D5CDD505-2E9C-101B-9397-08002B2CF9AE}" pid="155" name="x1ye=49">
    <vt:lpwstr>uVWBIzICyYQmFmhw83xUp090RDD+148HSWej1sH+0zt21ug7IfenczAYoamX4WkDVwcynlLVd/zdwqb/1ZtvNDytVZG2L2R04hyPwQyaSxFvQTotUPFuR4BrtvfPrhDKaCUZeFJt7nN898WYewM8tRZu2NuOY9DmzQSOY4D9mKa6onR5z7fCftVuwxH99Fg+ZInFRBaq5ZL2oBsze20KT+ANTJ2Yfnio2wJltR569BxVYLbDFFCuDZqR2Wm0IFN</vt:lpwstr>
  </property>
  <property fmtid="{D5CDD505-2E9C-101B-9397-08002B2CF9AE}" pid="156" name="x1ye=5">
    <vt:lpwstr>P4fu+flI4ei5PLfbw/NAIX58okGvhYsnBZ2gr3RENxdWJmMK6sB5pTXJSQxMqOeP6zKGcgDGgwLTdM0j00On+ak8YEl5n9Wk4jeVrVeH8a2gJa+nAfD/WOpKvhHfeDp+WAwm2WDYsowWLKcSnUJ8fzH8hxvx1LnMVnT6hRDYbDsH2tx7cFa55p97FM9mS+4o64ppe+i/4HiTdTXmoB8tdtdOO8FfzU6jb7rkq4M4fdaYSYFmNif1QFtijHXjI2u</vt:lpwstr>
  </property>
  <property fmtid="{D5CDD505-2E9C-101B-9397-08002B2CF9AE}" pid="157" name="x1ye=50">
    <vt:lpwstr>WguGd5vhpByFoKF9Y11lDD3ekGLytL6tl3AaEZEn/nND8tMq0kQf8zQ4b5LTSpuRuGRi8MOT4A5xZV4HiIfRrevlwGuGMqGsBrBzJftt8AEXvdIDBIsPg4aTfHEdwk3s+II5RUfzjbP9zXZPhv0fDQb/PC8EV0Led7iInniJd97xo2wofw68Cb2XwFj8BljwJggrdbLMhxlRIoWcEfTUMz1DsJ0MrUdKj7rTn3CQMgdVXFfBRb9uYI2Cu1+Fms4</vt:lpwstr>
  </property>
  <property fmtid="{D5CDD505-2E9C-101B-9397-08002B2CF9AE}" pid="158" name="x1ye=51">
    <vt:lpwstr>FZc7zy/wzibmqy9iznV6flSZ4zeynBMOdZMNcs/tjM4trkVI3c6DwZQCSIAQpIyIEVzwMIYGS4DDYmY3xKQOTEQmnQPYP9jolbJ8osVw8q++YAVB906E2mKNN4lttaLt3g/f7JMpJ0lQ97XJfMX97R3jORD99qY62XSyX+1GCWxmnJCZn+lAq/rjgBWqSnTfkisPG9saqbN8qtZBKqo43JUD2asf5JhJQWNUVYXKOmdymhfYAkmBFPZTAutq6Tj</vt:lpwstr>
  </property>
  <property fmtid="{D5CDD505-2E9C-101B-9397-08002B2CF9AE}" pid="159" name="x1ye=52">
    <vt:lpwstr>6dnJEjxAHVLshVazLnyg3Apq/QqDF0xPZBSCU6SjC+n6fqL7fOllkvB9/mUxmOMfjz4CzMHM1M3PSWLboq0Ha1LzfNuHcPSNRyJ8arkOKL/KsmsajRVdKpzX14bf3+GalVKVsq+Yj7bPv3sz8fcIKvFcVEX/dAcYAqB1XiL1FT5MBtnoJmWJGFm2BO680YIn+LJzpqDYWGA0oma5Nj88Uvrcrwvdmn9lz62IkGiqZHmxT8w1UQn6FRg/yZHHqKi</vt:lpwstr>
  </property>
  <property fmtid="{D5CDD505-2E9C-101B-9397-08002B2CF9AE}" pid="160" name="x1ye=53">
    <vt:lpwstr>AVgkQkB/wYcaJDRQEOFuHxYEDF1kAdL7ouHDk6LwjjCohAzBkdBHfkBlhIfTV6PumE+AuygC0DwSZSbzrfgToDckv+F/esE1dTKhHEZRuH/wHKb3dtMK10vowb354PDyXG4aaz4QO4XNVWUZAgRxdU2bWsmyazRCJlLqSrh3f3akGpBUsiyfHLqHIj776E/klss8313lbrQpSATPT/pRZ7yk1WMphdSJTExgDKw2MYQhS2ZrBicpaw6v6RxpIrq</vt:lpwstr>
  </property>
  <property fmtid="{D5CDD505-2E9C-101B-9397-08002B2CF9AE}" pid="161" name="x1ye=54">
    <vt:lpwstr>1xAKCauqeMI039L8wQHsIRfKjgYxQlWlxzkxp8EOaTYVRb1z33lQTdYeOqmwD+GF8Fo7H2DduP6+hyof5MgTCmGbSNhQiFJmLr9kPPDLsiu21vBRleVI0LZRF+Se521apPTIqm8f765cQ63QfOdAZk2XSmq9EhKvQzEKx/kLszjtgBQNhkfSPGO3dD3kgbHLTdLsWD0neSOo/u9A0V2QnfThMp873yB9RxdEAc769gir/fTadGaBEVMuwjsLVuO</vt:lpwstr>
  </property>
  <property fmtid="{D5CDD505-2E9C-101B-9397-08002B2CF9AE}" pid="162" name="x1ye=55">
    <vt:lpwstr>VAE2xuanZwmmVPIEz6ZyJT2Sfz9bV8YovIuOzHv/E9bobFnTw7RA9yUgyo6VPDn1V+tdeeG2yGuqI8wHzbkgWsLv+nMGj7HFx6MLXsGNfbtQHm5TubfJeSz9+ESk444mhKgN3upKpoYGVd40s/BKbjQuVXNm/Dk99ae9Wk3+X4hBb9OqEWISVqJu0I5Rq+darGOpqSt//3dxK2T8loar0G4aHjve2IhiZNLwMpIwLHb7T47VrlKkv9fBbJA1tEp</vt:lpwstr>
  </property>
  <property fmtid="{D5CDD505-2E9C-101B-9397-08002B2CF9AE}" pid="163" name="x1ye=56">
    <vt:lpwstr>N7P2oMa4aCKwEsrOMRqcett8+6eBirgyIRw4zLlktT00niRyaRx4wVHYN5Igfd9D6XKNka5OjFTRFD26vjO6m5lwO/5I6igw8k/pOxQU0xn5rtAHO8A3qQHOPJamTqZNi4YNY6tPQpdRm/jid/ox6kWQbExNPHguTE2qyqvtCiRISmVrJI4DuFRevT2FkEgl5mCtN914Blx48G5KgQfeTWflgzKclUYWnhukrWMYDme9TzVp0DgWEAJ19KiFT8o</vt:lpwstr>
  </property>
  <property fmtid="{D5CDD505-2E9C-101B-9397-08002B2CF9AE}" pid="164" name="x1ye=57">
    <vt:lpwstr>1bGOb3FCSSFYhMz6xNi2HhizZ2oh6Ql7p3Nvq9Fuw5I2AfAQKdg1YxGLtroqimYHz2g/Wv/0DyaAdPTswqFjytRxxyxPXLzRiIGCvFH4OBRhcG7+iWISRVMQuWa83wJg8xM7B+TiT3TnOMBrIi2oarI8+aejvIuHv/0eV9rnMq30FADuwcP17ITCWyvQbcgvIbQN4wWKuvDoNcFWo3beEf6uliKqCgBTMkEOXYVhIK9bUHUQj9hR4KUBqqzL3/e</vt:lpwstr>
  </property>
  <property fmtid="{D5CDD505-2E9C-101B-9397-08002B2CF9AE}" pid="165" name="x1ye=58">
    <vt:lpwstr>5xGY4nG4ALOKCX6TeIcqtUE5MeAWOw6eTtLYKdW0MJ/D8Nkc2Ov/d8aPxC2YYi+tQreMPgpexTtvUK3PfaiS1Y9jJ/xa6HJ/Cpf1ClVOvv1Gd8KdeX1ouplDi/NDm/ooJQ7T0jEdXz7K+Bf6CgMXiCBcAq3U/XURvMXDJmsfgZk6tDP1Nna0fuVYnNUQXGzdVWIF+3HAPZWFbIx3MlSs9I6JjM+kovyybKSeecYREADbI7P93gsy2xrzQhVudOW</vt:lpwstr>
  </property>
  <property fmtid="{D5CDD505-2E9C-101B-9397-08002B2CF9AE}" pid="166" name="x1ye=59">
    <vt:lpwstr>HO1JwSas+RI9RWEjrrJafhe1fVztfgWu3hhjB1pTGaciAx9J5yvsvx2BENbZpMHHl2RGzUtQED1f/9lPXeICSVNiubPJtC1XzyTBfzQXaAaW+lVXyU6lXgxnpvJ8WadIh8u6pUZFUKW6ls/23P9npPYQ5vZCrRrk0gXcHCl8NC8g28SnkqkpqEam8hr16e474FVg25INyHU+sngH8IWW0m1jZiAf+iQfQGmG9Juzfq2RLiH9gi2j38IuY1jniVn</vt:lpwstr>
  </property>
  <property fmtid="{D5CDD505-2E9C-101B-9397-08002B2CF9AE}" pid="167" name="x1ye=6">
    <vt:lpwstr>mWpW5BzZbgHfLTa091BX7ZPNZXxapvhon52Uddux5Wraa79XWUr+fuCiY2sz19Wu0hRAoa1yNG+PvgAEqy7Ao8ulr/oJcrNCDVGkD3JZQ9OpMgtVDRxaJbjRUH0MT9q6xYnKe+VLPdBJrACVeh17LFVtmaq1XsNmgMV8ys1naAa/ZfsloU3nPFht3TteHyOfW8zXrrRAFgrmNhGPHYGFnJqDuZ+/4tHz76tHPvKFqyjMw3YJxcU5t6gE94URzNX</vt:lpwstr>
  </property>
  <property fmtid="{D5CDD505-2E9C-101B-9397-08002B2CF9AE}" pid="168" name="x1ye=60">
    <vt:lpwstr>t3IZqL3b6/V63nlJbQDfsKBRrgm99oWzL/2tByTn0s136Y49Uo/cuen+NC6nG+8Ow7SVOv3g6OjcH0fML/eWqWpXheXvOG0/a997pHODoo+8dortlX9tIhzTZa5tPmNpvmaEYYZRnDaT9LC3Om30d+AwAywSA5qOkDh80QO2MJUZ48KWYWBrVgrL8qcWRnn4Asd9W43j1fTeNJQc8dHVYr0JKuXRw4YsDM3FNe8bAJhhppqtDhHXBt5e2UsdYTY</vt:lpwstr>
  </property>
  <property fmtid="{D5CDD505-2E9C-101B-9397-08002B2CF9AE}" pid="169" name="x1ye=61">
    <vt:lpwstr>FTjzjJt8FV21YKsvDkLLavGAmczqWay4KI+HCZYcmaiVX/6pA03tq8gm0plxPiyCTprM/dDubDTEb+zOa5E7nU5Gi43cMuHsUhfnKAONJtQ0BCBPD85IG/MXYpLDWzTYQd3109LHGiiOgAn2ELFohZdPi1DDltrNPcj6x4Q0h6+h4qnj1z5voL+IVXR2n67e75RxSbFRWuGHBjLqMDdSk1OX3XO1UX+O0bSPd5dG1iCRNkJgFj4se4xhBV0X68r</vt:lpwstr>
  </property>
  <property fmtid="{D5CDD505-2E9C-101B-9397-08002B2CF9AE}" pid="170" name="x1ye=62">
    <vt:lpwstr>Zxi/tQrG4a00NDmA4MvSvDct6vZM4mAugTHe5H5Pd3wSnDjy3GBGcMQzg/HuUOUn2ltEWjU0+YiflOvohgQcvKliVvxFkZOyotkr87Ffm9LGbj5AnxxAEnDJoITEvcaiXU9+oY8zUgStHlg5GbRJkZ+zOwbY18svUqKamfGlUfanbPx8PWPrAN7ec6DnV0XyxN7fIgzmUn+9aqGnBwVlZ72xbL+besc7OJYCD9/LNIkkvGCutwklizQHVrcV5l0</vt:lpwstr>
  </property>
  <property fmtid="{D5CDD505-2E9C-101B-9397-08002B2CF9AE}" pid="171" name="x1ye=63">
    <vt:lpwstr>NqMcPDdh70s5EjlYmqzFDC/AjZdQBvk0LOJ9RIpYYERa1gO+JfP/SxMVTgJ1432ALOAtJnkvmVdBvTRtaYmIIhvwHWjz5gov8kr/0a4My/bMBpsgvHHUdub+IQhtfNskXWpXNncRhwZqf1kg94oIM4ZTM7Ugc+lU/DlZY8R+nV9Ig3sKvpCTaCHPyH+gds7KaRlcMvo5yFn+5eDzU6A7d+HjwbE2hRxh3skB2PyikCU+F4C2+BtqWPKvj8fvgT7</vt:lpwstr>
  </property>
  <property fmtid="{D5CDD505-2E9C-101B-9397-08002B2CF9AE}" pid="172" name="x1ye=64">
    <vt:lpwstr>2HterqRoBdh7knkoSjghwJ8MxNX5j3H4BnKwQeXTY8TSz1uHVY/hnWBWoeHT3JGhJ7D4kcgN20vcEsnek3DfzSMs2JpZbpiJiqSHsJbFnPAMmmyXWO7BGvQfW/aUDpGoHVzDkxmVwsPLIrWcHF2slJwAaPMo2SO3YHxSEOP4Q+evxdYxBwP8/V0Khvi3BSrJjDp4mkjfLFSRmS8RuIrPSKm5vmhfBDwKmF5mZeun4hHCRcxGqe7dJ3t1WFfP21K</vt:lpwstr>
  </property>
  <property fmtid="{D5CDD505-2E9C-101B-9397-08002B2CF9AE}" pid="173" name="x1ye=65">
    <vt:lpwstr>uoh/X+5I/Og33E7iJxLWCcE8QiHu/XBz5BuAiiIU1twDJgb2TUrxmYC5kYRYpteALdClGfG4fyWsF8merb/vhC15vH/8Vu3CCn6Rpx4gGtB1LHEONrKG7MA/JY8+mSlmqyPHDtSNj8bn48dc0PRWthN4U1zH0Mbo9Hn8AWbdjrO8iL/h7q00Jd6CfJQ67H3T6YM4l+s/z7nOYMsDOGrsoh2N/0XtP0ml54qACRMUUp6Wrlw0r+noG4LE09JGghq</vt:lpwstr>
  </property>
  <property fmtid="{D5CDD505-2E9C-101B-9397-08002B2CF9AE}" pid="174" name="x1ye=66">
    <vt:lpwstr>vCOUnxD7MXl5rSVCE692wRxGfaFdJ50zlvuDP45YHmKFdLOW0dXaUj99fvXXxwFIiQJ9wBeSKg5IpgmNpf6mjorab6sUa37i65ndLlSfaM9VHTXq7S0YodF+BrFiuKUZJMTCAG3vugrPy7KEkGZ2bDG542UKmtHWPKnX1GuxJne8zCqWpawo4pAWZ0Qe35rUhw9yHwj6LzyG4QCKLggViQQSzJOWd2IkeR4+mNt3q2hYbu/lWyZiRfKEM3C8aXd</vt:lpwstr>
  </property>
  <property fmtid="{D5CDD505-2E9C-101B-9397-08002B2CF9AE}" pid="175" name="x1ye=67">
    <vt:lpwstr>BxpALUg72oBQLOYSv217wH6zkDfVO2KoXhxjKEyvsnxe/VZilLKDB/CJdp1jQa+3F2LEfQmEkje0tjXb1WxnTf0Gy5p4llW+iuoWnFxQ2yQ2GBMROicQ+2HO9flaESMSk8OHYrDxBfAMce63ebZKg5LhrO/rggQ7qZBHrHuA6FeyTjeSkoeNh5rkPxLA+ZgnfgpHRBJb4pXIRWXe8yXfTpJSf5OWffBgEBDIwMDczryNEWwXlFd+HKg9m2JP62J</vt:lpwstr>
  </property>
  <property fmtid="{D5CDD505-2E9C-101B-9397-08002B2CF9AE}" pid="176" name="x1ye=68">
    <vt:lpwstr>OcOvAQP+5bv2LulDmna1DdDm4DWa/GUzv6MhbFc0vFREUFeYTEut7mMLNRQwuGKR7cT9BhovEcwZ37uYx0vik6yVRZxKl8CEhX6TkIqxbvkO1+fQeUMIHYNJYT0H80NmtsS6oDvecxQ7XryR/TAi0QsTIZnHn3IFU1uHT1G6pXO6wkucRbvZIL71lPAMY7xnyuy0a4FvtzJ/OxnG0+Ux0sCQ3rGuzlbxWQeXe9q+kfCr0q77IThW4YUy/SJP1+L</vt:lpwstr>
  </property>
  <property fmtid="{D5CDD505-2E9C-101B-9397-08002B2CF9AE}" pid="177" name="x1ye=69">
    <vt:lpwstr>OcQf2hJW0DzLzxUAIPYQv0kk9FxIDdle6vj5z++QqV0u17HF7iW3ZJ27qjK9hlLLV+EOoeYkXELR/5L6pPQeDDRxHr98tDfHuoY5FJtPCOUwq25+fXwlWdpY/sber6VXC/XDHT71NN9YmEBjgHvz1flzQN9xcAM/N+Ez3ya2UegmtbLxN7tlJgdngMKr1WibUDWujwea5lVwA8EKDdi94ByUi2784RbC4voKsSBIMmS+C45O0lWSmeOHEp4OKnc</vt:lpwstr>
  </property>
  <property fmtid="{D5CDD505-2E9C-101B-9397-08002B2CF9AE}" pid="178" name="x1ye=7">
    <vt:lpwstr>VR78H9x0SMp2ORh4Ud2kZ5dgRrO1bEmXnimTl5fZat4SvMsi/ISFWUkCNyrhDCo4pWjYQIpfSO9b6LErwabMP7QhI0nM+PYhyzvmXA4hX1BmIUdqM08fN1YpadeDb7pTsK1yGvekuYA8ysLSZaonwx7FiCe3jsEs+/APnmDvDTVVw7b06G1D7jcduU9JtH2KFp1nAJVetcs3b8HIy65laKgd2+7fd5W+92hUdUWRRvESdXtr85lAvKbvw93anAW</vt:lpwstr>
  </property>
  <property fmtid="{D5CDD505-2E9C-101B-9397-08002B2CF9AE}" pid="179" name="x1ye=70">
    <vt:lpwstr>sEgeKkfg0/U8ofNydv46DUHN5O9weBv5RJ59ObrxYJTB44qnvsTOHXS8STJfGyfDznW7jvQjlqCsxH40THeVbCRYN0gp6rv1v5fBPwkPSnw3uE+cVa/K1MMvIJJO4rvppGTr1Wijg/Vp0xx0cHf05f3TyAFccuONw6KTXrwnSn5CtdhafCQtcImb+MKswQMpqbiWP2fbUf83pKPaOetADBVQ5qOHT1yS+7EwHrAskC47k6dpCaZ/KONxB3lZItr</vt:lpwstr>
  </property>
  <property fmtid="{D5CDD505-2E9C-101B-9397-08002B2CF9AE}" pid="180" name="x1ye=71">
    <vt:lpwstr>cH92u9LPJKsBmBJ41KJTn5kvuoQQyvlpy3OiBGJRfGaBa6UCU2u6fVEgslNn7su3Ds3onC/N1HZAWUHYznDIbGL9aZFn0pQUpfgHGfPxUFn+w5QXQ5hcJVg1x1K5Guv7S9aAonqPKKJmeiBgmecCOIEIwvIICOQXO5O+WVUx1xztxoq/a6KeDZpOXgFUY3GPpRtcoJV4VexozQkAxpA99mauK9l02s2I8fo0TmVRel0XlQLS17KHJEwQg6QqJ1F</vt:lpwstr>
  </property>
  <property fmtid="{D5CDD505-2E9C-101B-9397-08002B2CF9AE}" pid="181" name="x1ye=72">
    <vt:lpwstr>sySMjdQV0G99FyPZfsJvJeeykW9J/Q6nz2BlNmbnI/4EnrgFQS+GezJgLgkQ2idNkOir9xgg4/qk7fy2sELMMtrt8kvcdWkKAeFSfbVCa9HvIh0QmX/SyW5siWVyoAa9irkKQV4Inw5GmdVDv/Fql/+1u0IRFqaSEw/OiCdLQPTSU+t2ao6PXU6evEQw/NYhKl8ZMfOuw11F4hCpEd30O7ZaeuKBtWwhKayIxw8/r2buzapBFurei1jHcYxUhq/</vt:lpwstr>
  </property>
  <property fmtid="{D5CDD505-2E9C-101B-9397-08002B2CF9AE}" pid="182" name="x1ye=73">
    <vt:lpwstr>/WdRXxLr0eFoIY5PZ6Y0n6eUY3VCqd0O/XH+Vm24ePd0enKQoA6ZJadepGiXbK3HaUveQ4qAJHczGM9ced5EM3B6xSIok42jDDdQIyKjX83oDW875bFa1uCAGcFXN130eRbMIOBoXRlyeUpqV0iGqlkMr0igSEFMDCKk6M0kaiSPvwvXF4/7twBAeDypj+VX6g0gge83ntw0j0k+3vD7VT+SnoYdeGThR+9kF5o/S8JRr412ZeGXTZglYmCjMni</vt:lpwstr>
  </property>
  <property fmtid="{D5CDD505-2E9C-101B-9397-08002B2CF9AE}" pid="183" name="x1ye=74">
    <vt:lpwstr>fjpzabUdOyDhrsZNzSr4vbjP1Jkd/SjitMBNOggeByrPwhd0fCRpWFg4aZx4e8Q1k+L2urDbiPoKYOJbCu2shdDzd8fpYuPwAz3fVJm240jbBB8qUJB5xyKTV3OJ6Ab/ZLXwGpPk2LeCNGr4v3gnJX/jgRhoR2uegpQKEFKSisZBrUPrdB8ciynbwf5Zz3A8S3b6IJKC5s+slIvGg+mU/rWVGScrmJe5UP8Jd5HzLG7we3yeHbgCKLOvkD3MEQO</vt:lpwstr>
  </property>
  <property fmtid="{D5CDD505-2E9C-101B-9397-08002B2CF9AE}" pid="184" name="x1ye=75">
    <vt:lpwstr>L2l+O1UwjGTc2qsCZfNhExjyO8NjDp7fe65p203mE5Uz4VH0OWK52q0eDU7WPo9Mm2AtOS3FBc5I/YZ3c/nw5v+GzvJuQUvHW4Z9EAHhju1PPIr+JQ4MJP+noyYfWJmhvJn+r+Txh6Ob1f/sLHj/Ydy1r5owj4fHG3lTR400APXpj3i3S4wl6xFM7I+DZIEf7cZpaLchQOvDJ2plah2JByXy2oedAjtYUoxHPYikuj78Jg63gbp3x4ogk004MKG</vt:lpwstr>
  </property>
  <property fmtid="{D5CDD505-2E9C-101B-9397-08002B2CF9AE}" pid="185" name="x1ye=76">
    <vt:lpwstr>ZpJn8PvSaD9SR3UsPHnAmsABAvD701KwqZilIbNkmLjCZBPrFYrjlr2ZA018fy/zlW6Wf8S1Bcp2jwQGL+7G4xrJzCjboevkY6E58xSXsamhKG3sucJy476t0svjZFZEx+deqOfM2vrtD1LqBzYBF9IIRGKQx21btfhypISlBW4vMvuTLiKaEV0Hfqjsxw+0uHzHdIU5JkPNhcH3mEGhMBtY1BHqaiMgnultET9QRaaUFVDJpy+/KJFqm/o7gVA</vt:lpwstr>
  </property>
  <property fmtid="{D5CDD505-2E9C-101B-9397-08002B2CF9AE}" pid="186" name="x1ye=77">
    <vt:lpwstr>8MjvfuM85/Vz2dkSRTBkuaxtN7G8tRY/rgbPsc/+Yyrn6nfR/3YCjSzZivE6q4Hox9hmbgetByGAriL2dA/bxcVHbS3vwAspzjEBiPlxgoioBpLXr1A4ZybSMUiUQYUk397K92LuXFQcuR/HW/B908ilxF1AwBYMBqSfHPEBBie66O+2Y3+XIuYFjs1+MOqb6QXQbVJJTgR18k9WXfw5o/sAi/0AWJrugbXRSiRO/fpGrqU267qyAUY5PNtX76U</vt:lpwstr>
  </property>
  <property fmtid="{D5CDD505-2E9C-101B-9397-08002B2CF9AE}" pid="187" name="x1ye=78">
    <vt:lpwstr>dhcRMP66zhS32378yIw0k/3YSHw1ZKG4m1td7Nt5oiag9mFD6+zdePHs9ggA6pLPtCEB2/N7mlzm8QVbprc/z0///IpRFZG7FUldktt1kuweErFm/qnzpafG4lX5T9Dd8CdS2EgWrGIa7fiQkSHAUPZM42Kym9FGqErA43MuNfY86rMiXmSrJVmnd5U8FPx7WwD15+EKPbtEbIFg0VV3kiSLMPNRaf80ZzgMf5fWKFJJBxFPf6fF7BZFPFdWCdz</vt:lpwstr>
  </property>
  <property fmtid="{D5CDD505-2E9C-101B-9397-08002B2CF9AE}" pid="188" name="x1ye=79">
    <vt:lpwstr>0FNXZ/9dcM6+VEXxaeFFqVoekOqdDpQxOc47pnbh+cSmv0yktaPYROETO+SeNtDXrELayrAzfkIu3CpPVY7MVO8K1elZ24N/Zy+5uRl8/h55BVRQgPmuMJbyiO0LN/OcIn6atJsr9uwRhpdtuG0+PCFoYB1lXkI3tJFtY9ldIJemSfK9refDnokPNdXVX10KYJSD1MUYkkO8hW0wMXUtp0p1Su0H7Vd/ewLufvCD0U/cIDFNN92QNm5dQf0iOA1</vt:lpwstr>
  </property>
  <property fmtid="{D5CDD505-2E9C-101B-9397-08002B2CF9AE}" pid="189" name="x1ye=8">
    <vt:lpwstr>D7KFL+w9wNb7kEfuOfvyr91U44T07pRGjVq2sfl83JYJcZmaOLdRulmjCquNofKbFBUvDzzqfjhEyzMMGml3M6YSfuqYQWZ4eSiKJhIIMaFv2s4dcCXaSqNFSn7UG/U0GX4pVh6v03m/aQ1eTMplCwhfeRgDVkmVfjN2M6QNlaDEmDgdtrmtXN0ce4rjLnWBXbdLufhi/bGmqcDGM/KKixxVnqJrlVK7dA24GHjtugyiFsVKjjc1XjN0aBASTlP</vt:lpwstr>
  </property>
  <property fmtid="{D5CDD505-2E9C-101B-9397-08002B2CF9AE}" pid="190" name="x1ye=80">
    <vt:lpwstr>sz55HMd+sbz6OHEM7cfXThpKten26VM8in8B/Fybqs+ixW8+KMYwdxbvGvuQVtzUNWXOiw2YvgFsN2DDdX+Hspt/uxpMBCLDnNzY4jmOOO9Z1y/gXEwiOtKAWvNjhaX648N+WDmvv9/YVuMFscQaXXFFAJucG38862AsTBNLulVfXbcr6QHcbDz9EPaNWX6qQrJ3vnRPZZshBxm5SwTAgxRYFkC00AccHFChL2uYr1iNVu7idsMKzQQB6JDWUtq</vt:lpwstr>
  </property>
  <property fmtid="{D5CDD505-2E9C-101B-9397-08002B2CF9AE}" pid="191" name="x1ye=81">
    <vt:lpwstr>1Q6HnP7S+lbh2PfugzDOZXMWxGbARkOm3fWUd1dHJmIq0NbIQn0KUU12xQEuTegVyakeo6ScnLkkbFfEzfoSiK3aCaeJaE6Vpw20zVtBN4yBbPbJ1Hjs2twMBBlRhvGBaMPTfx/XSfoCaPHBh7VejC8d25OSMUFtyCO9tGKMo81ZNJfeBPuJ3IS6b7EpnEPSeHzCfM9GMkI4jx8RP44F4oms4okTBB+vlr/FD72GIIQxmJHTY2FCcD/HtTHOphi</vt:lpwstr>
  </property>
  <property fmtid="{D5CDD505-2E9C-101B-9397-08002B2CF9AE}" pid="192" name="x1ye=82">
    <vt:lpwstr>ii6Bq8UlzTqM35rJSpuSoD8Bgf6P4Lq7XQgQrsR09Mqv0Lw86IW0e6uVvljKy+eZpOHH5wTXoZ3TzPxY4ViMocUNa6AjcADhmboLUWUk0Hk1DrcYU2+MdQEW2p+ZdjwFBWTejxQlws5VTYPcDBtabBk1zuvXfBUlH54owPiC7uLBd0kRZkr2WRhDh43kgwyPoJp90RhAbt1mrsQFwsiBU3e94xaQ0hduzi07K6pAwwLb18F7pYh+v2BW+JbMPXI</vt:lpwstr>
  </property>
  <property fmtid="{D5CDD505-2E9C-101B-9397-08002B2CF9AE}" pid="193" name="x1ye=83">
    <vt:lpwstr>hmkdb91Hek45htEBX5FZJRtL9wplzlsibImSr5D4b6HrboqqKC4GXN0n9xdPGjncGrbw7oVjDL3YDlpNDTfCyqUoiVmbC/HqUf9/J30GwwfvYGZXqkAo5K9CmYaRQ3YBrhVL0B8mK96lmMXSASBQn3drt59n0jNfL7E+8yeDCMOzyyAvsizLlHdSB0kYMq1vKlBAjVYO/lzQaFtchYfK5GZ/6PYDIWfUJZk67TGfB88QeweXzPG6LI4bK0tR5OK</vt:lpwstr>
  </property>
  <property fmtid="{D5CDD505-2E9C-101B-9397-08002B2CF9AE}" pid="194" name="x1ye=84">
    <vt:lpwstr>pVrCczfgzW2Zf6H9YCqhwJ98neAxFkMppJ+9Ykx/f4rs9y4hqcEnAyjxx32jDyZ8f1E7zzdqROCXwHxjy236p8JFxMQ9SiuLROFLaIqHJ+dt6OalHbUmJqjK1v6ahEO9HuPYJBxMW+wdRqofP5PGC25EmN5H13QzMv1mTczawo1DiOwuV6yp5PCt5UN3Au8XnYIHx00KUlvOGq+fm/Lg2BXEHANVGhOw9h8s9qF8Clfhiu1C1Deca239owOw5B0</vt:lpwstr>
  </property>
  <property fmtid="{D5CDD505-2E9C-101B-9397-08002B2CF9AE}" pid="195" name="x1ye=85">
    <vt:lpwstr>BPWCsQi80/wX7+lLJ71ePo8fEAiYbKHyyszDba/MMzhl+uto6tcPK1OsQrqmyOuAMBmXePVdcIEpoRZXRWGi0Y8q03YeQcpCxX1jlkOOBLTxi2Abp7xOF624+UF3Y2fCClV3cv0/56yVPlfSE285RSBgolxoYsdBhoUh2oyuf8vgPGf220rMZdNqEywJ1Cqcv7isT+GoY/B1ygDD7M8KoOI5CNyBO8WbOQLl8t2G/9d+oJN8KjGWjukhRj0/S3E</vt:lpwstr>
  </property>
  <property fmtid="{D5CDD505-2E9C-101B-9397-08002B2CF9AE}" pid="196" name="x1ye=86">
    <vt:lpwstr>nOX+00EJpf7UtlPxSXF5qfSeKgSNOMmzlFTjelPWmBiTEqlXMlwE2+LwtNJFstEHY7Zvzrv+S8jcSNxQ/LKZ1TOfdYr9Q8wDDW/GzlAw2c0jcNLY7c0/kcPNjwYqahpVG+TC2E5yEerBdp6VKV5sb7IK0l68biTavgh3Qtp2U+enIZmIcgeG2jW6cXsHqvzRO6ctL7w/z7eKx3hr9lcxpIAYDzXhEnVA8VoDBZ3/hJwuO6Wl3tAuCA7eqHu52om</vt:lpwstr>
  </property>
  <property fmtid="{D5CDD505-2E9C-101B-9397-08002B2CF9AE}" pid="197" name="x1ye=87">
    <vt:lpwstr>e6UtuOeldzWauesw7CI2BZo8muFdgwIH27RjCHajZYg+3mR/XFLdNxh84X8q0w6Vh5pX/vusQzQGly1by3j6r4xeFMgNr/1qYvBZYzipSNsKdDyIkKEn44mkFON9Z3XaOTwM1nlkfDcgclGzhRbBCv5GM0Xf2XEGtdv0+eLCELrF9xg8U3N1E3y2aZTdweNTMlrGnbeSp75L3yoOvSZjiTDpDGoG4KT25BEktRk5gQDJL/LY82nrc6gNWOR8/gd</vt:lpwstr>
  </property>
  <property fmtid="{D5CDD505-2E9C-101B-9397-08002B2CF9AE}" pid="198" name="x1ye=88">
    <vt:lpwstr>cBAkaLZibZI3A5XW1kZX5fErYAwsM0FvgGzRbmnj6YFsW3wF2P2XE2PbwMfx/zSf0ysG/KegmHTl9Dyi7a7/jMD5/2wTdCvdKiOdgGlZp8uOYr6eeY49nOiDD+BMGJed0fKARzxrMCbwzcco6lHTjxg2ke1f0tCt9O2Iy5daSU60yOGIQe20Cb5eBZBI8HtR/ZoTDlokLK3wXDkCPRmbKs4lTXl1vGZyim1FEQEsihAy6sx8P1gaOlEgBUNHfmK</vt:lpwstr>
  </property>
  <property fmtid="{D5CDD505-2E9C-101B-9397-08002B2CF9AE}" pid="199" name="x1ye=89">
    <vt:lpwstr>ABzV7dKQpePoFcWzgxIrNGo5peq8xp8VpmH7RxkIpCn54FRBOZV5uaiWDj/1fj1O/VNro+EeVQI5OuOwvhologeToIvuSJKkRR+xO/A2vV6pq5MNyK0O6V3y/KbORU52ZKnwHbGaFxTXlcbuxuoGRUwgYkpYQdYSVpuJPwiEOoBsbIpFZbK4J9ffFlSdEqhKj8xablfQBn8aOM0LL6k6VkNxfefsiOabfgU8G5jAjowRYt785xALr1uugHfI3+l</vt:lpwstr>
  </property>
  <property fmtid="{D5CDD505-2E9C-101B-9397-08002B2CF9AE}" pid="200" name="x1ye=9">
    <vt:lpwstr>/YugGSZvULPPxz+cRYPc1h3j4DMwGCMmzPoVNOcRJDE8UHMhgETE0aFFI7/AxIU5kwM90ToH6bm11ZUxj3IRRmSoSJcvjWcTnF1yldfOvjT4KvaXoB6ug30Yy1ptQ1e7uUboygq5kFM+QNjI6MJYDmfKQTwbhru7M68y+ZdAlqCsxwmucsB9bgJ7wPrC+gH3761xLZdZkfevgXam4SHcIFESdhG5kSPAKNhnLKvVxpeFvjk7MjPmGV29wZyHSkL</vt:lpwstr>
  </property>
  <property fmtid="{D5CDD505-2E9C-101B-9397-08002B2CF9AE}" pid="201" name="x1ye=90">
    <vt:lpwstr>XEXBgFwM1nr5UmFGF+PDCfmMhkAFiZGUpPWxbmaHfVvr3t6WUIPXsPACnyJK/bf8jBG+vusdcyMWiA9CYX8JtFZ2vyrWyLhb1drAjP7/bh7j8GUikbZ36C3OgxHc450F+l/T4SZjsn0ES9RbXX4Bx8BXslpzbA2yzOpszCcoVuPKKJIBuz/zNAR7i7i8r/AmolZnN0/O8WDQOxPn0hLUwNxSIoDuYzTX+Jewpfla4H5akz6UAmnz3ipIMdn3Tl7</vt:lpwstr>
  </property>
  <property fmtid="{D5CDD505-2E9C-101B-9397-08002B2CF9AE}" pid="202" name="x1ye=91">
    <vt:lpwstr>YeXm0IRyb1Z9TKhEPLoZ64R49i6cGwZVlzit98Sdvatfc2h3VyG9ZX53fmV3c+0EwmD7UBfO2Wga05N1JtfuOLJxvDbLxraPr8thyM14LOuDAJ4LfkvxnxnkGg+9dfwNhEPlV/2VksCGlgEeNQzlAP/UxagwnGHtibvtxcurT9edVPxIenT3gw9jr9uG2/VIIHUG8xV/o43MlLF7iLa0/wQDYtHvzVtbnXgcgLYD6V32XJdC8jrrudasK8KPIKO</vt:lpwstr>
  </property>
  <property fmtid="{D5CDD505-2E9C-101B-9397-08002B2CF9AE}" pid="203" name="x1ye=92">
    <vt:lpwstr>dWQWWrzCR+dTGL3OJ79BLZTNOC1vfSH2zQ+YgyFXn4oOOakWB38EBHxg6mNZ/aEq5TLfFTlp+vfJgEwPrO+PC13S5aPL6roQwHtMYO+fCNaT6VMavwavgRCipDfk4TAFBmno9fZM0UasmHmLOGEU3ZS6nRYEG9490L9CKf1K8xfHE0MSQih90x+/lBFTYlHEX0aoPy6rAN05mFexzR/x5PnQejH8J2vWAxj2tdJzdrxXD/zvNri+0zr+jOiQuhP</vt:lpwstr>
  </property>
  <property fmtid="{D5CDD505-2E9C-101B-9397-08002B2CF9AE}" pid="204" name="x1ye=93">
    <vt:lpwstr>mi7tOIZeOwDCGXyATIR9RKRzCJ7lVKx1NGrJtLz2rkFJ7+7wSwOUbqSxHvOb3+BBbAxQIsTk6HwTXz+go6VFGaSML6yXkoPi8tvRONYI0UX07wBAbsrYyeIUbcG8yq1iQk+5nHyMCpMSq/baavf3vIOlD3EF4DYEsW+6gcEdpYvKSKA68qD9NSON0qLPu/nupKsEnQvbBLBdPlI4tgilqomEVlmWWm6csDeI5rpLLNyCZPADxf1KBEOyetosHQh</vt:lpwstr>
  </property>
  <property fmtid="{D5CDD505-2E9C-101B-9397-08002B2CF9AE}" pid="205" name="x1ye=94">
    <vt:lpwstr>r+BHy3NZT9oT/OskqTQFq060TmiUldP86jx+JorlHGda3NtHhYvL48QnkMJz+SoMeswFyY9IS/BMNTTnsriVgEgtRuPvFs4LdEO65NizjDHsTBNsNC93V9euwaCj/NLkYVCT8o+p2rT+wbnJh9TNhqsXxSdBG870hBRasBfGvcYksrWWduY5tzdA8YrHhVTdUgmrbfO7WGb5qzV4cO1fGky+xLfE9FeFDzkAGp0Mc84Fw22xOWsqBXTjMZe6ubS</vt:lpwstr>
  </property>
  <property fmtid="{D5CDD505-2E9C-101B-9397-08002B2CF9AE}" pid="206" name="x1ye=95">
    <vt:lpwstr>muEyZX14VSzipBeL9cStSInRIeGqNS8sBhOiiL1qh156Hfuc/Cb0JKcEd8AjWtpaFRaRvaNCjTyW542y4Ir4f+KdJRinKrvi6DeKDf2okkIwg1uMGVFhOs3OzbRGtc+enk1j+4MEhKBOm3ZiMmD4FoD4s8M8e7gSqGXilb+sK+/4wgZpEUfEsbHx/yb+KLjEV/4uVhAsX/u2LNueFQq0usWL7LAqgPT6YFmVnNK5MoIlXA7tbAYDY/8owCtx9Hp</vt:lpwstr>
  </property>
  <property fmtid="{D5CDD505-2E9C-101B-9397-08002B2CF9AE}" pid="207" name="x1ye=96">
    <vt:lpwstr>IISNl7xu5Wvpg8iiFR1B+r2c35/DcduKNgV1E5Ifo0Mvw081hdUXb9NXOaMm9ASwTdtpKZF1fCMztu/29xXDQVdSlG0lYFYePm+OUa16wJjtacoTpHGS+Tc3r5KEzqpU1MPPzPJdclcqD8nkZD5FuMoOrFGhEXl084SsTzd7x/3YyRfi1BsgfiK49AQxsd4BesEz3eHgJq6YXA4Rdn2e1jlNBAE+AXEcoLj5PJKhiKUY71gCQIQXpy+d74Yl4m1</vt:lpwstr>
  </property>
  <property fmtid="{D5CDD505-2E9C-101B-9397-08002B2CF9AE}" pid="208" name="x1ye=97">
    <vt:lpwstr>SYuwM9pUF1fTDdxou8zOdMCpYOLHtQg3bpcXiCrtFWJ3YHUNPbSl4ExtSntbycM8pP/5GGAmkZP0NZQ02mwCML7uzoGB9tXR+c8ToR0jeXfM+6ReqQOmdcymgj9bMPCtJ6qW5FuCHusd+7uj/z2q83Lc7CTcn/K81BqmelHAxN7scAzYe/J2xZuzclHd8Hv7vLDnRt58c2AXl00M6VQH9A/tLShv0bDYMQskFCCCIc3WqrJ7tJI6WkWkTKUfCJ2</vt:lpwstr>
  </property>
  <property fmtid="{D5CDD505-2E9C-101B-9397-08002B2CF9AE}" pid="209" name="x1ye=98">
    <vt:lpwstr>NEn0HfpfnSP2TVZezoqaCLAjP2KWGZam9oJ7V7lk/R8nqYJUMYK9crIy4LvGSI6vYX+JQ8xDD403rTov8oZuALgZrD+PWLY1EukPTZ6vvGpRW7DFEn+643MM0iSRxFLI0YUkA9FdWOFrFIC1I3h9NHASww8V2675Xaglhyb2S/YOReSO5tZn6wtN8oFDngjjGFhtwDc9K8ToNdxx0L+aBxdQ0SmBZ/GXmolB8Uy+hO3r54ropVf54ezwTcs5E9L</vt:lpwstr>
  </property>
  <property fmtid="{D5CDD505-2E9C-101B-9397-08002B2CF9AE}" pid="210" name="x1ye=99">
    <vt:lpwstr>0Jn0VwZsQlbg6GGdGHU0XtNC0D+Sc51wT6D/aU23hzWoK3bVh3tr1gfLWMPCmleAT+wg2ETCr5f9nGSuZN08tzjeXgxd0FSnn5KCmiQlX4Vnop23pWgLpN8fr1ABS/4La7KUjBOo8SdXWDQ0ug4mmPXQZphug3vmaGD/tSv1AJcPkhmzVUZ+a6wa3DC18w+kWltdjIseQ6ytuc8Vu8VXWZZZJNSQvSu/1oCX8eZr6F7RUTb64WLnMpkScMuSZ5M</vt:lpwstr>
  </property>
</Properties>
</file>